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bookmarkStart w:id="0" w:name="_GoBack"/>
    <w:p w14:paraId="5E864311" w14:textId="33431B84" w:rsidR="005C28AB" w:rsidRPr="00781C41" w:rsidRDefault="00781C41" w:rsidP="00EE4EC6">
      <w:pPr>
        <w:pStyle w:val="Title"/>
        <w:jc w:val="center"/>
        <w:rPr>
          <w:sz w:val="40"/>
          <w:szCs w:val="40"/>
          <w:u w:val="single"/>
        </w:rPr>
      </w:pPr>
      <w:r w:rsidRPr="00781C41">
        <w:rPr>
          <w:sz w:val="40"/>
          <w:szCs w:val="40"/>
          <w:u w:val="single"/>
        </w:rPr>
        <w:fldChar w:fldCharType="begin"/>
      </w:r>
      <w:r w:rsidRPr="00781C41">
        <w:rPr>
          <w:sz w:val="40"/>
          <w:szCs w:val="40"/>
          <w:u w:val="single"/>
        </w:rPr>
        <w:instrText xml:space="preserve"> HYPERLINK "http://www.g-truc.net/doc/C++%20Translations.pdf" </w:instrText>
      </w:r>
      <w:r w:rsidRPr="00781C41">
        <w:rPr>
          <w:sz w:val="40"/>
          <w:szCs w:val="40"/>
          <w:u w:val="single"/>
        </w:rPr>
      </w:r>
      <w:r w:rsidRPr="00781C41">
        <w:rPr>
          <w:sz w:val="40"/>
          <w:szCs w:val="40"/>
          <w:u w:val="single"/>
        </w:rPr>
        <w:fldChar w:fldCharType="separate"/>
      </w:r>
      <w:r w:rsidR="00506278" w:rsidRPr="00781C41">
        <w:rPr>
          <w:rStyle w:val="Hyperlink"/>
          <w:color w:val="auto"/>
          <w:sz w:val="40"/>
          <w:szCs w:val="40"/>
        </w:rPr>
        <w:t>Robust and efficient translations in C++</w:t>
      </w:r>
      <w:r w:rsidR="00506278" w:rsidRPr="00781C41">
        <w:rPr>
          <w:rStyle w:val="Hyperlink"/>
          <w:color w:val="auto"/>
          <w:sz w:val="40"/>
          <w:szCs w:val="40"/>
        </w:rPr>
        <w:br/>
        <w:t>using</w:t>
      </w:r>
      <w:r w:rsidR="00EE4EC6" w:rsidRPr="00781C41">
        <w:rPr>
          <w:rStyle w:val="Hyperlink"/>
          <w:color w:val="auto"/>
          <w:sz w:val="40"/>
          <w:szCs w:val="40"/>
        </w:rPr>
        <w:t xml:space="preserve"> tables with zero</w:t>
      </w:r>
      <w:r w:rsidR="00C70544" w:rsidRPr="00781C41">
        <w:rPr>
          <w:rStyle w:val="Hyperlink"/>
          <w:color w:val="auto"/>
          <w:sz w:val="40"/>
          <w:szCs w:val="40"/>
        </w:rPr>
        <w:t>-</w:t>
      </w:r>
      <w:r w:rsidR="00EE4EC6" w:rsidRPr="00781C41">
        <w:rPr>
          <w:rStyle w:val="Hyperlink"/>
          <w:color w:val="auto"/>
          <w:sz w:val="40"/>
          <w:szCs w:val="40"/>
        </w:rPr>
        <w:t>based enum</w:t>
      </w:r>
      <w:r w:rsidR="00884A6A" w:rsidRPr="00781C41">
        <w:rPr>
          <w:rStyle w:val="Hyperlink"/>
          <w:color w:val="auto"/>
          <w:sz w:val="40"/>
          <w:szCs w:val="40"/>
        </w:rPr>
        <w:t>eration</w:t>
      </w:r>
      <w:r w:rsidR="00506278" w:rsidRPr="00781C41">
        <w:rPr>
          <w:rStyle w:val="Hyperlink"/>
          <w:color w:val="auto"/>
          <w:sz w:val="40"/>
          <w:szCs w:val="40"/>
        </w:rPr>
        <w:t>s</w:t>
      </w:r>
      <w:r w:rsidRPr="00781C41">
        <w:rPr>
          <w:sz w:val="40"/>
          <w:szCs w:val="40"/>
          <w:u w:val="single"/>
        </w:rPr>
        <w:fldChar w:fldCharType="end"/>
      </w:r>
      <w:bookmarkEnd w:id="0"/>
      <w:r w:rsidR="00EE4EC6" w:rsidRPr="00781C41">
        <w:rPr>
          <w:sz w:val="40"/>
          <w:szCs w:val="40"/>
          <w:u w:val="single"/>
        </w:rPr>
        <w:t xml:space="preserve"> </w:t>
      </w:r>
    </w:p>
    <w:p w14:paraId="7234A793" w14:textId="690D93F5" w:rsidR="003F32F7" w:rsidRPr="003F32F7" w:rsidRDefault="00687683" w:rsidP="003F32F7">
      <w:pPr>
        <w:pStyle w:val="Subtitle"/>
      </w:pPr>
      <w:r w:rsidRPr="003F32F7">
        <w:t>10</w:t>
      </w:r>
      <w:r w:rsidR="005C28AB" w:rsidRPr="003F32F7">
        <w:t xml:space="preserve"> </w:t>
      </w:r>
      <w:r w:rsidR="00884A6A" w:rsidRPr="003F32F7">
        <w:t>J</w:t>
      </w:r>
      <w:r w:rsidR="00EE4EC6" w:rsidRPr="003F32F7">
        <w:t>anuary</w:t>
      </w:r>
      <w:r w:rsidR="00FA29BD" w:rsidRPr="003F32F7">
        <w:t xml:space="preserve"> 201</w:t>
      </w:r>
      <w:r w:rsidR="00EE4EC6" w:rsidRPr="003F32F7">
        <w:t>5</w:t>
      </w:r>
      <w:r w:rsidR="00757DB4" w:rsidRPr="003F32F7">
        <w:t xml:space="preserve"> – 25</w:t>
      </w:r>
      <w:r w:rsidR="002D214D" w:rsidRPr="003F32F7">
        <w:t xml:space="preserve"> January 2015</w:t>
      </w:r>
      <w:r w:rsidR="005C28AB" w:rsidRPr="003F32F7">
        <w:t xml:space="preserve">, </w:t>
      </w:r>
      <w:hyperlink r:id="rId8" w:history="1">
        <w:r w:rsidR="003F32F7" w:rsidRPr="003F32F7">
          <w:rPr>
            <w:rStyle w:val="Hyperlink"/>
            <w:color w:val="FF7F00"/>
          </w:rPr>
          <w:t>Christophe Riccio</w:t>
        </w:r>
      </w:hyperlink>
    </w:p>
    <w:p w14:paraId="112320A8" w14:textId="2AAAB6D4" w:rsidR="005C28AB" w:rsidRDefault="005C28AB" w:rsidP="003F32F7">
      <w:pPr>
        <w:pStyle w:val="Subtitle"/>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2854F36F" w14:textId="77777777" w:rsidR="005C28AB" w:rsidRDefault="005C28AB">
      <w:pPr>
        <w:jc w:val="center"/>
        <w:rPr>
          <w:rFonts w:ascii="Droid Serif" w:eastAsia="Droid Serif" w:hAnsi="Droid Serif" w:cs="Droid Serif"/>
          <w:sz w:val="20"/>
          <w:szCs w:val="20"/>
        </w:rPr>
      </w:pPr>
    </w:p>
    <w:p w14:paraId="5E0BC077"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57FF868D" w14:textId="77777777" w:rsidR="00FA29BD" w:rsidRDefault="00FA29BD">
      <w:pPr>
        <w:jc w:val="center"/>
        <w:rPr>
          <w:rFonts w:ascii="Droid Serif" w:eastAsia="Droid Serif" w:hAnsi="Droid Serif" w:cs="Droid Serif"/>
          <w:sz w:val="20"/>
          <w:szCs w:val="20"/>
        </w:rPr>
      </w:pPr>
    </w:p>
    <w:p w14:paraId="00D9B5F4" w14:textId="77777777" w:rsidR="00FA29BD" w:rsidRDefault="00FA29BD">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fr-FR" w:eastAsia="fr-FR"/>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9">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AA6327">
      <w:pPr>
        <w:jc w:val="center"/>
        <w:rPr>
          <w:rFonts w:ascii="Droid Sans" w:eastAsia="Droid Sans" w:hAnsi="Droid Sans" w:cs="Droid Sans"/>
        </w:rPr>
      </w:pPr>
      <w:hyperlink r:id="rId10" w:history="1">
        <w:r w:rsidR="005C28AB">
          <w:rPr>
            <w:rFonts w:ascii="Droid Sans" w:eastAsia="Droid Sans" w:hAnsi="Droid Sans" w:cs="Droid Sans"/>
            <w:u w:val="single"/>
          </w:rPr>
          <w:t>G</w:t>
        </w:r>
      </w:hyperlink>
      <w:hyperlink r:id="rId11" w:history="1">
        <w:r w:rsidR="005C28AB">
          <w:rPr>
            <w:rFonts w:ascii="Droid Sans" w:eastAsia="Droid Sans" w:hAnsi="Droid Sans" w:cs="Droid Sans"/>
            <w:u w:val="single"/>
          </w:rPr>
          <w:t>-</w:t>
        </w:r>
      </w:hyperlink>
      <w:hyperlink r:id="rId12" w:history="1">
        <w:r w:rsidR="005C28AB">
          <w:rPr>
            <w:rFonts w:ascii="Droid Sans" w:eastAsia="Droid Sans" w:hAnsi="Droid Sans" w:cs="Droid Sans"/>
            <w:u w:val="single"/>
          </w:rPr>
          <w:t>Truc</w:t>
        </w:r>
      </w:hyperlink>
      <w:hyperlink r:id="rId13" w:history="1">
        <w:r w:rsidR="005C28AB">
          <w:rPr>
            <w:rFonts w:ascii="Droid Sans" w:eastAsia="Droid Sans" w:hAnsi="Droid Sans" w:cs="Droid Sans"/>
            <w:u w:val="single"/>
          </w:rPr>
          <w:t xml:space="preserve"> </w:t>
        </w:r>
      </w:hyperlink>
      <w:hyperlink r:id="rId14" w:history="1">
        <w:r w:rsidR="005C28AB">
          <w:rPr>
            <w:rFonts w:ascii="Droid Sans" w:eastAsia="Droid Sans" w:hAnsi="Droid Sans" w:cs="Droid Sans"/>
            <w:u w:val="single"/>
          </w:rPr>
          <w:t>Creation</w:t>
        </w:r>
      </w:hyperlink>
    </w:p>
    <w:p w14:paraId="2298F1C2" w14:textId="49CDD758" w:rsidR="00500D66" w:rsidRDefault="00500D66">
      <w:pPr>
        <w:jc w:val="left"/>
        <w:rPr>
          <w:rFonts w:ascii="Cambria" w:eastAsia="Droid Serif" w:hAnsi="Cambria" w:cs="Droid Serif"/>
          <w:b/>
          <w:bCs/>
          <w:color w:val="FF7F00"/>
          <w:sz w:val="28"/>
          <w:szCs w:val="48"/>
        </w:rPr>
      </w:pPr>
      <w:bookmarkStart w:id="1" w:name="h.nkr4whge0jyg"/>
      <w:bookmarkStart w:id="2" w:name="_Toc236677194"/>
      <w:bookmarkStart w:id="3" w:name="_Toc236677317"/>
      <w:bookmarkStart w:id="4" w:name="_Toc236677125"/>
      <w:bookmarkStart w:id="5" w:name="_Toc236677193"/>
      <w:bookmarkEnd w:id="1"/>
      <w:r>
        <w:br w:type="page"/>
      </w:r>
    </w:p>
    <w:p w14:paraId="4C822D7C" w14:textId="098B1CAD" w:rsidR="00500D66" w:rsidRDefault="00500D66" w:rsidP="00500D66">
      <w:pPr>
        <w:pStyle w:val="Heading1"/>
        <w:rPr>
          <w:lang w:val="en-US"/>
        </w:rPr>
      </w:pPr>
      <w:bookmarkStart w:id="6" w:name="_Toc236677392"/>
      <w:bookmarkStart w:id="7" w:name="_Toc409996772"/>
      <w:r>
        <w:rPr>
          <w:lang w:val="en-US"/>
        </w:rPr>
        <w:lastRenderedPageBreak/>
        <w:t>Table of contents</w:t>
      </w:r>
      <w:bookmarkEnd w:id="2"/>
      <w:bookmarkEnd w:id="3"/>
      <w:bookmarkEnd w:id="6"/>
      <w:bookmarkEnd w:id="7"/>
    </w:p>
    <w:bookmarkStart w:id="8" w:name="_Toc236677318"/>
    <w:p w14:paraId="55640266" w14:textId="77777777" w:rsidR="007909E6" w:rsidRPr="007909E6" w:rsidRDefault="00500D66">
      <w:pPr>
        <w:pStyle w:val="TOC1"/>
        <w:tabs>
          <w:tab w:val="right" w:pos="9350"/>
        </w:tabs>
        <w:rPr>
          <w:rFonts w:eastAsiaTheme="minorEastAsia" w:cstheme="minorBidi"/>
          <w:b w:val="0"/>
          <w:caps w:val="0"/>
          <w:noProof/>
          <w:color w:val="auto"/>
          <w:sz w:val="22"/>
          <w:u w:val="none"/>
          <w:lang w:val="en-US" w:eastAsia="fr-FR"/>
        </w:rPr>
      </w:pPr>
      <w:r>
        <w:fldChar w:fldCharType="begin"/>
      </w:r>
      <w:r>
        <w:instrText xml:space="preserve"> TOC \o "1-3" </w:instrText>
      </w:r>
      <w:r>
        <w:fldChar w:fldCharType="separate"/>
      </w:r>
      <w:r w:rsidR="007909E6" w:rsidRPr="00607FD7">
        <w:rPr>
          <w:noProof/>
          <w:lang w:val="en-US"/>
        </w:rPr>
        <w:t>Table of contents</w:t>
      </w:r>
      <w:r w:rsidR="007909E6">
        <w:rPr>
          <w:noProof/>
        </w:rPr>
        <w:tab/>
      </w:r>
      <w:r w:rsidR="007909E6">
        <w:rPr>
          <w:noProof/>
        </w:rPr>
        <w:fldChar w:fldCharType="begin"/>
      </w:r>
      <w:r w:rsidR="007909E6">
        <w:rPr>
          <w:noProof/>
        </w:rPr>
        <w:instrText xml:space="preserve"> PAGEREF _Toc409996772 \h </w:instrText>
      </w:r>
      <w:r w:rsidR="007909E6">
        <w:rPr>
          <w:noProof/>
        </w:rPr>
      </w:r>
      <w:r w:rsidR="007909E6">
        <w:rPr>
          <w:noProof/>
        </w:rPr>
        <w:fldChar w:fldCharType="separate"/>
      </w:r>
      <w:r w:rsidR="00482C3C">
        <w:rPr>
          <w:noProof/>
        </w:rPr>
        <w:t>2</w:t>
      </w:r>
      <w:r w:rsidR="007909E6">
        <w:rPr>
          <w:noProof/>
        </w:rPr>
        <w:fldChar w:fldCharType="end"/>
      </w:r>
    </w:p>
    <w:p w14:paraId="78BCF1DF"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Pr>
          <w:noProof/>
        </w:rPr>
        <w:t>Introduction</w:t>
      </w:r>
      <w:r>
        <w:rPr>
          <w:noProof/>
        </w:rPr>
        <w:tab/>
      </w:r>
      <w:r>
        <w:rPr>
          <w:noProof/>
        </w:rPr>
        <w:fldChar w:fldCharType="begin"/>
      </w:r>
      <w:r>
        <w:rPr>
          <w:noProof/>
        </w:rPr>
        <w:instrText xml:space="preserve"> PAGEREF _Toc409996773 \h </w:instrText>
      </w:r>
      <w:r>
        <w:rPr>
          <w:noProof/>
        </w:rPr>
      </w:r>
      <w:r>
        <w:rPr>
          <w:noProof/>
        </w:rPr>
        <w:fldChar w:fldCharType="separate"/>
      </w:r>
      <w:r w:rsidR="00482C3C">
        <w:rPr>
          <w:noProof/>
        </w:rPr>
        <w:t>3</w:t>
      </w:r>
      <w:r>
        <w:rPr>
          <w:noProof/>
        </w:rPr>
        <w:fldChar w:fldCharType="end"/>
      </w:r>
    </w:p>
    <w:p w14:paraId="0397EAA8"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1. Data accesses</w:t>
      </w:r>
      <w:r>
        <w:rPr>
          <w:noProof/>
        </w:rPr>
        <w:tab/>
      </w:r>
      <w:r>
        <w:rPr>
          <w:noProof/>
        </w:rPr>
        <w:fldChar w:fldCharType="begin"/>
      </w:r>
      <w:r>
        <w:rPr>
          <w:noProof/>
        </w:rPr>
        <w:instrText xml:space="preserve"> PAGEREF _Toc409996774 \h </w:instrText>
      </w:r>
      <w:r>
        <w:rPr>
          <w:noProof/>
        </w:rPr>
      </w:r>
      <w:r>
        <w:rPr>
          <w:noProof/>
        </w:rPr>
        <w:fldChar w:fldCharType="separate"/>
      </w:r>
      <w:r w:rsidR="00482C3C">
        <w:rPr>
          <w:noProof/>
        </w:rPr>
        <w:t>4</w:t>
      </w:r>
      <w:r>
        <w:rPr>
          <w:noProof/>
        </w:rPr>
        <w:fldChar w:fldCharType="end"/>
      </w:r>
    </w:p>
    <w:p w14:paraId="7611DF35"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1.1. Using constants for accesses</w:t>
      </w:r>
      <w:r>
        <w:rPr>
          <w:noProof/>
        </w:rPr>
        <w:tab/>
      </w:r>
      <w:r>
        <w:rPr>
          <w:noProof/>
        </w:rPr>
        <w:fldChar w:fldCharType="begin"/>
      </w:r>
      <w:r>
        <w:rPr>
          <w:noProof/>
        </w:rPr>
        <w:instrText xml:space="preserve"> PAGEREF _Toc409996775 \h </w:instrText>
      </w:r>
      <w:r>
        <w:rPr>
          <w:noProof/>
        </w:rPr>
      </w:r>
      <w:r>
        <w:rPr>
          <w:noProof/>
        </w:rPr>
        <w:fldChar w:fldCharType="separate"/>
      </w:r>
      <w:r w:rsidR="00482C3C">
        <w:rPr>
          <w:noProof/>
        </w:rPr>
        <w:t>4</w:t>
      </w:r>
      <w:r>
        <w:rPr>
          <w:noProof/>
        </w:rPr>
        <w:fldChar w:fldCharType="end"/>
      </w:r>
    </w:p>
    <w:p w14:paraId="26ACEC97"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1.2. Using indexes for accesses</w:t>
      </w:r>
      <w:r>
        <w:rPr>
          <w:noProof/>
        </w:rPr>
        <w:tab/>
      </w:r>
      <w:r>
        <w:rPr>
          <w:noProof/>
        </w:rPr>
        <w:fldChar w:fldCharType="begin"/>
      </w:r>
      <w:r>
        <w:rPr>
          <w:noProof/>
        </w:rPr>
        <w:instrText xml:space="preserve"> PAGEREF _Toc409996776 \h </w:instrText>
      </w:r>
      <w:r>
        <w:rPr>
          <w:noProof/>
        </w:rPr>
      </w:r>
      <w:r>
        <w:rPr>
          <w:noProof/>
        </w:rPr>
        <w:fldChar w:fldCharType="separate"/>
      </w:r>
      <w:r w:rsidR="00482C3C">
        <w:rPr>
          <w:noProof/>
        </w:rPr>
        <w:t>5</w:t>
      </w:r>
      <w:r>
        <w:rPr>
          <w:noProof/>
        </w:rPr>
        <w:fldChar w:fldCharType="end"/>
      </w:r>
    </w:p>
    <w:p w14:paraId="52FD2BE7"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2. Translations</w:t>
      </w:r>
      <w:r>
        <w:rPr>
          <w:noProof/>
        </w:rPr>
        <w:tab/>
      </w:r>
      <w:r>
        <w:rPr>
          <w:noProof/>
        </w:rPr>
        <w:fldChar w:fldCharType="begin"/>
      </w:r>
      <w:r>
        <w:rPr>
          <w:noProof/>
        </w:rPr>
        <w:instrText xml:space="preserve"> PAGEREF _Toc409996777 \h </w:instrText>
      </w:r>
      <w:r>
        <w:rPr>
          <w:noProof/>
        </w:rPr>
      </w:r>
      <w:r>
        <w:rPr>
          <w:noProof/>
        </w:rPr>
        <w:fldChar w:fldCharType="separate"/>
      </w:r>
      <w:r w:rsidR="00482C3C">
        <w:rPr>
          <w:noProof/>
        </w:rPr>
        <w:t>7</w:t>
      </w:r>
      <w:r>
        <w:rPr>
          <w:noProof/>
        </w:rPr>
        <w:fldChar w:fldCharType="end"/>
      </w:r>
    </w:p>
    <w:p w14:paraId="558A2EF5"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2.1. Definition</w:t>
      </w:r>
      <w:r>
        <w:rPr>
          <w:noProof/>
        </w:rPr>
        <w:tab/>
      </w:r>
      <w:r>
        <w:rPr>
          <w:noProof/>
        </w:rPr>
        <w:fldChar w:fldCharType="begin"/>
      </w:r>
      <w:r>
        <w:rPr>
          <w:noProof/>
        </w:rPr>
        <w:instrText xml:space="preserve"> PAGEREF _Toc409996778 \h </w:instrText>
      </w:r>
      <w:r>
        <w:rPr>
          <w:noProof/>
        </w:rPr>
      </w:r>
      <w:r>
        <w:rPr>
          <w:noProof/>
        </w:rPr>
        <w:fldChar w:fldCharType="separate"/>
      </w:r>
      <w:r w:rsidR="00482C3C">
        <w:rPr>
          <w:noProof/>
        </w:rPr>
        <w:t>7</w:t>
      </w:r>
      <w:r>
        <w:rPr>
          <w:noProof/>
        </w:rPr>
        <w:fldChar w:fldCharType="end"/>
      </w:r>
    </w:p>
    <w:p w14:paraId="31385861"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2.2. Translation implementations</w:t>
      </w:r>
      <w:r>
        <w:rPr>
          <w:noProof/>
        </w:rPr>
        <w:tab/>
      </w:r>
      <w:r>
        <w:rPr>
          <w:noProof/>
        </w:rPr>
        <w:fldChar w:fldCharType="begin"/>
      </w:r>
      <w:r>
        <w:rPr>
          <w:noProof/>
        </w:rPr>
        <w:instrText xml:space="preserve"> PAGEREF _Toc409996779 \h </w:instrText>
      </w:r>
      <w:r>
        <w:rPr>
          <w:noProof/>
        </w:rPr>
      </w:r>
      <w:r>
        <w:rPr>
          <w:noProof/>
        </w:rPr>
        <w:fldChar w:fldCharType="separate"/>
      </w:r>
      <w:r w:rsidR="00482C3C">
        <w:rPr>
          <w:noProof/>
        </w:rPr>
        <w:t>7</w:t>
      </w:r>
      <w:r>
        <w:rPr>
          <w:noProof/>
        </w:rPr>
        <w:fldChar w:fldCharType="end"/>
      </w:r>
    </w:p>
    <w:p w14:paraId="59A33FE1"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3. Performances</w:t>
      </w:r>
      <w:r>
        <w:rPr>
          <w:noProof/>
        </w:rPr>
        <w:tab/>
      </w:r>
      <w:r>
        <w:rPr>
          <w:noProof/>
        </w:rPr>
        <w:fldChar w:fldCharType="begin"/>
      </w:r>
      <w:r>
        <w:rPr>
          <w:noProof/>
        </w:rPr>
        <w:instrText xml:space="preserve"> PAGEREF _Toc409996780 \h </w:instrText>
      </w:r>
      <w:r>
        <w:rPr>
          <w:noProof/>
        </w:rPr>
      </w:r>
      <w:r>
        <w:rPr>
          <w:noProof/>
        </w:rPr>
        <w:fldChar w:fldCharType="separate"/>
      </w:r>
      <w:r w:rsidR="00482C3C">
        <w:rPr>
          <w:noProof/>
        </w:rPr>
        <w:t>9</w:t>
      </w:r>
      <w:r>
        <w:rPr>
          <w:noProof/>
        </w:rPr>
        <w:fldChar w:fldCharType="end"/>
      </w:r>
    </w:p>
    <w:p w14:paraId="66D66EE1"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3.1. The tests</w:t>
      </w:r>
      <w:r>
        <w:rPr>
          <w:noProof/>
        </w:rPr>
        <w:tab/>
      </w:r>
      <w:r>
        <w:rPr>
          <w:noProof/>
        </w:rPr>
        <w:fldChar w:fldCharType="begin"/>
      </w:r>
      <w:r>
        <w:rPr>
          <w:noProof/>
        </w:rPr>
        <w:instrText xml:space="preserve"> PAGEREF _Toc409996781 \h </w:instrText>
      </w:r>
      <w:r>
        <w:rPr>
          <w:noProof/>
        </w:rPr>
      </w:r>
      <w:r>
        <w:rPr>
          <w:noProof/>
        </w:rPr>
        <w:fldChar w:fldCharType="separate"/>
      </w:r>
      <w:r w:rsidR="00482C3C">
        <w:rPr>
          <w:noProof/>
        </w:rPr>
        <w:t>9</w:t>
      </w:r>
      <w:r>
        <w:rPr>
          <w:noProof/>
        </w:rPr>
        <w:fldChar w:fldCharType="end"/>
      </w:r>
    </w:p>
    <w:p w14:paraId="4B68AD44"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3.2. Visual Studio 2013 initial results</w:t>
      </w:r>
      <w:r>
        <w:rPr>
          <w:noProof/>
        </w:rPr>
        <w:tab/>
      </w:r>
      <w:r>
        <w:rPr>
          <w:noProof/>
        </w:rPr>
        <w:fldChar w:fldCharType="begin"/>
      </w:r>
      <w:r>
        <w:rPr>
          <w:noProof/>
        </w:rPr>
        <w:instrText xml:space="preserve"> PAGEREF _Toc409996782 \h </w:instrText>
      </w:r>
      <w:r>
        <w:rPr>
          <w:noProof/>
        </w:rPr>
      </w:r>
      <w:r>
        <w:rPr>
          <w:noProof/>
        </w:rPr>
        <w:fldChar w:fldCharType="separate"/>
      </w:r>
      <w:r w:rsidR="00482C3C">
        <w:rPr>
          <w:noProof/>
        </w:rPr>
        <w:t>9</w:t>
      </w:r>
      <w:r>
        <w:rPr>
          <w:noProof/>
        </w:rPr>
        <w:fldChar w:fldCharType="end"/>
      </w:r>
    </w:p>
    <w:p w14:paraId="09CBE964"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3.3. More Visual Studio versions results</w:t>
      </w:r>
      <w:r>
        <w:rPr>
          <w:noProof/>
        </w:rPr>
        <w:tab/>
      </w:r>
      <w:r>
        <w:rPr>
          <w:noProof/>
        </w:rPr>
        <w:fldChar w:fldCharType="begin"/>
      </w:r>
      <w:r>
        <w:rPr>
          <w:noProof/>
        </w:rPr>
        <w:instrText xml:space="preserve"> PAGEREF _Toc409996783 \h </w:instrText>
      </w:r>
      <w:r>
        <w:rPr>
          <w:noProof/>
        </w:rPr>
      </w:r>
      <w:r>
        <w:rPr>
          <w:noProof/>
        </w:rPr>
        <w:fldChar w:fldCharType="separate"/>
      </w:r>
      <w:r w:rsidR="00482C3C">
        <w:rPr>
          <w:noProof/>
        </w:rPr>
        <w:t>10</w:t>
      </w:r>
      <w:r>
        <w:rPr>
          <w:noProof/>
        </w:rPr>
        <w:fldChar w:fldCharType="end"/>
      </w:r>
    </w:p>
    <w:p w14:paraId="6EC55314"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3.4. Clang, GCC, Intel Compiler results</w:t>
      </w:r>
      <w:r>
        <w:rPr>
          <w:noProof/>
        </w:rPr>
        <w:tab/>
      </w:r>
      <w:r>
        <w:rPr>
          <w:noProof/>
        </w:rPr>
        <w:fldChar w:fldCharType="begin"/>
      </w:r>
      <w:r>
        <w:rPr>
          <w:noProof/>
        </w:rPr>
        <w:instrText xml:space="preserve"> PAGEREF _Toc409996784 \h </w:instrText>
      </w:r>
      <w:r>
        <w:rPr>
          <w:noProof/>
        </w:rPr>
      </w:r>
      <w:r>
        <w:rPr>
          <w:noProof/>
        </w:rPr>
        <w:fldChar w:fldCharType="separate"/>
      </w:r>
      <w:r w:rsidR="00482C3C">
        <w:rPr>
          <w:noProof/>
        </w:rPr>
        <w:t>10</w:t>
      </w:r>
      <w:r>
        <w:rPr>
          <w:noProof/>
        </w:rPr>
        <w:fldChar w:fldCharType="end"/>
      </w:r>
    </w:p>
    <w:p w14:paraId="2311177C"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4. Assembly analysis</w:t>
      </w:r>
      <w:r>
        <w:rPr>
          <w:noProof/>
        </w:rPr>
        <w:tab/>
      </w:r>
      <w:r>
        <w:rPr>
          <w:noProof/>
        </w:rPr>
        <w:fldChar w:fldCharType="begin"/>
      </w:r>
      <w:r>
        <w:rPr>
          <w:noProof/>
        </w:rPr>
        <w:instrText xml:space="preserve"> PAGEREF _Toc409996785 \h </w:instrText>
      </w:r>
      <w:r>
        <w:rPr>
          <w:noProof/>
        </w:rPr>
      </w:r>
      <w:r>
        <w:rPr>
          <w:noProof/>
        </w:rPr>
        <w:fldChar w:fldCharType="separate"/>
      </w:r>
      <w:r w:rsidR="00482C3C">
        <w:rPr>
          <w:noProof/>
        </w:rPr>
        <w:t>13</w:t>
      </w:r>
      <w:r>
        <w:rPr>
          <w:noProof/>
        </w:rPr>
        <w:fldChar w:fldCharType="end"/>
      </w:r>
    </w:p>
    <w:p w14:paraId="61BEB534"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4.1. static const vs const translation table</w:t>
      </w:r>
      <w:r>
        <w:rPr>
          <w:noProof/>
        </w:rPr>
        <w:tab/>
      </w:r>
      <w:r>
        <w:rPr>
          <w:noProof/>
        </w:rPr>
        <w:fldChar w:fldCharType="begin"/>
      </w:r>
      <w:r>
        <w:rPr>
          <w:noProof/>
        </w:rPr>
        <w:instrText xml:space="preserve"> PAGEREF _Toc409996786 \h </w:instrText>
      </w:r>
      <w:r>
        <w:rPr>
          <w:noProof/>
        </w:rPr>
      </w:r>
      <w:r>
        <w:rPr>
          <w:noProof/>
        </w:rPr>
        <w:fldChar w:fldCharType="separate"/>
      </w:r>
      <w:r w:rsidR="00482C3C">
        <w:rPr>
          <w:noProof/>
        </w:rPr>
        <w:t>13</w:t>
      </w:r>
      <w:r>
        <w:rPr>
          <w:noProof/>
        </w:rPr>
        <w:fldChar w:fldCharType="end"/>
      </w:r>
    </w:p>
    <w:p w14:paraId="6C3A7ED4"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4.2. Value switch vs index switch</w:t>
      </w:r>
      <w:r>
        <w:rPr>
          <w:noProof/>
        </w:rPr>
        <w:tab/>
      </w:r>
      <w:r>
        <w:rPr>
          <w:noProof/>
        </w:rPr>
        <w:fldChar w:fldCharType="begin"/>
      </w:r>
      <w:r>
        <w:rPr>
          <w:noProof/>
        </w:rPr>
        <w:instrText xml:space="preserve"> PAGEREF _Toc409996787 \h </w:instrText>
      </w:r>
      <w:r>
        <w:rPr>
          <w:noProof/>
        </w:rPr>
      </w:r>
      <w:r>
        <w:rPr>
          <w:noProof/>
        </w:rPr>
        <w:fldChar w:fldCharType="separate"/>
      </w:r>
      <w:r w:rsidR="00482C3C">
        <w:rPr>
          <w:noProof/>
        </w:rPr>
        <w:t>15</w:t>
      </w:r>
      <w:r>
        <w:rPr>
          <w:noProof/>
        </w:rPr>
        <w:fldChar w:fldCharType="end"/>
      </w:r>
    </w:p>
    <w:p w14:paraId="1B207D49"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5. Translation table robustness</w:t>
      </w:r>
      <w:r>
        <w:rPr>
          <w:noProof/>
        </w:rPr>
        <w:tab/>
      </w:r>
      <w:r>
        <w:rPr>
          <w:noProof/>
        </w:rPr>
        <w:fldChar w:fldCharType="begin"/>
      </w:r>
      <w:r>
        <w:rPr>
          <w:noProof/>
        </w:rPr>
        <w:instrText xml:space="preserve"> PAGEREF _Toc409996788 \h </w:instrText>
      </w:r>
      <w:r>
        <w:rPr>
          <w:noProof/>
        </w:rPr>
      </w:r>
      <w:r>
        <w:rPr>
          <w:noProof/>
        </w:rPr>
        <w:fldChar w:fldCharType="separate"/>
      </w:r>
      <w:r w:rsidR="00482C3C">
        <w:rPr>
          <w:noProof/>
        </w:rPr>
        <w:t>19</w:t>
      </w:r>
      <w:r>
        <w:rPr>
          <w:noProof/>
        </w:rPr>
        <w:fldChar w:fldCharType="end"/>
      </w:r>
    </w:p>
    <w:p w14:paraId="48730D25"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sidRPr="00607FD7">
        <w:rPr>
          <w:noProof/>
        </w:rPr>
        <w:t>5.</w:t>
      </w:r>
      <w:r>
        <w:rPr>
          <w:noProof/>
        </w:rPr>
        <w:t>1. Detecting the addition or removal of enumeration values at compilation time</w:t>
      </w:r>
      <w:r>
        <w:rPr>
          <w:noProof/>
        </w:rPr>
        <w:tab/>
      </w:r>
      <w:r>
        <w:rPr>
          <w:noProof/>
        </w:rPr>
        <w:fldChar w:fldCharType="begin"/>
      </w:r>
      <w:r>
        <w:rPr>
          <w:noProof/>
        </w:rPr>
        <w:instrText xml:space="preserve"> PAGEREF _Toc409996789 \h </w:instrText>
      </w:r>
      <w:r>
        <w:rPr>
          <w:noProof/>
        </w:rPr>
      </w:r>
      <w:r>
        <w:rPr>
          <w:noProof/>
        </w:rPr>
        <w:fldChar w:fldCharType="separate"/>
      </w:r>
      <w:r w:rsidR="00482C3C">
        <w:rPr>
          <w:noProof/>
        </w:rPr>
        <w:t>19</w:t>
      </w:r>
      <w:r>
        <w:rPr>
          <w:noProof/>
        </w:rPr>
        <w:fldChar w:fldCharType="end"/>
      </w:r>
    </w:p>
    <w:p w14:paraId="00CC240E"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5 2. Detecting translation runtime input errors</w:t>
      </w:r>
      <w:r>
        <w:rPr>
          <w:noProof/>
        </w:rPr>
        <w:tab/>
      </w:r>
      <w:r>
        <w:rPr>
          <w:noProof/>
        </w:rPr>
        <w:fldChar w:fldCharType="begin"/>
      </w:r>
      <w:r>
        <w:rPr>
          <w:noProof/>
        </w:rPr>
        <w:instrText xml:space="preserve"> PAGEREF _Toc409996790 \h </w:instrText>
      </w:r>
      <w:r>
        <w:rPr>
          <w:noProof/>
        </w:rPr>
      </w:r>
      <w:r>
        <w:rPr>
          <w:noProof/>
        </w:rPr>
        <w:fldChar w:fldCharType="separate"/>
      </w:r>
      <w:r w:rsidR="00482C3C">
        <w:rPr>
          <w:noProof/>
        </w:rPr>
        <w:t>19</w:t>
      </w:r>
      <w:r>
        <w:rPr>
          <w:noProof/>
        </w:rPr>
        <w:fldChar w:fldCharType="end"/>
      </w:r>
    </w:p>
    <w:p w14:paraId="328FD7DF"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5 3. Limiting the translation range</w:t>
      </w:r>
      <w:r>
        <w:rPr>
          <w:noProof/>
        </w:rPr>
        <w:tab/>
      </w:r>
      <w:r>
        <w:rPr>
          <w:noProof/>
        </w:rPr>
        <w:fldChar w:fldCharType="begin"/>
      </w:r>
      <w:r>
        <w:rPr>
          <w:noProof/>
        </w:rPr>
        <w:instrText xml:space="preserve"> PAGEREF _Toc409996791 \h </w:instrText>
      </w:r>
      <w:r>
        <w:rPr>
          <w:noProof/>
        </w:rPr>
      </w:r>
      <w:r>
        <w:rPr>
          <w:noProof/>
        </w:rPr>
        <w:fldChar w:fldCharType="separate"/>
      </w:r>
      <w:r w:rsidR="00482C3C">
        <w:rPr>
          <w:noProof/>
        </w:rPr>
        <w:t>21</w:t>
      </w:r>
      <w:r>
        <w:rPr>
          <w:noProof/>
        </w:rPr>
        <w:fldChar w:fldCharType="end"/>
      </w:r>
    </w:p>
    <w:p w14:paraId="535954FD"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6. Extending translation table functionality for runtime decisions</w:t>
      </w:r>
      <w:r>
        <w:rPr>
          <w:noProof/>
        </w:rPr>
        <w:tab/>
      </w:r>
      <w:r>
        <w:rPr>
          <w:noProof/>
        </w:rPr>
        <w:fldChar w:fldCharType="begin"/>
      </w:r>
      <w:r>
        <w:rPr>
          <w:noProof/>
        </w:rPr>
        <w:instrText xml:space="preserve"> PAGEREF _Toc409996792 \h </w:instrText>
      </w:r>
      <w:r>
        <w:rPr>
          <w:noProof/>
        </w:rPr>
      </w:r>
      <w:r>
        <w:rPr>
          <w:noProof/>
        </w:rPr>
        <w:fldChar w:fldCharType="separate"/>
      </w:r>
      <w:r w:rsidR="00482C3C">
        <w:rPr>
          <w:noProof/>
        </w:rPr>
        <w:t>23</w:t>
      </w:r>
      <w:r>
        <w:rPr>
          <w:noProof/>
        </w:rPr>
        <w:fldChar w:fldCharType="end"/>
      </w:r>
    </w:p>
    <w:p w14:paraId="251E3E1F"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6.1. Baking translation tables at runtime</w:t>
      </w:r>
      <w:r>
        <w:rPr>
          <w:noProof/>
        </w:rPr>
        <w:tab/>
      </w:r>
      <w:r>
        <w:rPr>
          <w:noProof/>
        </w:rPr>
        <w:fldChar w:fldCharType="begin"/>
      </w:r>
      <w:r>
        <w:rPr>
          <w:noProof/>
        </w:rPr>
        <w:instrText xml:space="preserve"> PAGEREF _Toc409996793 \h </w:instrText>
      </w:r>
      <w:r>
        <w:rPr>
          <w:noProof/>
        </w:rPr>
      </w:r>
      <w:r>
        <w:rPr>
          <w:noProof/>
        </w:rPr>
        <w:fldChar w:fldCharType="separate"/>
      </w:r>
      <w:r w:rsidR="00482C3C">
        <w:rPr>
          <w:noProof/>
        </w:rPr>
        <w:t>23</w:t>
      </w:r>
      <w:r>
        <w:rPr>
          <w:noProof/>
        </w:rPr>
        <w:fldChar w:fldCharType="end"/>
      </w:r>
    </w:p>
    <w:p w14:paraId="14420315"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6 2. Detecting translation runtime output errors</w:t>
      </w:r>
      <w:r>
        <w:rPr>
          <w:noProof/>
        </w:rPr>
        <w:tab/>
      </w:r>
      <w:r>
        <w:rPr>
          <w:noProof/>
        </w:rPr>
        <w:fldChar w:fldCharType="begin"/>
      </w:r>
      <w:r>
        <w:rPr>
          <w:noProof/>
        </w:rPr>
        <w:instrText xml:space="preserve"> PAGEREF _Toc409996794 \h </w:instrText>
      </w:r>
      <w:r>
        <w:rPr>
          <w:noProof/>
        </w:rPr>
      </w:r>
      <w:r>
        <w:rPr>
          <w:noProof/>
        </w:rPr>
        <w:fldChar w:fldCharType="separate"/>
      </w:r>
      <w:r w:rsidR="00482C3C">
        <w:rPr>
          <w:noProof/>
        </w:rPr>
        <w:t>24</w:t>
      </w:r>
      <w:r>
        <w:rPr>
          <w:noProof/>
        </w:rPr>
        <w:fldChar w:fldCharType="end"/>
      </w:r>
    </w:p>
    <w:p w14:paraId="437CEB9C"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7. Pitfalls</w:t>
      </w:r>
      <w:r>
        <w:rPr>
          <w:noProof/>
        </w:rPr>
        <w:tab/>
      </w:r>
      <w:r>
        <w:rPr>
          <w:noProof/>
        </w:rPr>
        <w:fldChar w:fldCharType="begin"/>
      </w:r>
      <w:r>
        <w:rPr>
          <w:noProof/>
        </w:rPr>
        <w:instrText xml:space="preserve"> PAGEREF _Toc409996795 \h </w:instrText>
      </w:r>
      <w:r>
        <w:rPr>
          <w:noProof/>
        </w:rPr>
      </w:r>
      <w:r>
        <w:rPr>
          <w:noProof/>
        </w:rPr>
        <w:fldChar w:fldCharType="separate"/>
      </w:r>
      <w:r w:rsidR="00482C3C">
        <w:rPr>
          <w:noProof/>
        </w:rPr>
        <w:t>26</w:t>
      </w:r>
      <w:r>
        <w:rPr>
          <w:noProof/>
        </w:rPr>
        <w:fldChar w:fldCharType="end"/>
      </w:r>
    </w:p>
    <w:p w14:paraId="2A67953E"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7.1. Faster than the fastest translation: no translation</w:t>
      </w:r>
      <w:r>
        <w:rPr>
          <w:noProof/>
        </w:rPr>
        <w:tab/>
      </w:r>
      <w:r>
        <w:rPr>
          <w:noProof/>
        </w:rPr>
        <w:fldChar w:fldCharType="begin"/>
      </w:r>
      <w:r>
        <w:rPr>
          <w:noProof/>
        </w:rPr>
        <w:instrText xml:space="preserve"> PAGEREF _Toc409996796 \h </w:instrText>
      </w:r>
      <w:r>
        <w:rPr>
          <w:noProof/>
        </w:rPr>
      </w:r>
      <w:r>
        <w:rPr>
          <w:noProof/>
        </w:rPr>
        <w:fldChar w:fldCharType="separate"/>
      </w:r>
      <w:r w:rsidR="00482C3C">
        <w:rPr>
          <w:noProof/>
        </w:rPr>
        <w:t>26</w:t>
      </w:r>
      <w:r>
        <w:rPr>
          <w:noProof/>
        </w:rPr>
        <w:fldChar w:fldCharType="end"/>
      </w:r>
    </w:p>
    <w:p w14:paraId="62D52FA2" w14:textId="77777777" w:rsidR="007909E6" w:rsidRPr="007909E6" w:rsidRDefault="007909E6">
      <w:pPr>
        <w:pStyle w:val="TOC2"/>
        <w:tabs>
          <w:tab w:val="right" w:pos="9350"/>
        </w:tabs>
        <w:rPr>
          <w:rFonts w:eastAsiaTheme="minorEastAsia" w:cstheme="minorBidi"/>
          <w:b w:val="0"/>
          <w:smallCaps w:val="0"/>
          <w:noProof/>
          <w:color w:val="auto"/>
          <w:sz w:val="22"/>
          <w:lang w:val="en-US" w:eastAsia="fr-FR"/>
        </w:rPr>
      </w:pPr>
      <w:r>
        <w:rPr>
          <w:noProof/>
        </w:rPr>
        <w:t>7.2. Reordering of enumeration values</w:t>
      </w:r>
      <w:r>
        <w:rPr>
          <w:noProof/>
        </w:rPr>
        <w:tab/>
      </w:r>
      <w:r>
        <w:rPr>
          <w:noProof/>
        </w:rPr>
        <w:fldChar w:fldCharType="begin"/>
      </w:r>
      <w:r>
        <w:rPr>
          <w:noProof/>
        </w:rPr>
        <w:instrText xml:space="preserve"> PAGEREF _Toc409996797 \h </w:instrText>
      </w:r>
      <w:r>
        <w:rPr>
          <w:noProof/>
        </w:rPr>
      </w:r>
      <w:r>
        <w:rPr>
          <w:noProof/>
        </w:rPr>
        <w:fldChar w:fldCharType="separate"/>
      </w:r>
      <w:r w:rsidR="00482C3C">
        <w:rPr>
          <w:noProof/>
        </w:rPr>
        <w:t>27</w:t>
      </w:r>
      <w:r>
        <w:rPr>
          <w:noProof/>
        </w:rPr>
        <w:fldChar w:fldCharType="end"/>
      </w:r>
    </w:p>
    <w:p w14:paraId="279137F7" w14:textId="77777777" w:rsidR="007909E6" w:rsidRPr="007909E6" w:rsidRDefault="007909E6">
      <w:pPr>
        <w:pStyle w:val="TOC1"/>
        <w:tabs>
          <w:tab w:val="right" w:pos="9350"/>
        </w:tabs>
        <w:rPr>
          <w:rFonts w:eastAsiaTheme="minorEastAsia" w:cstheme="minorBidi"/>
          <w:b w:val="0"/>
          <w:caps w:val="0"/>
          <w:noProof/>
          <w:color w:val="auto"/>
          <w:sz w:val="22"/>
          <w:u w:val="none"/>
          <w:lang w:val="en-US" w:eastAsia="fr-FR"/>
        </w:rPr>
      </w:pPr>
      <w:r w:rsidRPr="00607FD7">
        <w:rPr>
          <w:noProof/>
          <w:lang w:val="en-US"/>
        </w:rPr>
        <w:t>Conclusions</w:t>
      </w:r>
      <w:r>
        <w:rPr>
          <w:noProof/>
        </w:rPr>
        <w:tab/>
      </w:r>
      <w:r>
        <w:rPr>
          <w:noProof/>
        </w:rPr>
        <w:fldChar w:fldCharType="begin"/>
      </w:r>
      <w:r>
        <w:rPr>
          <w:noProof/>
        </w:rPr>
        <w:instrText xml:space="preserve"> PAGEREF _Toc409996798 \h </w:instrText>
      </w:r>
      <w:r>
        <w:rPr>
          <w:noProof/>
        </w:rPr>
      </w:r>
      <w:r>
        <w:rPr>
          <w:noProof/>
        </w:rPr>
        <w:fldChar w:fldCharType="separate"/>
      </w:r>
      <w:r w:rsidR="00482C3C">
        <w:rPr>
          <w:noProof/>
        </w:rPr>
        <w:t>29</w:t>
      </w:r>
      <w:r>
        <w:rPr>
          <w:noProof/>
        </w:rPr>
        <w:fldChar w:fldCharType="end"/>
      </w:r>
    </w:p>
    <w:p w14:paraId="091CB79B" w14:textId="77777777" w:rsidR="007909E6" w:rsidRDefault="007909E6">
      <w:pPr>
        <w:pStyle w:val="TOC1"/>
        <w:tabs>
          <w:tab w:val="right" w:pos="9350"/>
        </w:tabs>
        <w:rPr>
          <w:rFonts w:eastAsiaTheme="minorEastAsia" w:cstheme="minorBidi"/>
          <w:b w:val="0"/>
          <w:caps w:val="0"/>
          <w:noProof/>
          <w:color w:val="auto"/>
          <w:sz w:val="22"/>
          <w:u w:val="none"/>
          <w:lang w:val="fr-FR" w:eastAsia="fr-FR"/>
        </w:rPr>
      </w:pPr>
      <w:r w:rsidRPr="00607FD7">
        <w:rPr>
          <w:noProof/>
          <w:lang w:val="en-US"/>
        </w:rPr>
        <w:t>References</w:t>
      </w:r>
      <w:r>
        <w:rPr>
          <w:noProof/>
        </w:rPr>
        <w:tab/>
      </w:r>
      <w:r>
        <w:rPr>
          <w:noProof/>
        </w:rPr>
        <w:fldChar w:fldCharType="begin"/>
      </w:r>
      <w:r>
        <w:rPr>
          <w:noProof/>
        </w:rPr>
        <w:instrText xml:space="preserve"> PAGEREF _Toc409996799 \h </w:instrText>
      </w:r>
      <w:r>
        <w:rPr>
          <w:noProof/>
        </w:rPr>
      </w:r>
      <w:r>
        <w:rPr>
          <w:noProof/>
        </w:rPr>
        <w:fldChar w:fldCharType="separate"/>
      </w:r>
      <w:r w:rsidR="00482C3C">
        <w:rPr>
          <w:noProof/>
        </w:rPr>
        <w:t>30</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9" w:name="_Toc409996773"/>
      <w:r>
        <w:lastRenderedPageBreak/>
        <w:t>Introduction</w:t>
      </w:r>
      <w:bookmarkEnd w:id="4"/>
      <w:bookmarkEnd w:id="5"/>
      <w:bookmarkEnd w:id="8"/>
      <w:bookmarkEnd w:id="9"/>
    </w:p>
    <w:p w14:paraId="119B6F32" w14:textId="6912441E" w:rsidR="009F57C7" w:rsidRPr="009F57C7" w:rsidRDefault="009F57C7" w:rsidP="00105B8C">
      <w:pPr>
        <w:pStyle w:val="Paragraph"/>
        <w:rPr>
          <w:lang w:eastAsia="en-US"/>
        </w:rPr>
      </w:pPr>
      <w:bookmarkStart w:id="10" w:name="h.aocc5bz8by1u"/>
      <w:bookmarkEnd w:id="10"/>
      <w:r w:rsidRPr="009F57C7">
        <w:rPr>
          <w:lang w:eastAsia="en-US"/>
        </w:rPr>
        <w:t>It is often useful</w:t>
      </w:r>
      <w:r w:rsidR="00DF7B9E">
        <w:rPr>
          <w:lang w:eastAsia="en-US"/>
        </w:rPr>
        <w:t xml:space="preserve"> to use enumeration values as</w:t>
      </w:r>
      <w:r w:rsidRPr="009F57C7">
        <w:rPr>
          <w:lang w:eastAsia="en-US"/>
        </w:rPr>
        <w:t xml:space="preserve"> identifier</w:t>
      </w:r>
      <w:r w:rsidR="00DF7B9E">
        <w:rPr>
          <w:lang w:eastAsia="en-US"/>
        </w:rPr>
        <w:t>s,</w:t>
      </w:r>
      <w:r w:rsidRPr="009F57C7">
        <w:rPr>
          <w:lang w:eastAsia="en-US"/>
        </w:rPr>
        <w:t xml:space="preserve"> however all enumerations are not equal.</w:t>
      </w:r>
    </w:p>
    <w:p w14:paraId="45E72669" w14:textId="177D4787" w:rsidR="009F57C7" w:rsidRDefault="00984A60" w:rsidP="00105B8C">
      <w:pPr>
        <w:pStyle w:val="Paragraph"/>
      </w:pPr>
      <w:r>
        <w:t>OpenGL uses</w:t>
      </w:r>
      <w:r w:rsidR="009F57C7" w:rsidRPr="009F57C7">
        <w:t xml:space="preserve"> </w:t>
      </w:r>
      <w:r w:rsidR="00A75551">
        <w:t>weak-</w:t>
      </w:r>
      <w:r w:rsidR="009F57C7" w:rsidRPr="009F57C7">
        <w:t>typed enum</w:t>
      </w:r>
      <w:r w:rsidR="00A75551">
        <w:t>eration</w:t>
      </w:r>
      <w:r w:rsidR="009F57C7" w:rsidRPr="009F57C7">
        <w:t xml:space="preserve">s </w:t>
      </w:r>
      <w:r>
        <w:t>and</w:t>
      </w:r>
      <w:r w:rsidR="009F57C7" w:rsidRPr="009F57C7">
        <w:t xml:space="preserve"> </w:t>
      </w:r>
      <w:r>
        <w:t>arbitrary</w:t>
      </w:r>
      <w:r w:rsidR="009F57C7" w:rsidRPr="009F57C7">
        <w:t xml:space="preserve"> values where </w:t>
      </w:r>
      <w:r w:rsidR="009F57C7" w:rsidRPr="00A75551">
        <w:rPr>
          <w:rStyle w:val="codeword0"/>
        </w:rPr>
        <w:t>GLenum</w:t>
      </w:r>
      <w:r w:rsidR="009F57C7" w:rsidRPr="009F57C7">
        <w:t xml:space="preserve"> is </w:t>
      </w:r>
      <w:r w:rsidR="009F57C7">
        <w:t>nothing</w:t>
      </w:r>
      <w:r w:rsidR="009F57C7" w:rsidRPr="009F57C7">
        <w:t xml:space="preserve"> but an alias for </w:t>
      </w:r>
      <w:r w:rsidR="009F57C7" w:rsidRPr="00A75551">
        <w:rPr>
          <w:rStyle w:val="codeword0"/>
        </w:rPr>
        <w:t>unsigned int</w:t>
      </w:r>
      <w:r w:rsidR="009F57C7">
        <w:t xml:space="preserve"> and</w:t>
      </w:r>
      <w:r w:rsidR="009F57C7" w:rsidRPr="009F57C7">
        <w:t xml:space="preserve"> all the </w:t>
      </w:r>
      <w:r w:rsidR="00537952">
        <w:t>constants</w:t>
      </w:r>
      <w:r w:rsidR="009F57C7" w:rsidRPr="009F57C7">
        <w:t xml:space="preserve"> are defines </w:t>
      </w:r>
      <w:r w:rsidR="00A75551">
        <w:t>within</w:t>
      </w:r>
      <w:r w:rsidR="009F57C7" w:rsidRPr="009F57C7">
        <w:t xml:space="preserve"> a global </w:t>
      </w:r>
      <w:r w:rsidR="00A75551">
        <w:t>scope</w:t>
      </w:r>
      <w:r w:rsidR="009F57C7" w:rsidRPr="009F57C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F57C7" w14:paraId="65BFAEC0" w14:textId="77777777" w:rsidTr="000F6E05">
        <w:tc>
          <w:tcPr>
            <w:tcW w:w="9576" w:type="dxa"/>
            <w:shd w:val="clear" w:color="auto" w:fill="F7F7F7"/>
          </w:tcPr>
          <w:p w14:paraId="3E71E46B"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GL_FRAGMENT_SHADER 0x8B30</w:t>
            </w:r>
          </w:p>
          <w:p w14:paraId="3254BDE8"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GL_READ_ONLY 0x88B8</w:t>
            </w:r>
          </w:p>
          <w:p w14:paraId="7806295F"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GL_UNIFORM_BUFFER 0x8A11</w:t>
            </w:r>
          </w:p>
          <w:p w14:paraId="1F6E1547" w14:textId="77777777"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GL_TEXTURE_BASE_LEVEL 0x813C</w:t>
            </w:r>
          </w:p>
          <w:p w14:paraId="6B4589AD" w14:textId="0B145695" w:rsidR="009F57C7" w:rsidRPr="009F57C7" w:rsidRDefault="009F57C7" w:rsidP="009F57C7">
            <w:pPr>
              <w:pStyle w:val="Code"/>
              <w:rPr>
                <w:rFonts w:ascii="Verdana" w:hAnsi="Verdana" w:cs="Times New Roman"/>
                <w:lang w:eastAsia="en-US"/>
              </w:rPr>
            </w:pPr>
            <w:r w:rsidRPr="009F57C7">
              <w:rPr>
                <w:color w:val="0000FF"/>
                <w:lang w:eastAsia="en-US"/>
              </w:rPr>
              <w:t>#define</w:t>
            </w:r>
            <w:r w:rsidRPr="009F57C7">
              <w:rPr>
                <w:lang w:eastAsia="en-US"/>
              </w:rPr>
              <w:t> GL_UNSIGNED_INT_10F_11F_11F_REV 0x8C3B</w:t>
            </w:r>
          </w:p>
        </w:tc>
      </w:tr>
    </w:tbl>
    <w:p w14:paraId="204C0D6A" w14:textId="47800FCC" w:rsidR="00D544DB" w:rsidRPr="00294ED7" w:rsidRDefault="00D544DB" w:rsidP="00D544DB">
      <w:pPr>
        <w:rPr>
          <w:rStyle w:val="SubtleEmphasis"/>
        </w:rPr>
      </w:pPr>
      <w:r>
        <w:rPr>
          <w:rStyle w:val="SubtleEmphasis"/>
        </w:rPr>
        <w:t xml:space="preserve">Example of </w:t>
      </w:r>
      <w:r w:rsidRPr="00294ED7">
        <w:rPr>
          <w:rStyle w:val="SubtleEmphasis"/>
        </w:rPr>
        <w:t xml:space="preserve">OpenGL </w:t>
      </w:r>
      <w:r>
        <w:rPr>
          <w:rStyle w:val="SubtleEmphasis"/>
        </w:rPr>
        <w:t>enumeration values</w:t>
      </w:r>
      <w:r w:rsidR="00B95846">
        <w:rPr>
          <w:rStyle w:val="SubtleEmphasis"/>
        </w:rPr>
        <w:t>.</w:t>
      </w:r>
    </w:p>
    <w:p w14:paraId="068AE6DE" w14:textId="77777777" w:rsidR="001134E6" w:rsidRDefault="009F57C7" w:rsidP="00105B8C">
      <w:pPr>
        <w:pStyle w:val="Paragraph"/>
        <w:jc w:val="left"/>
      </w:pPr>
      <w:r w:rsidRPr="001134E6">
        <w:t>Such enumeration values are undesirable identifiers</w:t>
      </w:r>
      <w:r w:rsidR="00A75551" w:rsidRPr="001134E6">
        <w:t xml:space="preserve"> for many reasons:</w:t>
      </w:r>
      <w:r w:rsidRPr="001134E6">
        <w:t xml:space="preserve"> </w:t>
      </w:r>
    </w:p>
    <w:p w14:paraId="16800F51" w14:textId="77777777" w:rsidR="00D26B70" w:rsidRDefault="00A75551" w:rsidP="00D26B70">
      <w:pPr>
        <w:pStyle w:val="ListParagraph"/>
        <w:numPr>
          <w:ilvl w:val="0"/>
          <w:numId w:val="48"/>
        </w:numPr>
        <w:rPr>
          <w:lang w:eastAsia="en-US"/>
        </w:rPr>
      </w:pPr>
      <w:r>
        <w:rPr>
          <w:lang w:eastAsia="en-US"/>
        </w:rPr>
        <w:t>I</w:t>
      </w:r>
      <w:r w:rsidRPr="009F57C7">
        <w:rPr>
          <w:lang w:eastAsia="en-US"/>
        </w:rPr>
        <w:t xml:space="preserve">t is very difficult to access data using such </w:t>
      </w:r>
      <w:r w:rsidR="00D26B70">
        <w:rPr>
          <w:lang w:eastAsia="en-US"/>
        </w:rPr>
        <w:t>identifiers.</w:t>
      </w:r>
    </w:p>
    <w:p w14:paraId="2AC75603" w14:textId="77777777" w:rsidR="00D26B70" w:rsidRDefault="00A75551" w:rsidP="00D26B70">
      <w:pPr>
        <w:pStyle w:val="ListParagraph"/>
        <w:numPr>
          <w:ilvl w:val="0"/>
          <w:numId w:val="48"/>
        </w:numPr>
        <w:rPr>
          <w:lang w:eastAsia="en-US"/>
        </w:rPr>
      </w:pPr>
      <w:r>
        <w:rPr>
          <w:lang w:eastAsia="en-US"/>
        </w:rPr>
        <w:t>W</w:t>
      </w:r>
      <w:r w:rsidR="009F57C7" w:rsidRPr="009F57C7">
        <w:rPr>
          <w:lang w:eastAsia="en-US"/>
        </w:rPr>
        <w:t xml:space="preserve">e can pass invalid values that result in runtime </w:t>
      </w:r>
      <w:r w:rsidR="009F57C7">
        <w:rPr>
          <w:lang w:eastAsia="en-US"/>
        </w:rPr>
        <w:t>errors undetected at compile time</w:t>
      </w:r>
      <w:r w:rsidR="00D26B70">
        <w:rPr>
          <w:lang w:eastAsia="en-US"/>
        </w:rPr>
        <w:t>.</w:t>
      </w:r>
    </w:p>
    <w:p w14:paraId="588C96A7" w14:textId="77777777" w:rsidR="00D26B70" w:rsidRDefault="00A75551" w:rsidP="00D26B70">
      <w:pPr>
        <w:pStyle w:val="ListParagraph"/>
        <w:numPr>
          <w:ilvl w:val="0"/>
          <w:numId w:val="48"/>
        </w:numPr>
        <w:rPr>
          <w:lang w:eastAsia="en-US"/>
        </w:rPr>
      </w:pPr>
      <w:r>
        <w:rPr>
          <w:lang w:eastAsia="en-US"/>
        </w:rPr>
        <w:t>T</w:t>
      </w:r>
      <w:r w:rsidR="009F57C7">
        <w:rPr>
          <w:lang w:eastAsia="en-US"/>
        </w:rPr>
        <w:t>hey imply</w:t>
      </w:r>
      <w:r w:rsidR="00227E6E">
        <w:rPr>
          <w:lang w:eastAsia="en-US"/>
        </w:rPr>
        <w:t xml:space="preserve"> a graphics</w:t>
      </w:r>
      <w:r w:rsidR="009F57C7" w:rsidRPr="009F57C7">
        <w:rPr>
          <w:lang w:eastAsia="en-US"/>
        </w:rPr>
        <w:t xml:space="preserve"> API</w:t>
      </w:r>
      <w:r w:rsidR="00227E6E">
        <w:rPr>
          <w:lang w:eastAsia="en-US"/>
        </w:rPr>
        <w:t xml:space="preserve"> specific</w:t>
      </w:r>
      <w:r w:rsidR="009F57C7" w:rsidRPr="009F57C7">
        <w:rPr>
          <w:lang w:eastAsia="en-US"/>
        </w:rPr>
        <w:t xml:space="preserve"> dependence.</w:t>
      </w:r>
    </w:p>
    <w:p w14:paraId="04D12533" w14:textId="3CDD923D" w:rsidR="009F57C7" w:rsidRPr="009F57C7" w:rsidRDefault="00D26B70" w:rsidP="00D26B70">
      <w:pPr>
        <w:pStyle w:val="ListParagraph"/>
        <w:numPr>
          <w:ilvl w:val="0"/>
          <w:numId w:val="48"/>
        </w:numPr>
        <w:rPr>
          <w:lang w:eastAsia="en-US"/>
        </w:rPr>
      </w:pPr>
      <w:r>
        <w:rPr>
          <w:lang w:eastAsia="en-US"/>
        </w:rPr>
        <w:t>E</w:t>
      </w:r>
      <w:r w:rsidR="00A75551">
        <w:rPr>
          <w:lang w:eastAsia="en-US"/>
        </w:rPr>
        <w:t>tc.</w:t>
      </w:r>
    </w:p>
    <w:p w14:paraId="668CC27B" w14:textId="1CA633F6" w:rsidR="009F57C7" w:rsidRDefault="009F57C7" w:rsidP="00105B8C">
      <w:pPr>
        <w:pStyle w:val="Paragraph"/>
        <w:rPr>
          <w:lang w:eastAsia="en-US"/>
        </w:rPr>
      </w:pPr>
      <w:r w:rsidRPr="009F57C7">
        <w:rPr>
          <w:lang w:eastAsia="en-US"/>
        </w:rPr>
        <w:t xml:space="preserve">In this </w:t>
      </w:r>
      <w:r>
        <w:rPr>
          <w:lang w:eastAsia="en-US"/>
        </w:rPr>
        <w:t>article</w:t>
      </w:r>
      <w:r w:rsidRPr="009F57C7">
        <w:rPr>
          <w:lang w:eastAsia="en-US"/>
        </w:rPr>
        <w:t>, we propose to use </w:t>
      </w:r>
      <w:r w:rsidR="00227E6E">
        <w:rPr>
          <w:b/>
          <w:bCs/>
          <w:lang w:eastAsia="en-US"/>
        </w:rPr>
        <w:t>zero-based</w:t>
      </w:r>
      <w:r w:rsidRPr="009F57C7">
        <w:rPr>
          <w:b/>
          <w:bCs/>
          <w:lang w:eastAsia="en-US"/>
        </w:rPr>
        <w:t xml:space="preserve"> enum</w:t>
      </w:r>
      <w:r w:rsidR="004431FC">
        <w:rPr>
          <w:b/>
          <w:bCs/>
          <w:lang w:eastAsia="en-US"/>
        </w:rPr>
        <w:t>eration</w:t>
      </w:r>
      <w:r w:rsidRPr="009F57C7">
        <w:rPr>
          <w:b/>
          <w:bCs/>
          <w:lang w:eastAsia="en-US"/>
        </w:rPr>
        <w:t>s with translation tables</w:t>
      </w:r>
      <w:r w:rsidR="00C3542C">
        <w:rPr>
          <w:b/>
          <w:bCs/>
          <w:lang w:eastAsia="en-US"/>
        </w:rPr>
        <w:t xml:space="preserve"> </w:t>
      </w:r>
      <w:r w:rsidR="00C3542C">
        <w:rPr>
          <w:color w:val="auto"/>
        </w:rPr>
        <w:t xml:space="preserve">[Riccio 2010] </w:t>
      </w:r>
      <w:r w:rsidRPr="009F57C7">
        <w:rPr>
          <w:lang w:eastAsia="en-US"/>
        </w:rPr>
        <w:t>allowing detecting at compilation time translation issues and provid</w:t>
      </w:r>
      <w:r w:rsidR="00227E6E">
        <w:rPr>
          <w:lang w:eastAsia="en-US"/>
        </w:rPr>
        <w:t>ing constantly fast performance across multiple compilers, including Clang, GCC, Intel Compiler and Visual C++ tested for this article.</w:t>
      </w:r>
    </w:p>
    <w:p w14:paraId="5E8678F8" w14:textId="3B531CB1" w:rsidR="00585602" w:rsidRDefault="00585602" w:rsidP="00105B8C">
      <w:pPr>
        <w:pStyle w:val="Paragraph"/>
        <w:rPr>
          <w:lang w:eastAsia="en-US"/>
        </w:rPr>
      </w:pPr>
      <w:r w:rsidRPr="00585602">
        <w:rPr>
          <w:lang w:eastAsia="en-US"/>
        </w:rPr>
        <w:t xml:space="preserve">To support this proposal we will work with </w:t>
      </w:r>
      <w:hyperlink r:id="rId15" w:history="1">
        <w:r w:rsidRPr="00227E6E">
          <w:rPr>
            <w:rStyle w:val="Hyperlink"/>
            <w:color w:val="auto"/>
            <w:lang w:eastAsia="en-US"/>
          </w:rPr>
          <w:t>code samples</w:t>
        </w:r>
      </w:hyperlink>
      <w:r w:rsidRPr="00585602">
        <w:rPr>
          <w:lang w:eastAsia="en-US"/>
        </w:rPr>
        <w:t>, building from our experiences with OpenGL to provide examples of concrete usage. We will also provide an analysis of generated assembly from compilers and performance results.</w:t>
      </w:r>
    </w:p>
    <w:p w14:paraId="611BB850"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15CDF7CA" w14:textId="593F0124" w:rsidR="009F57C7" w:rsidRDefault="009F57C7" w:rsidP="009F57C7">
      <w:pPr>
        <w:pStyle w:val="Heading1"/>
        <w:rPr>
          <w:lang w:val="en-US"/>
        </w:rPr>
      </w:pPr>
      <w:bookmarkStart w:id="11" w:name="_Toc409996774"/>
      <w:r>
        <w:rPr>
          <w:lang w:val="en-US"/>
        </w:rPr>
        <w:lastRenderedPageBreak/>
        <w:t xml:space="preserve">1. </w:t>
      </w:r>
      <w:r w:rsidR="00BA2A68">
        <w:rPr>
          <w:lang w:val="en-US"/>
        </w:rPr>
        <w:t>Data</w:t>
      </w:r>
      <w:r w:rsidR="00A75551">
        <w:rPr>
          <w:lang w:val="en-US"/>
        </w:rPr>
        <w:t xml:space="preserve"> accesses</w:t>
      </w:r>
      <w:bookmarkEnd w:id="11"/>
    </w:p>
    <w:p w14:paraId="483C6A96" w14:textId="2705D46F" w:rsidR="00BA2A68" w:rsidRPr="00BA2A68" w:rsidRDefault="00BA2A68" w:rsidP="00BA2A68">
      <w:pPr>
        <w:pStyle w:val="Heading2"/>
      </w:pPr>
      <w:bookmarkStart w:id="12" w:name="_Toc409996775"/>
      <w:r>
        <w:t>1.1. Using constants for accesses</w:t>
      </w:r>
      <w:bookmarkEnd w:id="12"/>
    </w:p>
    <w:p w14:paraId="08786744" w14:textId="65BD77C9" w:rsidR="00537952" w:rsidRDefault="00D47E1F" w:rsidP="00105B8C">
      <w:pPr>
        <w:pStyle w:val="Paragraph"/>
      </w:pPr>
      <w:r>
        <w:t xml:space="preserve">In this section we are going to study a typical use case where we want to use an identifier to </w:t>
      </w:r>
      <w:r w:rsidRPr="00564014">
        <w:rPr>
          <w:color w:val="auto"/>
        </w:rPr>
        <w:t xml:space="preserve">access </w:t>
      </w:r>
      <w:hyperlink r:id="rId16" w:history="1">
        <w:r w:rsidR="00537952" w:rsidRPr="00564014">
          <w:rPr>
            <w:rStyle w:val="Hyperlink"/>
            <w:color w:val="auto"/>
          </w:rPr>
          <w:t>the program</w:t>
        </w:r>
        <w:r w:rsidRPr="00564014">
          <w:rPr>
            <w:rStyle w:val="Hyperlink"/>
            <w:color w:val="auto"/>
          </w:rPr>
          <w:t xml:space="preserve">s of a </w:t>
        </w:r>
        <w:r w:rsidR="00537952" w:rsidRPr="00564014">
          <w:rPr>
            <w:rStyle w:val="Hyperlink"/>
            <w:color w:val="auto"/>
          </w:rPr>
          <w:t xml:space="preserve">graphics </w:t>
        </w:r>
        <w:r w:rsidRPr="00564014">
          <w:rPr>
            <w:rStyle w:val="Hyperlink"/>
            <w:color w:val="auto"/>
          </w:rPr>
          <w:t>program pipeline</w:t>
        </w:r>
      </w:hyperlink>
      <w:r>
        <w:t xml:space="preserve"> </w:t>
      </w:r>
      <w:r w:rsidR="00CD02F9">
        <w:t xml:space="preserve">[Brown 2010] </w:t>
      </w:r>
      <w:r>
        <w:t>in OpenGL.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37952" w14:paraId="15E7EFCB" w14:textId="77777777" w:rsidTr="000F6E05">
        <w:tc>
          <w:tcPr>
            <w:tcW w:w="9576" w:type="dxa"/>
            <w:shd w:val="clear" w:color="auto" w:fill="F7F7F7"/>
          </w:tcPr>
          <w:p w14:paraId="3D41662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GL_VERTEX_SHADER 0x8B31</w:t>
            </w:r>
          </w:p>
          <w:p w14:paraId="10F9FC48"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GL_TESS_CONTROL_SHADER 0x8E88</w:t>
            </w:r>
          </w:p>
          <w:p w14:paraId="61501C83"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GL_TESS_EVALUATION_SHADER 0x8E87</w:t>
            </w:r>
          </w:p>
          <w:p w14:paraId="5962BCEF" w14:textId="77777777"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GL_GEOMETRY_SHADER 0x8DD9</w:t>
            </w:r>
          </w:p>
          <w:p w14:paraId="2E127A3B" w14:textId="0BE8EEDD" w:rsidR="00537952" w:rsidRPr="00537952" w:rsidRDefault="00537952" w:rsidP="00537952">
            <w:pPr>
              <w:pStyle w:val="Code"/>
            </w:pPr>
            <w:r w:rsidRPr="00537952">
              <w:rPr>
                <w:rStyle w:val="keyword"/>
                <w:color w:val="0000FF"/>
              </w:rPr>
              <w:t>#define</w:t>
            </w:r>
            <w:r w:rsidRPr="00537952">
              <w:rPr>
                <w:rStyle w:val="apple-converted-space"/>
                <w:color w:val="0000FF"/>
              </w:rPr>
              <w:t> </w:t>
            </w:r>
            <w:r w:rsidRPr="00537952">
              <w:rPr>
                <w:rStyle w:val="code-line-content"/>
              </w:rPr>
              <w:t>GL_FRAGMENT_SHADER 0x8B30</w:t>
            </w:r>
          </w:p>
        </w:tc>
      </w:tr>
    </w:tbl>
    <w:p w14:paraId="49AF7EEA" w14:textId="4CB6F4AE" w:rsidR="00294ED7" w:rsidRPr="00294ED7" w:rsidRDefault="00294ED7" w:rsidP="00294ED7">
      <w:pPr>
        <w:rPr>
          <w:rStyle w:val="SubtleEmphasis"/>
        </w:rPr>
      </w:pPr>
      <w:r>
        <w:rPr>
          <w:rStyle w:val="SubtleEmphasis"/>
        </w:rPr>
        <w:t>Listing 1.1.</w:t>
      </w:r>
      <w:r w:rsidR="00A704EC">
        <w:rPr>
          <w:rStyle w:val="SubtleEmphasis"/>
        </w:rPr>
        <w:t>1</w:t>
      </w:r>
      <w:r w:rsidR="00D82EBF">
        <w:rPr>
          <w:rStyle w:val="SubtleEmphasis"/>
        </w:rPr>
        <w:t>:</w:t>
      </w:r>
      <w:r>
        <w:rPr>
          <w:rStyle w:val="SubtleEmphasis"/>
        </w:rPr>
        <w:t xml:space="preserve"> </w:t>
      </w:r>
      <w:r w:rsidRPr="00294ED7">
        <w:rPr>
          <w:rStyle w:val="SubtleEmphasis"/>
        </w:rPr>
        <w:t>OpenGL defines the following constants for the shader stages</w:t>
      </w:r>
    </w:p>
    <w:p w14:paraId="370892CB" w14:textId="09958F84" w:rsidR="00537952" w:rsidRDefault="00537952" w:rsidP="00105B8C">
      <w:pPr>
        <w:pStyle w:val="Paragraph"/>
      </w:pPr>
      <w:r>
        <w:t>A native idea would be that we could use these constants to access the programs of a program pipeline. A first but not uncommon approach is to use a switch to return the matching OpenGL program 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37952" w14:paraId="5A180014" w14:textId="77777777" w:rsidTr="000F6E05">
        <w:tc>
          <w:tcPr>
            <w:tcW w:w="9576" w:type="dxa"/>
            <w:shd w:val="clear" w:color="auto" w:fill="F7F7F7"/>
          </w:tcPr>
          <w:p w14:paraId="3EF00DBF" w14:textId="54CD0280" w:rsidR="00537952" w:rsidRPr="000F6E05" w:rsidRDefault="00294ED7" w:rsidP="000F6E05">
            <w:pPr>
              <w:pStyle w:val="Code"/>
            </w:pPr>
            <w:r>
              <w:rPr>
                <w:rStyle w:val="code-line-content"/>
              </w:rPr>
              <w:t>GLuint g</w:t>
            </w:r>
            <w:r w:rsidR="000F6E05">
              <w:rPr>
                <w:rStyle w:val="code-line-content"/>
              </w:rPr>
              <w:t>etProgram</w:t>
            </w:r>
            <w:r w:rsidR="00537952" w:rsidRPr="000F6E05">
              <w:rPr>
                <w:rStyle w:val="code-line-content"/>
              </w:rPr>
              <w:t>Name(GLenum Stage)</w:t>
            </w:r>
            <w:r w:rsidR="00537952" w:rsidRPr="000F6E05">
              <w:rPr>
                <w:rStyle w:val="apple-converted-space"/>
              </w:rPr>
              <w:t> </w:t>
            </w:r>
            <w:r w:rsidR="00537952" w:rsidRPr="000F6E05">
              <w:rPr>
                <w:rStyle w:val="keyword"/>
                <w:color w:val="0000FF"/>
              </w:rPr>
              <w:t>const</w:t>
            </w:r>
          </w:p>
          <w:p w14:paraId="1A4C32AE" w14:textId="77777777" w:rsidR="00537952" w:rsidRPr="000F6E05" w:rsidRDefault="00537952" w:rsidP="000F6E05">
            <w:pPr>
              <w:pStyle w:val="Code"/>
            </w:pPr>
            <w:r w:rsidRPr="000F6E05">
              <w:rPr>
                <w:rStyle w:val="code-line-content"/>
              </w:rPr>
              <w:t>{</w:t>
            </w:r>
          </w:p>
          <w:p w14:paraId="7840EBF7" w14:textId="77777777" w:rsidR="00537952" w:rsidRPr="000F6E05" w:rsidRDefault="00537952" w:rsidP="00294ED7">
            <w:pPr>
              <w:pStyle w:val="Code"/>
              <w:ind w:left="720"/>
            </w:pPr>
            <w:r w:rsidRPr="00294ED7">
              <w:rPr>
                <w:rStyle w:val="keyword"/>
                <w:color w:val="0000FF"/>
              </w:rPr>
              <w:t>switch</w:t>
            </w:r>
            <w:r w:rsidRPr="000F6E05">
              <w:rPr>
                <w:rStyle w:val="code-line-content"/>
              </w:rPr>
              <w:t>(Stage)</w:t>
            </w:r>
          </w:p>
          <w:p w14:paraId="6DA949C1" w14:textId="77777777" w:rsidR="00537952" w:rsidRPr="000F6E05" w:rsidRDefault="00537952" w:rsidP="00294ED7">
            <w:pPr>
              <w:pStyle w:val="Code"/>
              <w:ind w:left="720"/>
            </w:pPr>
            <w:r w:rsidRPr="000F6E05">
              <w:rPr>
                <w:rStyle w:val="code-line-content"/>
              </w:rPr>
              <w:t>{</w:t>
            </w:r>
          </w:p>
          <w:p w14:paraId="127F6807" w14:textId="41084F7A"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GL_VERTEX_SHADER: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-&gt;Vert</w:t>
            </w:r>
            <w:r w:rsidR="007151AE">
              <w:rPr>
                <w:rStyle w:val="code-line-content"/>
              </w:rPr>
              <w:t>Program</w:t>
            </w:r>
            <w:r w:rsidRPr="000F6E05">
              <w:rPr>
                <w:rStyle w:val="code-line-content"/>
              </w:rPr>
              <w:t>Name;</w:t>
            </w:r>
          </w:p>
          <w:p w14:paraId="3CC69236" w14:textId="36A09F11"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GL_TESS_CONTROL_SHADER: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-&gt;Cont</w:t>
            </w:r>
            <w:r w:rsidR="007151AE">
              <w:rPr>
                <w:rStyle w:val="code-line-content"/>
              </w:rPr>
              <w:t>Program</w:t>
            </w:r>
            <w:r w:rsidRPr="000F6E05">
              <w:rPr>
                <w:rStyle w:val="code-line-content"/>
              </w:rPr>
              <w:t>Name;</w:t>
            </w:r>
          </w:p>
          <w:p w14:paraId="28E3E7E7" w14:textId="548B41A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GL_TESS_EVALUATION_SHADER: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-&gt;Eval</w:t>
            </w:r>
            <w:r w:rsidR="007151AE">
              <w:rPr>
                <w:rStyle w:val="code-line-content"/>
              </w:rPr>
              <w:t>Program</w:t>
            </w:r>
            <w:r w:rsidRPr="000F6E05">
              <w:rPr>
                <w:rStyle w:val="code-line-content"/>
              </w:rPr>
              <w:t>Name;</w:t>
            </w:r>
          </w:p>
          <w:p w14:paraId="4A444AEE" w14:textId="34F73F64"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GL_GEOMETRY_SHADER: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w:t>
            </w:r>
            <w:r w:rsidR="007151AE">
              <w:rPr>
                <w:rStyle w:val="code-line-content"/>
              </w:rPr>
              <w:t>&gt;GeomProgram</w:t>
            </w:r>
            <w:r w:rsidRPr="000F6E05">
              <w:rPr>
                <w:rStyle w:val="code-line-content"/>
              </w:rPr>
              <w:t>Name;</w:t>
            </w:r>
          </w:p>
          <w:p w14:paraId="38FB6746" w14:textId="32DD233B" w:rsidR="00537952" w:rsidRPr="000F6E05" w:rsidRDefault="00537952" w:rsidP="00294ED7">
            <w:pPr>
              <w:pStyle w:val="Code"/>
              <w:ind w:left="720"/>
            </w:pPr>
            <w:r w:rsidRPr="00294ED7">
              <w:rPr>
                <w:rStyle w:val="keyword"/>
                <w:color w:val="0000FF"/>
              </w:rPr>
              <w:t>case</w:t>
            </w:r>
            <w:r w:rsidRPr="00294ED7">
              <w:rPr>
                <w:rStyle w:val="apple-converted-space"/>
                <w:color w:val="0000FF"/>
              </w:rPr>
              <w:t> </w:t>
            </w:r>
            <w:r w:rsidRPr="000F6E05">
              <w:rPr>
                <w:rStyle w:val="code-line-content"/>
              </w:rPr>
              <w:t>GL_FRAGMENT_SHADER:</w:t>
            </w:r>
            <w:r w:rsidRPr="000F6E05">
              <w:rPr>
                <w:rStyle w:val="apple-converted-space"/>
              </w:rPr>
              <w:t> </w:t>
            </w:r>
            <w:r w:rsidRPr="00294ED7">
              <w:rPr>
                <w:rStyle w:val="keyword"/>
                <w:color w:val="0000FF"/>
              </w:rPr>
              <w:t>return</w:t>
            </w:r>
            <w:r w:rsidRPr="000F6E05">
              <w:rPr>
                <w:rStyle w:val="keyword"/>
              </w:rPr>
              <w:t xml:space="preserve"> </w:t>
            </w:r>
            <w:r w:rsidRPr="00294ED7">
              <w:rPr>
                <w:rStyle w:val="keyword"/>
                <w:color w:val="0000FF"/>
              </w:rPr>
              <w:t>this</w:t>
            </w:r>
            <w:r w:rsidRPr="000F6E05">
              <w:rPr>
                <w:rStyle w:val="code-line-content"/>
              </w:rPr>
              <w:t>-&gt;Frag</w:t>
            </w:r>
            <w:r w:rsidR="007151AE">
              <w:rPr>
                <w:rStyle w:val="code-line-content"/>
              </w:rPr>
              <w:t>Program</w:t>
            </w:r>
            <w:r w:rsidRPr="000F6E05">
              <w:rPr>
                <w:rStyle w:val="code-line-content"/>
              </w:rPr>
              <w:t>Name;</w:t>
            </w:r>
          </w:p>
          <w:p w14:paraId="1BC518E9" w14:textId="77777777" w:rsidR="00537952" w:rsidRPr="000F6E05" w:rsidRDefault="00537952" w:rsidP="00294ED7">
            <w:pPr>
              <w:pStyle w:val="Code"/>
              <w:ind w:left="720"/>
            </w:pPr>
            <w:r w:rsidRPr="00294ED7">
              <w:rPr>
                <w:rStyle w:val="keyword"/>
                <w:color w:val="0000FF"/>
              </w:rPr>
              <w:t>default</w:t>
            </w:r>
            <w:r w:rsidRPr="000F6E05">
              <w:rPr>
                <w:rStyle w:val="code-line-content"/>
              </w:rPr>
              <w:t>:</w:t>
            </w:r>
          </w:p>
          <w:p w14:paraId="735975BD" w14:textId="77777777" w:rsidR="00537952" w:rsidRPr="000F6E05" w:rsidRDefault="00537952" w:rsidP="00294ED7">
            <w:pPr>
              <w:pStyle w:val="Code"/>
              <w:ind w:left="720"/>
            </w:pPr>
            <w:r w:rsidRPr="000F6E05">
              <w:rPr>
                <w:rStyle w:val="code-line-content"/>
              </w:rPr>
              <w:t>assert(0);</w:t>
            </w:r>
            <w:r w:rsidRPr="000F6E05">
              <w:rPr>
                <w:rStyle w:val="apple-converted-space"/>
              </w:rPr>
              <w:t> </w:t>
            </w:r>
            <w:r w:rsidRPr="00294ED7">
              <w:rPr>
                <w:rStyle w:val="comment"/>
                <w:color w:val="008000"/>
              </w:rPr>
              <w:t>// Invalid value for 'Stage'</w:t>
            </w:r>
          </w:p>
          <w:p w14:paraId="4A06BE5C" w14:textId="77777777" w:rsidR="00537952" w:rsidRPr="000F6E05" w:rsidRDefault="00537952" w:rsidP="00294ED7">
            <w:pPr>
              <w:pStyle w:val="Code"/>
              <w:ind w:left="720"/>
            </w:pPr>
            <w:r w:rsidRPr="00294ED7">
              <w:rPr>
                <w:rStyle w:val="keyword"/>
                <w:color w:val="0000FF"/>
              </w:rPr>
              <w:t>return</w:t>
            </w:r>
            <w:r w:rsidRPr="00294ED7">
              <w:rPr>
                <w:rStyle w:val="apple-converted-space"/>
                <w:color w:val="0000FF"/>
              </w:rPr>
              <w:t> </w:t>
            </w:r>
            <w:r w:rsidRPr="000F6E05">
              <w:rPr>
                <w:rStyle w:val="code-line-content"/>
              </w:rPr>
              <w:t>0;</w:t>
            </w:r>
          </w:p>
          <w:p w14:paraId="7FC19C12" w14:textId="77777777" w:rsidR="00537952" w:rsidRPr="000F6E05" w:rsidRDefault="00537952" w:rsidP="00294ED7">
            <w:pPr>
              <w:pStyle w:val="Code"/>
              <w:ind w:left="720"/>
            </w:pPr>
            <w:r w:rsidRPr="000F6E05">
              <w:rPr>
                <w:rStyle w:val="code-line-content"/>
              </w:rPr>
              <w:t>}</w:t>
            </w:r>
          </w:p>
          <w:p w14:paraId="3D5AA927" w14:textId="604C9B50" w:rsidR="00537952" w:rsidRPr="000F6E05" w:rsidRDefault="00537952" w:rsidP="000F6E05">
            <w:pPr>
              <w:pStyle w:val="Code"/>
              <w:rPr>
                <w:color w:val="008080"/>
              </w:rPr>
            </w:pPr>
            <w:r w:rsidRPr="000F6E05">
              <w:rPr>
                <w:rStyle w:val="code-line-content"/>
              </w:rPr>
              <w:t>}</w:t>
            </w:r>
          </w:p>
        </w:tc>
      </w:tr>
    </w:tbl>
    <w:p w14:paraId="760EBFFD" w14:textId="3288FF4D" w:rsidR="00537952" w:rsidRPr="007151AE" w:rsidRDefault="00294ED7" w:rsidP="007151AE">
      <w:pPr>
        <w:rPr>
          <w:rStyle w:val="SubtleEmphasis"/>
        </w:rPr>
      </w:pPr>
      <w:r w:rsidRPr="007151AE">
        <w:rPr>
          <w:rStyle w:val="SubtleEmphasis"/>
        </w:rPr>
        <w:t>Listing 1.</w:t>
      </w:r>
      <w:r w:rsidR="00A704EC">
        <w:rPr>
          <w:rStyle w:val="SubtleEmphasis"/>
        </w:rPr>
        <w:t>1.</w:t>
      </w:r>
      <w:r w:rsidRPr="007151AE">
        <w:rPr>
          <w:rStyle w:val="SubtleEmphasis"/>
        </w:rPr>
        <w:t>2</w:t>
      </w:r>
      <w:r w:rsidR="00D82EBF">
        <w:rPr>
          <w:rStyle w:val="SubtleEmphasis"/>
        </w:rPr>
        <w:t>:</w:t>
      </w:r>
      <w:r w:rsidRPr="007151AE">
        <w:rPr>
          <w:rStyle w:val="SubtleEmphasis"/>
        </w:rPr>
        <w:t xml:space="preserve"> Trivializing the program</w:t>
      </w:r>
      <w:r w:rsidR="007151AE" w:rsidRPr="007151AE">
        <w:rPr>
          <w:rStyle w:val="SubtleEmphasis"/>
        </w:rPr>
        <w:t>s</w:t>
      </w:r>
      <w:r w:rsidRPr="007151AE">
        <w:rPr>
          <w:rStyle w:val="SubtleEmphasis"/>
        </w:rPr>
        <w:t xml:space="preserve"> access</w:t>
      </w:r>
      <w:r w:rsidR="007151AE" w:rsidRPr="007151AE">
        <w:rPr>
          <w:rStyle w:val="SubtleEmphasis"/>
        </w:rPr>
        <w:t>es issue using a C++ switch</w:t>
      </w:r>
    </w:p>
    <w:p w14:paraId="6B8C58AE" w14:textId="77777777" w:rsidR="005E2E49" w:rsidRPr="005E2E49" w:rsidRDefault="005E3E19" w:rsidP="005E2E49">
      <w:pPr>
        <w:pStyle w:val="Paragraph"/>
      </w:pPr>
      <w:r w:rsidRPr="005E2E49">
        <w:t>The code shown is listing 1.</w:t>
      </w:r>
      <w:r w:rsidR="00A704EC" w:rsidRPr="005E2E49">
        <w:t>1.</w:t>
      </w:r>
      <w:r w:rsidRPr="005E2E49">
        <w:t>2 is an abomina</w:t>
      </w:r>
      <w:r w:rsidR="00E00BC9" w:rsidRPr="005E2E49">
        <w:t>tion</w:t>
      </w:r>
      <w:r w:rsidR="005E2E49" w:rsidRPr="005E2E49">
        <w:t xml:space="preserve"> for the following reasons:</w:t>
      </w:r>
    </w:p>
    <w:p w14:paraId="37E20B61" w14:textId="77777777" w:rsidR="005E2E49" w:rsidRDefault="005E3E19" w:rsidP="005E2E49">
      <w:pPr>
        <w:pStyle w:val="ListParagraph"/>
        <w:numPr>
          <w:ilvl w:val="0"/>
          <w:numId w:val="46"/>
        </w:numPr>
      </w:pPr>
      <w:r>
        <w:t>The function user may submit any integer input value,</w:t>
      </w:r>
      <w:r w:rsidR="005E2E49">
        <w:t xml:space="preserve"> the compiler won’t complain.</w:t>
      </w:r>
    </w:p>
    <w:p w14:paraId="7264390C" w14:textId="77777777" w:rsidR="005E2E49" w:rsidRDefault="005E3E19" w:rsidP="005E2E49">
      <w:pPr>
        <w:pStyle w:val="ListParagraph"/>
        <w:numPr>
          <w:ilvl w:val="0"/>
          <w:numId w:val="46"/>
        </w:numPr>
      </w:pPr>
      <w:r>
        <w:t xml:space="preserve">Just looking at the prototype, the user can’t know that </w:t>
      </w:r>
      <w:r w:rsidRPr="005E3E19">
        <w:rPr>
          <w:rStyle w:val="codeword0"/>
        </w:rPr>
        <w:t>GL_COMPUTE_SHADER</w:t>
      </w:r>
      <w:r w:rsidR="005E2E49">
        <w:t xml:space="preserve"> is not a valid value.</w:t>
      </w:r>
    </w:p>
    <w:p w14:paraId="41C91B6B" w14:textId="77777777" w:rsidR="005E2E49" w:rsidRDefault="00E00BC9" w:rsidP="005E2E49">
      <w:pPr>
        <w:pStyle w:val="ListParagraph"/>
        <w:numPr>
          <w:ilvl w:val="0"/>
          <w:numId w:val="46"/>
        </w:numPr>
      </w:pPr>
      <w:r>
        <w:t xml:space="preserve">If the class adds support to </w:t>
      </w:r>
      <w:r w:rsidRPr="00E00BC9">
        <w:rPr>
          <w:rStyle w:val="codeword0"/>
        </w:rPr>
        <w:t>GL_COMPUTE_SHADER</w:t>
      </w:r>
      <w:r>
        <w:t xml:space="preserve">, the compiler won’t help the programmer to update </w:t>
      </w:r>
      <w:r w:rsidRPr="00E00BC9">
        <w:rPr>
          <w:rStyle w:val="codeword0"/>
        </w:rPr>
        <w:t>getProgramName</w:t>
      </w:r>
      <w:r>
        <w:t xml:space="preserve"> by </w:t>
      </w:r>
      <w:r w:rsidR="005E2E49">
        <w:t>throwing a compiler time error.</w:t>
      </w:r>
    </w:p>
    <w:p w14:paraId="1FA394A3" w14:textId="77777777" w:rsidR="005E2E49" w:rsidRDefault="005E3E19" w:rsidP="005E2E49">
      <w:pPr>
        <w:pStyle w:val="ListParagraph"/>
        <w:numPr>
          <w:ilvl w:val="0"/>
          <w:numId w:val="46"/>
        </w:numPr>
      </w:pPr>
      <w:r>
        <w:t>The constants in listing 1.</w:t>
      </w:r>
      <w:r w:rsidR="00A704EC">
        <w:t>1.</w:t>
      </w:r>
      <w:r>
        <w:t xml:space="preserve">1 have a different semantic </w:t>
      </w:r>
      <w:r w:rsidR="00E00BC9">
        <w:t xml:space="preserve">from the </w:t>
      </w:r>
      <w:r w:rsidR="00E00BC9" w:rsidRPr="00E00BC9">
        <w:rPr>
          <w:rStyle w:val="codeword0"/>
        </w:rPr>
        <w:t>Stage</w:t>
      </w:r>
      <w:r w:rsidR="005E2E49">
        <w:t xml:space="preserve"> input variable.</w:t>
      </w:r>
    </w:p>
    <w:p w14:paraId="6A21D93A" w14:textId="77777777" w:rsidR="005E2E49" w:rsidRDefault="00E00BC9" w:rsidP="005E2E49">
      <w:pPr>
        <w:pStyle w:val="ListParagraph"/>
        <w:numPr>
          <w:ilvl w:val="0"/>
          <w:numId w:val="46"/>
        </w:numPr>
      </w:pPr>
      <w:r>
        <w:t xml:space="preserve">The code is inefficient, basically compiled into a series of </w:t>
      </w:r>
      <w:r w:rsidRPr="00E00BC9">
        <w:rPr>
          <w:rStyle w:val="codeword0"/>
        </w:rPr>
        <w:t>if</w:t>
      </w:r>
      <w:r w:rsidR="005E2E49">
        <w:t xml:space="preserve"> instructions. </w:t>
      </w:r>
    </w:p>
    <w:p w14:paraId="2FA6B623" w14:textId="77777777" w:rsidR="005E2E49" w:rsidRDefault="00E00BC9" w:rsidP="005E2E49">
      <w:pPr>
        <w:pStyle w:val="ListParagraph"/>
        <w:numPr>
          <w:ilvl w:val="0"/>
          <w:numId w:val="46"/>
        </w:numPr>
      </w:pPr>
      <w:r>
        <w:t xml:space="preserve">The function performance is dependent </w:t>
      </w:r>
      <w:r w:rsidR="00503EE6">
        <w:t>of</w:t>
      </w:r>
      <w:r>
        <w:t xml:space="preserve"> the </w:t>
      </w:r>
      <w:r w:rsidRPr="00E00BC9">
        <w:rPr>
          <w:rStyle w:val="codeword0"/>
        </w:rPr>
        <w:t>Stage</w:t>
      </w:r>
      <w:r w:rsidR="005E2E49">
        <w:t xml:space="preserve"> value.</w:t>
      </w:r>
    </w:p>
    <w:p w14:paraId="3FC0F568" w14:textId="77777777" w:rsidR="005E2E49" w:rsidRDefault="00E00BC9" w:rsidP="005E2E49">
      <w:pPr>
        <w:pStyle w:val="ListParagraph"/>
        <w:numPr>
          <w:ilvl w:val="0"/>
          <w:numId w:val="46"/>
        </w:numPr>
      </w:pPr>
      <w:r>
        <w:t>The more values we add, the</w:t>
      </w:r>
      <w:r w:rsidR="005E2E49">
        <w:t xml:space="preserve"> slower the function becomes.</w:t>
      </w:r>
    </w:p>
    <w:p w14:paraId="4A4887D1" w14:textId="77777777" w:rsidR="005E2E49" w:rsidRDefault="00E00BC9" w:rsidP="005E2E49">
      <w:pPr>
        <w:pStyle w:val="ListParagraph"/>
        <w:numPr>
          <w:ilvl w:val="0"/>
          <w:numId w:val="46"/>
        </w:numPr>
      </w:pPr>
      <w:r>
        <w:t xml:space="preserve">The </w:t>
      </w:r>
      <w:r w:rsidR="00F20DC2">
        <w:t>function generates a lot of CPU instructions most of which are never used, polluting the instruction cache and causing previous code in cache to be evicted.</w:t>
      </w:r>
    </w:p>
    <w:p w14:paraId="1544C0EE" w14:textId="5B8F2F92" w:rsidR="00E00BC9" w:rsidRDefault="00E07681" w:rsidP="005E2E49">
      <w:pPr>
        <w:pStyle w:val="ListParagraph"/>
        <w:numPr>
          <w:ilvl w:val="0"/>
          <w:numId w:val="46"/>
        </w:numPr>
      </w:pPr>
      <w:r>
        <w:t>Etc.</w:t>
      </w:r>
    </w:p>
    <w:p w14:paraId="750C8755" w14:textId="77777777" w:rsidR="009C5A23" w:rsidRDefault="00E07681" w:rsidP="00105B8C">
      <w:pPr>
        <w:pStyle w:val="Paragraph"/>
      </w:pPr>
      <w:r>
        <w:t xml:space="preserve">Another very common solution but just as bad, is to design an over engineered solution based on a </w:t>
      </w:r>
      <w:r w:rsidRPr="00E07681">
        <w:rPr>
          <w:rStyle w:val="codeword0"/>
        </w:rPr>
        <w:t>std::map</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C5A23" w14:paraId="542A4C7F" w14:textId="77777777" w:rsidTr="009C5A23">
        <w:tc>
          <w:tcPr>
            <w:tcW w:w="9576" w:type="dxa"/>
            <w:shd w:val="clear" w:color="auto" w:fill="F7F7F7"/>
          </w:tcPr>
          <w:p w14:paraId="7CB0B785" w14:textId="77777777" w:rsidR="009C5A23" w:rsidRPr="000F6E05" w:rsidRDefault="009C5A23" w:rsidP="009C5A23">
            <w:pPr>
              <w:pStyle w:val="Code"/>
            </w:pPr>
            <w:r>
              <w:rPr>
                <w:rStyle w:val="code-line-content"/>
              </w:rPr>
              <w:t>GLuint getProgram</w:t>
            </w:r>
            <w:r w:rsidRPr="000F6E05">
              <w:rPr>
                <w:rStyle w:val="code-line-content"/>
              </w:rPr>
              <w:t>Name(GLenum Stage)</w:t>
            </w:r>
            <w:r w:rsidRPr="000F6E05">
              <w:rPr>
                <w:rStyle w:val="apple-converted-space"/>
              </w:rPr>
              <w:t> </w:t>
            </w:r>
            <w:r w:rsidRPr="000F6E05">
              <w:rPr>
                <w:rStyle w:val="keyword"/>
                <w:color w:val="0000FF"/>
              </w:rPr>
              <w:t>const</w:t>
            </w:r>
          </w:p>
          <w:p w14:paraId="227D5C09" w14:textId="77777777" w:rsidR="009C5A23" w:rsidRPr="000F6E05" w:rsidRDefault="009C5A23" w:rsidP="009C5A23">
            <w:pPr>
              <w:pStyle w:val="Code"/>
            </w:pPr>
            <w:r w:rsidRPr="000F6E05">
              <w:rPr>
                <w:rStyle w:val="code-line-content"/>
              </w:rPr>
              <w:lastRenderedPageBreak/>
              <w:t>{</w:t>
            </w:r>
          </w:p>
          <w:p w14:paraId="1698CB01" w14:textId="359A212F" w:rsidR="009C5A23" w:rsidRDefault="009C5A23" w:rsidP="009C5A23">
            <w:pPr>
              <w:pStyle w:val="Code"/>
              <w:ind w:left="720"/>
              <w:rPr>
                <w:color w:val="008080"/>
              </w:rPr>
            </w:pPr>
            <w:r>
              <w:rPr>
                <w:rStyle w:val="code-line-content"/>
              </w:rPr>
              <w:t>std::map&lt;GLenum, GLuint&gt;::const_iterator it =</w:t>
            </w:r>
            <w:r>
              <w:rPr>
                <w:rStyle w:val="apple-converted-space"/>
              </w:rPr>
              <w:t> </w:t>
            </w:r>
            <w:r>
              <w:rPr>
                <w:rStyle w:val="keyword"/>
                <w:color w:val="0000FF"/>
              </w:rPr>
              <w:t>this</w:t>
            </w:r>
            <w:r>
              <w:rPr>
                <w:rStyle w:val="code-line-content"/>
              </w:rPr>
              <w:t>-&gt;ProgramNames.find(Stage);</w:t>
            </w:r>
          </w:p>
          <w:p w14:paraId="7EB09B4F" w14:textId="60CB8BE8" w:rsidR="009C5A23" w:rsidRDefault="009C5A23" w:rsidP="009C5A23">
            <w:pPr>
              <w:pStyle w:val="Code"/>
              <w:ind w:left="720"/>
              <w:rPr>
                <w:color w:val="008080"/>
              </w:rPr>
            </w:pPr>
            <w:r>
              <w:rPr>
                <w:rStyle w:val="code-line-content"/>
              </w:rPr>
              <w:t>assert(it !=</w:t>
            </w:r>
            <w:r>
              <w:rPr>
                <w:rStyle w:val="apple-converted-space"/>
              </w:rPr>
              <w:t> </w:t>
            </w:r>
            <w:r>
              <w:rPr>
                <w:rStyle w:val="keyword"/>
                <w:color w:val="0000FF"/>
              </w:rPr>
              <w:t>this</w:t>
            </w:r>
            <w:r>
              <w:rPr>
                <w:rStyle w:val="code-line-content"/>
              </w:rPr>
              <w:t>-&gt;ProgramNames.end());</w:t>
            </w:r>
            <w:r>
              <w:rPr>
                <w:rStyle w:val="apple-converted-space"/>
              </w:rPr>
              <w:t> </w:t>
            </w:r>
            <w:r>
              <w:rPr>
                <w:rStyle w:val="comment"/>
                <w:color w:val="008000"/>
              </w:rPr>
              <w:t>// Invalid value for 'Stage'</w:t>
            </w:r>
          </w:p>
          <w:p w14:paraId="58431D82" w14:textId="77777777" w:rsidR="009C5A23" w:rsidRDefault="009C5A23" w:rsidP="009C5A23">
            <w:pPr>
              <w:pStyle w:val="Code"/>
              <w:ind w:left="720"/>
              <w:rPr>
                <w:color w:val="008080"/>
              </w:rPr>
            </w:pPr>
            <w:r>
              <w:rPr>
                <w:rStyle w:val="keyword"/>
                <w:color w:val="0000FF"/>
              </w:rPr>
              <w:t>return</w:t>
            </w:r>
            <w:r>
              <w:rPr>
                <w:rStyle w:val="apple-converted-space"/>
              </w:rPr>
              <w:t> </w:t>
            </w:r>
            <w:r>
              <w:rPr>
                <w:rStyle w:val="code-line-content"/>
              </w:rPr>
              <w:t>it-&gt;second;</w:t>
            </w:r>
          </w:p>
          <w:p w14:paraId="3BF22961" w14:textId="77777777" w:rsidR="009C5A23" w:rsidRPr="000F6E05" w:rsidRDefault="009C5A23" w:rsidP="009C5A23">
            <w:pPr>
              <w:pStyle w:val="Code"/>
              <w:rPr>
                <w:color w:val="008080"/>
              </w:rPr>
            </w:pPr>
            <w:r w:rsidRPr="000F6E05">
              <w:rPr>
                <w:rStyle w:val="code-line-content"/>
              </w:rPr>
              <w:t>}</w:t>
            </w:r>
          </w:p>
        </w:tc>
      </w:tr>
    </w:tbl>
    <w:p w14:paraId="75C5914E" w14:textId="229FF0E1" w:rsidR="009C5A23" w:rsidRPr="007151AE" w:rsidRDefault="009C5A23" w:rsidP="009C5A23">
      <w:pPr>
        <w:rPr>
          <w:rStyle w:val="SubtleEmphasis"/>
        </w:rPr>
      </w:pPr>
      <w:r w:rsidRPr="007151AE">
        <w:rPr>
          <w:rStyle w:val="SubtleEmphasis"/>
        </w:rPr>
        <w:lastRenderedPageBreak/>
        <w:t xml:space="preserve">Listing </w:t>
      </w:r>
      <w:r w:rsidR="00A704EC">
        <w:rPr>
          <w:rStyle w:val="SubtleEmphasis"/>
        </w:rPr>
        <w:t>1.</w:t>
      </w:r>
      <w:r w:rsidRPr="007151AE">
        <w:rPr>
          <w:rStyle w:val="SubtleEmphasis"/>
        </w:rPr>
        <w:t>1.</w:t>
      </w:r>
      <w:r>
        <w:rPr>
          <w:rStyle w:val="SubtleEmphasis"/>
        </w:rPr>
        <w:t>3</w:t>
      </w:r>
      <w:r w:rsidR="00D82EBF">
        <w:rPr>
          <w:rStyle w:val="SubtleEmphasis"/>
        </w:rPr>
        <w:t>:</w:t>
      </w:r>
      <w:r w:rsidRPr="007151AE">
        <w:rPr>
          <w:rStyle w:val="SubtleEmphasis"/>
        </w:rPr>
        <w:t xml:space="preserve"> </w:t>
      </w:r>
      <w:r>
        <w:rPr>
          <w:rStyle w:val="SubtleEmphasis"/>
        </w:rPr>
        <w:t>Over-engineering the solution with a std::map</w:t>
      </w:r>
    </w:p>
    <w:p w14:paraId="7CED24DF" w14:textId="2F923C9D" w:rsidR="00E07681" w:rsidRDefault="009C5A23" w:rsidP="00105B8C">
      <w:pPr>
        <w:pStyle w:val="Paragraph"/>
      </w:pPr>
      <w:r w:rsidRPr="00D33F53">
        <w:t>The aesthetic of this code may look better than the code in listing 1.</w:t>
      </w:r>
      <w:r w:rsidR="00A704EC">
        <w:t>1.</w:t>
      </w:r>
      <w:r w:rsidRPr="00D33F53">
        <w:t>2 but the code suffers the same issues and querying a pr</w:t>
      </w:r>
      <w:r w:rsidR="003344FB" w:rsidRPr="00D33F53">
        <w:t>ogram name is even a lot slower because we will suffer many cache misses jumping from node to node in the find function before returning the requested OpenGL program name.</w:t>
      </w:r>
    </w:p>
    <w:p w14:paraId="7290C922" w14:textId="19C67815" w:rsidR="00C61A1D" w:rsidRPr="00D33F53" w:rsidRDefault="00C61A1D" w:rsidP="00105B8C">
      <w:pPr>
        <w:pStyle w:val="Paragraph"/>
      </w:pPr>
      <w:r>
        <w:t xml:space="preserve">A common attitude with programmers is to blame the performance issue on </w:t>
      </w:r>
      <w:r w:rsidRPr="00C61A1D">
        <w:rPr>
          <w:rStyle w:val="codeword0"/>
        </w:rPr>
        <w:t>std::map</w:t>
      </w:r>
      <w:r>
        <w:t xml:space="preserve">. This is missing the point entirely. We can write the fastest </w:t>
      </w:r>
      <w:r w:rsidRPr="00C61A1D">
        <w:rPr>
          <w:rStyle w:val="codeword0"/>
        </w:rPr>
        <w:t>map</w:t>
      </w:r>
      <w:r>
        <w:t xml:space="preserve"> ever, it will still be the wrong tool. </w:t>
      </w:r>
    </w:p>
    <w:p w14:paraId="04DAB99E" w14:textId="7AEC46EE" w:rsidR="00BA2A68" w:rsidRPr="00BA2A68" w:rsidRDefault="00BA2A68" w:rsidP="00BA2A68">
      <w:pPr>
        <w:pStyle w:val="Heading2"/>
      </w:pPr>
      <w:bookmarkStart w:id="13" w:name="_Toc409996776"/>
      <w:r>
        <w:t>1.2. Using indexes for accesses</w:t>
      </w:r>
      <w:bookmarkEnd w:id="13"/>
    </w:p>
    <w:p w14:paraId="1BF8AB14" w14:textId="5AF970C5" w:rsidR="00D33F53" w:rsidRDefault="00D33F53" w:rsidP="00105B8C">
      <w:pPr>
        <w:pStyle w:val="Paragraph"/>
      </w:pPr>
      <w:r>
        <w:t>When we take the time to think about how with are going to access some data, we quickly figure out that the easiest, the most robust, and the most efficient way to access data is to index an array.</w:t>
      </w:r>
    </w:p>
    <w:p w14:paraId="48783B52" w14:textId="4788A476" w:rsidR="007F348B" w:rsidRDefault="00D33F53" w:rsidP="00105B8C">
      <w:pPr>
        <w:pStyle w:val="Paragraph"/>
      </w:pPr>
      <w:r>
        <w:t xml:space="preserve">Once we chose to access the data through a table we need to index that table and a </w:t>
      </w:r>
      <w:r w:rsidR="007F348B">
        <w:t>zero-based enumeration comes logically to mind for that purpose.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7F348B" w14:paraId="5A96B664" w14:textId="77777777" w:rsidTr="007F348B">
        <w:tc>
          <w:tcPr>
            <w:tcW w:w="9576" w:type="dxa"/>
            <w:shd w:val="clear" w:color="auto" w:fill="F7F7F7"/>
          </w:tcPr>
          <w:p w14:paraId="65912D56" w14:textId="77777777" w:rsidR="007F348B" w:rsidRDefault="007F348B" w:rsidP="007F348B">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D8536AE"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A8F5D0B" w14:textId="6677B379"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VERTEX = 0,</w:t>
            </w:r>
          </w:p>
          <w:p w14:paraId="78F152CC" w14:textId="192D0F0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TESS_CONTROL,</w:t>
            </w:r>
          </w:p>
          <w:p w14:paraId="5D025A36" w14:textId="70A5A8B3"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TESS_EVALUATION,</w:t>
            </w:r>
          </w:p>
          <w:p w14:paraId="3E4BBE6E" w14:textId="1E45C73A" w:rsidR="007F348B" w:rsidRDefault="00EA42C4" w:rsidP="007F348B">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GEOMETRY,</w:t>
            </w:r>
          </w:p>
          <w:p w14:paraId="38BAEF55" w14:textId="75F8BAA2" w:rsidR="007F348B" w:rsidRDefault="00EA42C4" w:rsidP="007F348B">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7F348B">
              <w:rPr>
                <w:rStyle w:val="code-line-content"/>
                <w:rFonts w:ascii="Courier New" w:hAnsi="Courier New" w:cs="Courier New"/>
                <w:sz w:val="17"/>
                <w:szCs w:val="17"/>
              </w:rPr>
              <w:t>FRAGMENT</w:t>
            </w:r>
          </w:p>
          <w:p w14:paraId="7E1A9DF4" w14:textId="767C6598"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E2A90ED" w14:textId="77777777" w:rsidR="007F348B" w:rsidRDefault="007F348B" w:rsidP="007F348B">
            <w:pPr>
              <w:shd w:val="clear" w:color="auto" w:fill="F8F8F8"/>
              <w:jc w:val="left"/>
              <w:rPr>
                <w:rFonts w:ascii="Courier New" w:hAnsi="Courier New" w:cs="Courier New"/>
                <w:color w:val="008080"/>
                <w:sz w:val="17"/>
                <w:szCs w:val="17"/>
              </w:rPr>
            </w:pPr>
          </w:p>
          <w:p w14:paraId="2206B488" w14:textId="6678B0E9"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648967A" w14:textId="77777777" w:rsid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9C1B4B0" w14:textId="5D37DD79" w:rsidR="007F348B" w:rsidRDefault="007F348B" w:rsidP="007F348B">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DD25F17" w14:textId="3F27CAAA" w:rsidR="007F348B" w:rsidRPr="007F348B" w:rsidRDefault="007F348B" w:rsidP="007F348B">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205D89F" w14:textId="3CAC7228" w:rsidR="007F348B" w:rsidRPr="007F348B" w:rsidRDefault="007F348B" w:rsidP="007F348B">
      <w:pPr>
        <w:rPr>
          <w:i/>
          <w:iCs/>
          <w:color w:val="808080" w:themeColor="text1" w:themeTint="7F"/>
        </w:rPr>
      </w:pPr>
      <w:r w:rsidRPr="007151AE">
        <w:rPr>
          <w:rStyle w:val="SubtleEmphasis"/>
        </w:rPr>
        <w:t xml:space="preserve">Listing </w:t>
      </w:r>
      <w:r w:rsidR="00A704EC">
        <w:rPr>
          <w:rStyle w:val="SubtleEmphasis"/>
        </w:rPr>
        <w:t>1</w:t>
      </w:r>
      <w:r w:rsidRPr="007151AE">
        <w:rPr>
          <w:rStyle w:val="SubtleEmphasis"/>
        </w:rPr>
        <w:t>.</w:t>
      </w:r>
      <w:r w:rsidR="00A704EC">
        <w:rPr>
          <w:rStyle w:val="SubtleEmphasis"/>
        </w:rPr>
        <w:t>2.1</w:t>
      </w:r>
      <w:r w:rsidR="00D82EBF">
        <w:rPr>
          <w:rStyle w:val="SubtleEmphasis"/>
        </w:rPr>
        <w:t>:</w:t>
      </w:r>
      <w:r w:rsidRPr="007151AE">
        <w:rPr>
          <w:rStyle w:val="SubtleEmphasis"/>
        </w:rPr>
        <w:t xml:space="preserve"> </w:t>
      </w:r>
      <w:r>
        <w:rPr>
          <w:rStyle w:val="SubtleEmphasis"/>
        </w:rPr>
        <w:t>Table access using a zero based enumeration</w:t>
      </w:r>
    </w:p>
    <w:p w14:paraId="739836E6" w14:textId="2F88BD8D" w:rsidR="0051063C" w:rsidRDefault="00D33F53" w:rsidP="00105B8C">
      <w:pPr>
        <w:pStyle w:val="Paragraph"/>
      </w:pPr>
      <w:r>
        <w:t xml:space="preserve">Typically, the </w:t>
      </w:r>
      <w:r w:rsidR="007F348B">
        <w:t>desire</w:t>
      </w:r>
      <w:r>
        <w:t xml:space="preserve"> of </w:t>
      </w:r>
      <w:r w:rsidR="007F348B">
        <w:t xml:space="preserve">reusing existing values is motivated by avoiding the </w:t>
      </w:r>
      <w:r>
        <w:t>duplicat</w:t>
      </w:r>
      <w:r w:rsidR="007F348B">
        <w:t xml:space="preserve">ion of </w:t>
      </w:r>
      <w:r>
        <w:t xml:space="preserve">values. However, as </w:t>
      </w:r>
      <w:r w:rsidR="007F348B">
        <w:t>shown in</w:t>
      </w:r>
      <w:r>
        <w:t xml:space="preserve"> </w:t>
      </w:r>
      <w:r w:rsidR="007F348B">
        <w:t xml:space="preserve">listing </w:t>
      </w:r>
      <w:r w:rsidR="00A704EC">
        <w:t>1.</w:t>
      </w:r>
      <w:r w:rsidR="007F348B">
        <w:t>2.1</w:t>
      </w:r>
      <w:r>
        <w:t xml:space="preserve">, </w:t>
      </w:r>
      <w:r w:rsidR="007F348B">
        <w:t xml:space="preserve">creating </w:t>
      </w:r>
      <w:r w:rsidR="0051063C">
        <w:t>additional values is vastly superior.</w:t>
      </w:r>
    </w:p>
    <w:p w14:paraId="1DC328F8" w14:textId="77777777" w:rsidR="005E2E49" w:rsidRDefault="0051063C" w:rsidP="005E2E49">
      <w:pPr>
        <w:pStyle w:val="ListParagraph"/>
        <w:numPr>
          <w:ilvl w:val="0"/>
          <w:numId w:val="45"/>
        </w:numPr>
      </w:pPr>
      <w:r>
        <w:t>The function user can only submit one of the enum</w:t>
      </w:r>
      <w:r w:rsidR="00BF39F0">
        <w:t>eration</w:t>
      </w:r>
      <w:r>
        <w:t xml:space="preserve"> values</w:t>
      </w:r>
      <w:r w:rsidR="005E2E49">
        <w:t xml:space="preserve"> or the compiler will complain.</w:t>
      </w:r>
    </w:p>
    <w:p w14:paraId="2E11A215" w14:textId="77777777" w:rsidR="005E2E49" w:rsidRDefault="0051063C" w:rsidP="005E2E49">
      <w:pPr>
        <w:pStyle w:val="ListParagraph"/>
        <w:numPr>
          <w:ilvl w:val="0"/>
          <w:numId w:val="45"/>
        </w:numPr>
      </w:pPr>
      <w:r>
        <w:t xml:space="preserve">If the user submits </w:t>
      </w:r>
      <w:r>
        <w:rPr>
          <w:rStyle w:val="codeword0"/>
        </w:rPr>
        <w:t>‘</w:t>
      </w:r>
      <w:r w:rsidR="00564014">
        <w:rPr>
          <w:rStyle w:val="codeword0"/>
        </w:rPr>
        <w:t>STAGE_</w:t>
      </w:r>
      <w:r w:rsidRPr="005E3E19">
        <w:rPr>
          <w:rStyle w:val="codeword0"/>
        </w:rPr>
        <w:t>COMPUTE</w:t>
      </w:r>
      <w:r>
        <w:rPr>
          <w:rStyle w:val="codeword0"/>
        </w:rPr>
        <w:t>’</w:t>
      </w:r>
      <w:r>
        <w:t>, the c</w:t>
      </w:r>
      <w:r w:rsidR="005E2E49">
        <w:t xml:space="preserve">ompiler will throw an error. </w:t>
      </w:r>
    </w:p>
    <w:p w14:paraId="1CE428EC" w14:textId="77777777" w:rsidR="005E2E49" w:rsidRDefault="0051063C" w:rsidP="005E2E49">
      <w:pPr>
        <w:pStyle w:val="ListParagraph"/>
        <w:numPr>
          <w:ilvl w:val="0"/>
          <w:numId w:val="45"/>
        </w:numPr>
      </w:pPr>
      <w:r>
        <w:t>The code is efficient, basically compi</w:t>
      </w:r>
      <w:r w:rsidR="005E2E49">
        <w:t>led into addressing an array.</w:t>
      </w:r>
    </w:p>
    <w:p w14:paraId="6BAEFFCF" w14:textId="77777777" w:rsidR="005E2E49" w:rsidRDefault="0051063C" w:rsidP="005E2E49">
      <w:pPr>
        <w:pStyle w:val="ListParagraph"/>
        <w:numPr>
          <w:ilvl w:val="0"/>
          <w:numId w:val="45"/>
        </w:numPr>
      </w:pPr>
      <w:r>
        <w:t xml:space="preserve">The function performance is independent from the </w:t>
      </w:r>
      <w:r w:rsidRPr="00E00BC9">
        <w:rPr>
          <w:rStyle w:val="codeword0"/>
        </w:rPr>
        <w:t>Stage</w:t>
      </w:r>
      <w:r w:rsidR="005E2E49">
        <w:t xml:space="preserve"> value.</w:t>
      </w:r>
    </w:p>
    <w:p w14:paraId="58599EFA" w14:textId="77777777" w:rsidR="005E2E49" w:rsidRDefault="00503EE6" w:rsidP="005E2E49">
      <w:pPr>
        <w:pStyle w:val="ListParagraph"/>
        <w:numPr>
          <w:ilvl w:val="0"/>
          <w:numId w:val="45"/>
        </w:numPr>
      </w:pPr>
      <w:r>
        <w:t xml:space="preserve">The performance is roughly independent from the number of value in the enumeration. </w:t>
      </w:r>
    </w:p>
    <w:p w14:paraId="14136ED6" w14:textId="77777777" w:rsidR="005E2E49" w:rsidRDefault="0051063C" w:rsidP="005E2E49">
      <w:pPr>
        <w:pStyle w:val="ListParagraph"/>
        <w:numPr>
          <w:ilvl w:val="0"/>
          <w:numId w:val="45"/>
        </w:numPr>
      </w:pPr>
      <w:r>
        <w:t>The constants in listing 1.1</w:t>
      </w:r>
      <w:r w:rsidR="001E512F">
        <w:t>.1</w:t>
      </w:r>
      <w:r>
        <w:t xml:space="preserve"> have a different semantic from the </w:t>
      </w:r>
      <w:r w:rsidRPr="00E00BC9">
        <w:rPr>
          <w:rStyle w:val="codeword0"/>
        </w:rPr>
        <w:t>Stage</w:t>
      </w:r>
      <w:r w:rsidR="005E2E49">
        <w:t xml:space="preserve"> input variable.</w:t>
      </w:r>
    </w:p>
    <w:p w14:paraId="6F1C79B0" w14:textId="488FB141" w:rsidR="0051063C" w:rsidRDefault="00503EE6" w:rsidP="005E2E49">
      <w:pPr>
        <w:pStyle w:val="ListParagraph"/>
        <w:numPr>
          <w:ilvl w:val="0"/>
          <w:numId w:val="45"/>
        </w:numPr>
      </w:pPr>
      <w:r>
        <w:t>The function code is compact and entirely executed making good use of the CPU instruction cache.</w:t>
      </w:r>
    </w:p>
    <w:p w14:paraId="5D54EC48" w14:textId="0AFB3992" w:rsidR="00DE3DB2" w:rsidRDefault="00DE3DB2" w:rsidP="00105B8C">
      <w:pPr>
        <w:pStyle w:val="Paragraph"/>
        <w:jc w:val="left"/>
      </w:pPr>
      <w:r>
        <w:lastRenderedPageBreak/>
        <w:t>We can still improve the reliability of this code by adding a value to identify the number of element</w:t>
      </w:r>
      <w:r w:rsidR="00B15394">
        <w:t>s</w:t>
      </w:r>
      <w:r>
        <w:t xml:space="preserve"> in the </w:t>
      </w:r>
      <w:r w:rsidRPr="00B15394">
        <w:rPr>
          <w:rStyle w:val="codeword0"/>
        </w:rPr>
        <w:t>stage</w:t>
      </w:r>
      <w:r>
        <w:t xml:space="preserve"> enumeration. Using this value we can size the </w:t>
      </w:r>
      <w:r w:rsidRPr="00B15394">
        <w:rPr>
          <w:rStyle w:val="codeword0"/>
        </w:rPr>
        <w:t>ProgramNames</w:t>
      </w:r>
      <w:r>
        <w:t xml:space="preserve"> variable automatically when new enumerations are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DE3DB2" w14:paraId="1F11E862" w14:textId="77777777" w:rsidTr="00DE3DB2">
        <w:tc>
          <w:tcPr>
            <w:tcW w:w="9576" w:type="dxa"/>
            <w:shd w:val="clear" w:color="auto" w:fill="F7F7F7"/>
          </w:tcPr>
          <w:p w14:paraId="1DF97BDF" w14:textId="77777777" w:rsidR="00DE3DB2" w:rsidRDefault="00DE3DB2" w:rsidP="00DE3DB2">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711DB34"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3130E6A" w14:textId="6AE6032F"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VERTEX = 0,</w:t>
            </w:r>
          </w:p>
          <w:p w14:paraId="1D1CDF03" w14:textId="4C86CFFD"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TESS_CONTROL,</w:t>
            </w:r>
          </w:p>
          <w:p w14:paraId="77A43C25" w14:textId="12AB311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TESS_EVALUATION,</w:t>
            </w:r>
          </w:p>
          <w:p w14:paraId="72A45146" w14:textId="60E6D5F6" w:rsidR="00DE3DB2" w:rsidRDefault="00EA42C4" w:rsidP="00DE3DB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GEOMETRY,</w:t>
            </w:r>
          </w:p>
          <w:p w14:paraId="24CED1C2" w14:textId="15151FF5" w:rsidR="00DE3DB2" w:rsidRDefault="00EA42C4" w:rsidP="00DE3DB2">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r w:rsidR="00DE3DB2">
              <w:rPr>
                <w:rStyle w:val="code-line-content"/>
                <w:rFonts w:ascii="Courier New" w:hAnsi="Courier New" w:cs="Courier New"/>
                <w:sz w:val="17"/>
                <w:szCs w:val="17"/>
              </w:rPr>
              <w:br/>
            </w:r>
            <w:r w:rsidR="00DE3DB2" w:rsidRPr="00047964">
              <w:rPr>
                <w:rStyle w:val="code-line-content"/>
                <w:rFonts w:ascii="Courier New" w:hAnsi="Courier New" w:cs="Courier New"/>
                <w:color w:val="00A000"/>
                <w:sz w:val="17"/>
                <w:szCs w:val="17"/>
              </w:rPr>
              <w:t>STAGE_LAST</w:t>
            </w:r>
            <w:r w:rsidR="00DE3DB2">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DE3DB2">
              <w:rPr>
                <w:rStyle w:val="code-line-content"/>
                <w:rFonts w:ascii="Courier New" w:hAnsi="Courier New" w:cs="Courier New"/>
                <w:sz w:val="17"/>
                <w:szCs w:val="17"/>
              </w:rPr>
              <w:t>FRAGMENT</w:t>
            </w:r>
          </w:p>
          <w:p w14:paraId="2D51C589"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13EC3E" w14:textId="77777777" w:rsidR="00DE3DB2" w:rsidRDefault="00DE3DB2" w:rsidP="00DE3DB2">
            <w:pPr>
              <w:shd w:val="clear" w:color="auto" w:fill="F8F8F8"/>
              <w:jc w:val="left"/>
              <w:rPr>
                <w:rFonts w:ascii="Courier New" w:hAnsi="Courier New" w:cs="Courier New"/>
                <w:color w:val="008080"/>
                <w:sz w:val="17"/>
                <w:szCs w:val="17"/>
              </w:rPr>
            </w:pPr>
          </w:p>
          <w:p w14:paraId="49ADABB8" w14:textId="5761BD8F" w:rsidR="00DE3DB2" w:rsidRDefault="00DE3DB2" w:rsidP="00DE3DB2">
            <w:pPr>
              <w:shd w:val="clear" w:color="auto" w:fill="F8F8F8"/>
              <w:jc w:val="left"/>
              <w:rPr>
                <w:rFonts w:ascii="Courier New" w:hAnsi="Courier New" w:cs="Courier New"/>
                <w:color w:val="008080"/>
                <w:sz w:val="17"/>
                <w:szCs w:val="17"/>
              </w:rPr>
            </w:pPr>
            <w:r w:rsidRPr="00A9428C">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STAGE_LAST + 1</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p w14:paraId="26A18671" w14:textId="77777777" w:rsidR="00DE3DB2" w:rsidRDefault="00DE3DB2" w:rsidP="00DE3DB2">
            <w:pPr>
              <w:shd w:val="clear" w:color="auto" w:fill="F8F8F8"/>
              <w:jc w:val="left"/>
              <w:rPr>
                <w:rFonts w:ascii="Courier New" w:hAnsi="Courier New" w:cs="Courier New"/>
                <w:color w:val="008080"/>
                <w:sz w:val="17"/>
                <w:szCs w:val="17"/>
              </w:rPr>
            </w:pPr>
          </w:p>
          <w:p w14:paraId="585AC756"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2D9E0CA7" w14:textId="77777777" w:rsidR="00DE3DB2"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358376A" w14:textId="77777777" w:rsidR="00DE3DB2" w:rsidRDefault="00DE3DB2" w:rsidP="00DE3DB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0A52A1B2" w14:textId="77777777" w:rsidR="00DE3DB2" w:rsidRPr="007F348B" w:rsidRDefault="00DE3DB2" w:rsidP="00DE3DB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0D0CAC5B" w14:textId="3EA442E5" w:rsidR="00DE3DB2" w:rsidRPr="007F348B" w:rsidRDefault="00DE3DB2" w:rsidP="00DE3DB2">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sidR="00B15394">
        <w:rPr>
          <w:rStyle w:val="SubtleEmphasis"/>
        </w:rPr>
        <w:t>2</w:t>
      </w:r>
      <w:r w:rsidR="00D82EBF">
        <w:rPr>
          <w:rStyle w:val="SubtleEmphasis"/>
        </w:rPr>
        <w:t>:</w:t>
      </w:r>
      <w:r w:rsidRPr="007151AE">
        <w:rPr>
          <w:rStyle w:val="SubtleEmphasis"/>
        </w:rPr>
        <w:t xml:space="preserve"> </w:t>
      </w:r>
      <w:r w:rsidR="00B15394">
        <w:rPr>
          <w:rStyle w:val="SubtleEmphasis"/>
        </w:rPr>
        <w:t>Automatically sized array following the number of enumeration values.</w:t>
      </w:r>
    </w:p>
    <w:p w14:paraId="4ACBE359" w14:textId="2F8D73F5" w:rsidR="00047964" w:rsidRPr="00047964" w:rsidRDefault="00047964" w:rsidP="00105B8C">
      <w:pPr>
        <w:pStyle w:val="Paragraph"/>
      </w:pPr>
      <w:r w:rsidRPr="00047964">
        <w:t xml:space="preserve">An alternative to the </w:t>
      </w:r>
      <w:r w:rsidRPr="00047964">
        <w:rPr>
          <w:rStyle w:val="codeword0"/>
        </w:rPr>
        <w:t>stage</w:t>
      </w:r>
      <w:r w:rsidRPr="00047964">
        <w:t xml:space="preserve"> definition in listing </w:t>
      </w:r>
      <w:r w:rsidR="00DA3EE8">
        <w:t>1.</w:t>
      </w:r>
      <w:r w:rsidRPr="00047964">
        <w:t xml:space="preserve">2.2 is the </w:t>
      </w:r>
      <w:r w:rsidRPr="00047964">
        <w:rPr>
          <w:rStyle w:val="codeword0"/>
        </w:rPr>
        <w:t>stage</w:t>
      </w:r>
      <w:r w:rsidRPr="00047964">
        <w:t xml:space="preserve"> definition in listing </w:t>
      </w:r>
      <w:r w:rsidR="00DA3EE8">
        <w:t>1.</w:t>
      </w:r>
      <w:r w:rsidRPr="00047964">
        <w:t>2.3.</w:t>
      </w:r>
      <w:r>
        <w:t xml:space="preserve"> However, listing </w:t>
      </w:r>
      <w:r w:rsidR="00DA3EE8">
        <w:t>1.</w:t>
      </w:r>
      <w:r>
        <w:t xml:space="preserve">2.2 is more reliable because it doesn’t introduce an invalid index for </w:t>
      </w:r>
      <w:r w:rsidRPr="00047964">
        <w:rPr>
          <w:rStyle w:val="codeword0"/>
        </w:rPr>
        <w:t>ProgramNames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47964" w14:paraId="1D292A0B" w14:textId="77777777" w:rsidTr="00047964">
        <w:tc>
          <w:tcPr>
            <w:tcW w:w="9576" w:type="dxa"/>
            <w:shd w:val="clear" w:color="auto" w:fill="F7F7F7"/>
          </w:tcPr>
          <w:p w14:paraId="0ADD9771" w14:textId="77777777" w:rsidR="00047964" w:rsidRDefault="00047964" w:rsidP="0004796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2076FD0"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2596D62" w14:textId="78B0ED18"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VERTEX = 0,</w:t>
            </w:r>
          </w:p>
          <w:p w14:paraId="5BC614F4" w14:textId="7CC978A2"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TESS_CONTROL,</w:t>
            </w:r>
          </w:p>
          <w:p w14:paraId="591EB200" w14:textId="5825ECFD"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TESS_EVALUATION,</w:t>
            </w:r>
          </w:p>
          <w:p w14:paraId="099F9048" w14:textId="420195C7" w:rsidR="00047964" w:rsidRDefault="00EA42C4" w:rsidP="0004796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GEOMETRY,</w:t>
            </w:r>
          </w:p>
          <w:p w14:paraId="496ECB4F" w14:textId="51DBD466" w:rsidR="00047964" w:rsidRDefault="00EA42C4" w:rsidP="0004796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047964">
              <w:rPr>
                <w:rStyle w:val="code-line-content"/>
                <w:rFonts w:ascii="Courier New" w:hAnsi="Courier New" w:cs="Courier New"/>
                <w:sz w:val="17"/>
                <w:szCs w:val="17"/>
              </w:rPr>
              <w:t>FRAGMENT,</w:t>
            </w:r>
            <w:r w:rsidR="00047964">
              <w:rPr>
                <w:rStyle w:val="code-line-content"/>
                <w:rFonts w:ascii="Courier New" w:hAnsi="Courier New" w:cs="Courier New"/>
                <w:sz w:val="17"/>
                <w:szCs w:val="17"/>
              </w:rPr>
              <w:br/>
            </w:r>
            <w:r w:rsidR="00047964" w:rsidRPr="00047964">
              <w:rPr>
                <w:rStyle w:val="code-line-content"/>
                <w:rFonts w:ascii="Courier New" w:hAnsi="Courier New" w:cs="Courier New"/>
                <w:color w:val="FF0000"/>
                <w:sz w:val="17"/>
                <w:szCs w:val="17"/>
              </w:rPr>
              <w:t>STAGE_COUNT</w:t>
            </w:r>
          </w:p>
          <w:p w14:paraId="3A7A7588" w14:textId="77777777" w:rsidR="00047964" w:rsidRDefault="00047964" w:rsidP="0004796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6FBC876" w14:textId="77777777" w:rsidR="00047964" w:rsidRDefault="00047964" w:rsidP="00047964">
            <w:pPr>
              <w:shd w:val="clear" w:color="auto" w:fill="F8F8F8"/>
              <w:jc w:val="left"/>
              <w:rPr>
                <w:rFonts w:ascii="Courier New" w:hAnsi="Courier New" w:cs="Courier New"/>
                <w:color w:val="008080"/>
                <w:sz w:val="17"/>
                <w:szCs w:val="17"/>
              </w:rPr>
            </w:pPr>
          </w:p>
          <w:p w14:paraId="424CF393" w14:textId="7E5B6DCF" w:rsidR="00047964" w:rsidRPr="007F348B" w:rsidRDefault="00047964" w:rsidP="00047964">
            <w:pPr>
              <w:shd w:val="clear" w:color="auto" w:fill="F8F8F8"/>
              <w:jc w:val="left"/>
              <w:rPr>
                <w:rFonts w:ascii="Courier New" w:hAnsi="Courier New" w:cs="Courier New"/>
                <w:color w:val="008080"/>
                <w:sz w:val="17"/>
                <w:szCs w:val="17"/>
              </w:rPr>
            </w:pPr>
            <w:r w:rsidRPr="00117554">
              <w:rPr>
                <w:rFonts w:ascii="Courier New" w:hAnsi="Courier New" w:cs="Courier New"/>
                <w:color w:val="auto"/>
                <w:sz w:val="17"/>
                <w:szCs w:val="17"/>
              </w:rPr>
              <w:t xml:space="preserve">std::array&lt;GLuint, </w:t>
            </w:r>
            <w:r>
              <w:rPr>
                <w:rStyle w:val="code-line-content"/>
                <w:rFonts w:ascii="Courier New" w:hAnsi="Courier New" w:cs="Courier New"/>
                <w:sz w:val="17"/>
                <w:szCs w:val="17"/>
              </w:rPr>
              <w:t>STAGE_COUNT</w:t>
            </w:r>
            <w:r>
              <w:rPr>
                <w:rFonts w:ascii="Courier New" w:hAnsi="Courier New" w:cs="Courier New"/>
                <w:color w:val="008080"/>
                <w:sz w:val="17"/>
                <w:szCs w:val="17"/>
              </w:rPr>
              <w:t xml:space="preserve">&gt; </w:t>
            </w:r>
            <w:r>
              <w:rPr>
                <w:rStyle w:val="code-line-content"/>
                <w:rFonts w:ascii="Courier New" w:hAnsi="Courier New" w:cs="Courier New"/>
                <w:sz w:val="17"/>
                <w:szCs w:val="17"/>
              </w:rPr>
              <w:t>ProgramNames;</w:t>
            </w:r>
          </w:p>
        </w:tc>
      </w:tr>
    </w:tbl>
    <w:p w14:paraId="4F3EA117" w14:textId="3EA72747" w:rsidR="00047964" w:rsidRPr="007F348B" w:rsidRDefault="00047964" w:rsidP="00047964">
      <w:pPr>
        <w:rPr>
          <w:i/>
          <w:iCs/>
          <w:color w:val="808080" w:themeColor="text1" w:themeTint="7F"/>
        </w:rPr>
      </w:pPr>
      <w:r w:rsidRPr="007151AE">
        <w:rPr>
          <w:rStyle w:val="SubtleEmphasis"/>
        </w:rPr>
        <w:t xml:space="preserve">Listing </w:t>
      </w:r>
      <w:r w:rsidR="00D82EBF">
        <w:rPr>
          <w:rStyle w:val="SubtleEmphasis"/>
        </w:rPr>
        <w:t>1.</w:t>
      </w:r>
      <w:r>
        <w:rPr>
          <w:rStyle w:val="SubtleEmphasis"/>
        </w:rPr>
        <w:t>2</w:t>
      </w:r>
      <w:r w:rsidRPr="007151AE">
        <w:rPr>
          <w:rStyle w:val="SubtleEmphasis"/>
        </w:rPr>
        <w:t>.</w:t>
      </w:r>
      <w:r>
        <w:rPr>
          <w:rStyle w:val="SubtleEmphasis"/>
        </w:rPr>
        <w:t>3</w:t>
      </w:r>
      <w:r w:rsidR="00D82EBF">
        <w:rPr>
          <w:rStyle w:val="SubtleEmphasis"/>
        </w:rPr>
        <w:t>:</w:t>
      </w:r>
      <w:r w:rsidRPr="007151AE">
        <w:rPr>
          <w:rStyle w:val="SubtleEmphasis"/>
        </w:rPr>
        <w:t xml:space="preserve"> </w:t>
      </w:r>
      <w:r>
        <w:rPr>
          <w:rStyle w:val="SubtleEmphasis"/>
        </w:rPr>
        <w:t>Alternative to listing 2.2 but that introduces an invalid value to the enumeration.</w:t>
      </w:r>
    </w:p>
    <w:p w14:paraId="459E75E2" w14:textId="77777777" w:rsidR="009B7ED2" w:rsidRDefault="009B7ED2">
      <w:pPr>
        <w:jc w:val="left"/>
        <w:rPr>
          <w:rFonts w:ascii="Cambria" w:eastAsia="Droid Serif" w:hAnsi="Cambria" w:cs="Droid Serif"/>
          <w:b/>
          <w:bCs/>
          <w:color w:val="FF7F00"/>
          <w:sz w:val="28"/>
          <w:szCs w:val="48"/>
          <w:lang w:val="en-US"/>
        </w:rPr>
      </w:pPr>
      <w:r>
        <w:rPr>
          <w:lang w:val="en-US"/>
        </w:rPr>
        <w:br w:type="page"/>
      </w:r>
    </w:p>
    <w:p w14:paraId="6AFA6559" w14:textId="1293A7F1" w:rsidR="00BA2A68" w:rsidRDefault="00BA2A68" w:rsidP="00BA2A68">
      <w:pPr>
        <w:pStyle w:val="Heading1"/>
      </w:pPr>
      <w:bookmarkStart w:id="14" w:name="_Toc409996777"/>
      <w:r>
        <w:rPr>
          <w:lang w:val="en-US"/>
        </w:rPr>
        <w:lastRenderedPageBreak/>
        <w:t>2. Translations</w:t>
      </w:r>
      <w:bookmarkEnd w:id="14"/>
    </w:p>
    <w:p w14:paraId="0E873CFC" w14:textId="3B6417A9" w:rsidR="003F2ECD" w:rsidRPr="00BA2A68" w:rsidRDefault="003F2ECD" w:rsidP="003F2ECD">
      <w:pPr>
        <w:pStyle w:val="Heading2"/>
      </w:pPr>
      <w:bookmarkStart w:id="15" w:name="_Toc409996778"/>
      <w:r>
        <w:t>2.1. Definition</w:t>
      </w:r>
      <w:bookmarkEnd w:id="15"/>
    </w:p>
    <w:p w14:paraId="618F1B41" w14:textId="436332FF" w:rsidR="009C1A76" w:rsidRDefault="009C1A76" w:rsidP="00105B8C">
      <w:pPr>
        <w:pStyle w:val="Paragraph"/>
      </w:pPr>
      <w:r>
        <w:t>A motivation to use existing enumerations for address</w:t>
      </w:r>
      <w:r w:rsidR="00C051C6">
        <w:t>ing</w:t>
      </w:r>
      <w:r>
        <w:t xml:space="preserve"> data is that it we create a new and better fi</w:t>
      </w:r>
      <w:r w:rsidR="00C051C6">
        <w:t xml:space="preserve">tting enumeration, then we will need to </w:t>
      </w:r>
      <w:r w:rsidR="005A1187">
        <w:t>convert</w:t>
      </w:r>
      <w:r w:rsidR="00C051C6">
        <w:t xml:space="preserve"> that new enumeration into the original enumeration or we will need to </w:t>
      </w:r>
      <w:r w:rsidR="005A1187">
        <w:t>store both values.</w:t>
      </w:r>
    </w:p>
    <w:p w14:paraId="20462F3A" w14:textId="2ADE1F7C" w:rsidR="00EE0479" w:rsidRDefault="00EE0479" w:rsidP="00105B8C">
      <w:pPr>
        <w:pStyle w:val="Paragraph"/>
      </w:pPr>
      <w:r w:rsidRPr="00EE0479">
        <w:t xml:space="preserve">We call </w:t>
      </w:r>
      <w:r>
        <w:t xml:space="preserve">translation </w:t>
      </w:r>
      <w:r w:rsidR="003F2ECD">
        <w:t xml:space="preserve">the conversion a set of identifiers to a different set of identifiers. </w:t>
      </w:r>
    </w:p>
    <w:p w14:paraId="4B898406" w14:textId="2E10F8BE" w:rsidR="005957E4" w:rsidRDefault="005957E4" w:rsidP="00105B8C">
      <w:pPr>
        <w:pStyle w:val="Paragraph"/>
      </w:pPr>
      <w:r w:rsidRPr="003F2ECD">
        <w:t>Building on the OpenGL shaders example, listing 2.1</w:t>
      </w:r>
      <w:r>
        <w:t>.1</w:t>
      </w:r>
      <w:r w:rsidRPr="003F2ECD">
        <w:t xml:space="preserve"> shows an instance of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957E4" w14:paraId="3B14DE79" w14:textId="77777777" w:rsidTr="005957E4">
        <w:tc>
          <w:tcPr>
            <w:tcW w:w="9576" w:type="dxa"/>
            <w:shd w:val="clear" w:color="auto" w:fill="F7F7F7"/>
          </w:tcPr>
          <w:p w14:paraId="23A63A3C" w14:textId="7F93DC09" w:rsidR="005957E4" w:rsidRPr="007F348B" w:rsidRDefault="005957E4" w:rsidP="005957E4">
            <w:pPr>
              <w:shd w:val="clear" w:color="auto" w:fill="F8F8F8"/>
              <w:jc w:val="left"/>
              <w:rPr>
                <w:rFonts w:ascii="Courier New" w:hAnsi="Courier New" w:cs="Courier New"/>
                <w:color w:val="008080"/>
                <w:sz w:val="17"/>
                <w:szCs w:val="17"/>
              </w:rPr>
            </w:pPr>
            <w:r>
              <w:rPr>
                <w:rStyle w:val="codeword0"/>
              </w:rPr>
              <w:t>STAGE_</w:t>
            </w:r>
            <w:r w:rsidRPr="00D55C95">
              <w:rPr>
                <w:rStyle w:val="codeword0"/>
              </w:rPr>
              <w:t>VERTEX =&gt; GL_VERTEX_SHADER</w:t>
            </w:r>
            <w:r w:rsidRPr="00D55C95">
              <w:rPr>
                <w:rStyle w:val="codeword0"/>
              </w:rPr>
              <w:br/>
            </w:r>
            <w:r>
              <w:rPr>
                <w:rStyle w:val="codeword0"/>
              </w:rPr>
              <w:t>STAGE_</w:t>
            </w:r>
            <w:r w:rsidRPr="00D55C95">
              <w:rPr>
                <w:rStyle w:val="codeword0"/>
              </w:rPr>
              <w:t>TESS_CONTROL =&gt; GL_TESS_CONTROL_SHADER</w:t>
            </w:r>
            <w:r w:rsidRPr="00D55C95">
              <w:rPr>
                <w:rStyle w:val="codeword0"/>
              </w:rPr>
              <w:br/>
            </w:r>
            <w:r>
              <w:rPr>
                <w:rStyle w:val="codeword0"/>
              </w:rPr>
              <w:t>STAGE_</w:t>
            </w:r>
            <w:r w:rsidRPr="00D55C95">
              <w:rPr>
                <w:rStyle w:val="codeword0"/>
              </w:rPr>
              <w:t>TESS_EVALUATION =&gt; GL_TESS_EVALUATION_SHADER</w:t>
            </w:r>
            <w:r w:rsidRPr="00D55C95">
              <w:rPr>
                <w:rStyle w:val="codeword0"/>
              </w:rPr>
              <w:br/>
            </w:r>
            <w:r>
              <w:rPr>
                <w:rStyle w:val="codeword0"/>
              </w:rPr>
              <w:t>STAGE_</w:t>
            </w:r>
            <w:r w:rsidRPr="00D55C95">
              <w:rPr>
                <w:rStyle w:val="codeword0"/>
              </w:rPr>
              <w:t>GEOMETRY =&gt; GL_GEOMETRY_SHADER</w:t>
            </w:r>
            <w:r w:rsidRPr="00D55C95">
              <w:rPr>
                <w:rStyle w:val="codeword0"/>
              </w:rPr>
              <w:br/>
            </w:r>
            <w:r>
              <w:rPr>
                <w:rStyle w:val="codeword0"/>
              </w:rPr>
              <w:t>STAGE_</w:t>
            </w:r>
            <w:r w:rsidRPr="00D55C95">
              <w:rPr>
                <w:rStyle w:val="codeword0"/>
              </w:rPr>
              <w:t>FRAGMENT =&gt; GL_FRAGMENT_SHADER</w:t>
            </w:r>
          </w:p>
        </w:tc>
      </w:tr>
    </w:tbl>
    <w:p w14:paraId="2AA79728" w14:textId="5368ED3E" w:rsidR="005957E4" w:rsidRDefault="005957E4" w:rsidP="005957E4">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1.1: An instance of translation.</w:t>
      </w:r>
    </w:p>
    <w:p w14:paraId="2A505C8B" w14:textId="1B8BC29E" w:rsidR="00EC5B0E" w:rsidRPr="0061069B" w:rsidRDefault="003F2ECD" w:rsidP="0061069B">
      <w:pPr>
        <w:pStyle w:val="Paragraph"/>
      </w:pPr>
      <w:r w:rsidRPr="0061069B">
        <w:t>Performing this conversion in the other direction</w:t>
      </w:r>
      <w:r w:rsidR="00EC5B0E" w:rsidRPr="0061069B">
        <w:t xml:space="preserve"> is still a translation even </w:t>
      </w:r>
      <w:r w:rsidR="0061069B">
        <w:t xml:space="preserve">if </w:t>
      </w:r>
      <w:r w:rsidR="00EC5B0E" w:rsidRPr="0061069B">
        <w:t>it’s questionable: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61069B" w14:paraId="34528167" w14:textId="77777777" w:rsidTr="00411385">
        <w:tc>
          <w:tcPr>
            <w:tcW w:w="9576" w:type="dxa"/>
            <w:shd w:val="clear" w:color="auto" w:fill="F7F7F7"/>
          </w:tcPr>
          <w:p w14:paraId="46B1F6B6" w14:textId="6A6169B0" w:rsidR="0061069B" w:rsidRPr="007F348B" w:rsidRDefault="0061069B" w:rsidP="00411385">
            <w:pPr>
              <w:shd w:val="clear" w:color="auto" w:fill="F8F8F8"/>
              <w:jc w:val="left"/>
              <w:rPr>
                <w:rFonts w:ascii="Courier New" w:hAnsi="Courier New" w:cs="Courier New"/>
                <w:color w:val="008080"/>
                <w:sz w:val="17"/>
                <w:szCs w:val="17"/>
              </w:rPr>
            </w:pPr>
            <w:r w:rsidRPr="00D55C95">
              <w:rPr>
                <w:rStyle w:val="codeword0"/>
              </w:rPr>
              <w:t xml:space="preserve">GL_VERTEX_SHADER =&gt; </w:t>
            </w:r>
            <w:r>
              <w:rPr>
                <w:rStyle w:val="codeword0"/>
              </w:rPr>
              <w:t>STAGE_</w:t>
            </w:r>
            <w:r w:rsidRPr="00D55C95">
              <w:rPr>
                <w:rStyle w:val="codeword0"/>
              </w:rPr>
              <w:t>VERTEX</w:t>
            </w:r>
            <w:r w:rsidRPr="00D55C95">
              <w:rPr>
                <w:rStyle w:val="codeword0"/>
              </w:rPr>
              <w:br/>
              <w:t xml:space="preserve">GL_TESS_CONTROL_SHADER =&gt; </w:t>
            </w:r>
            <w:r>
              <w:rPr>
                <w:rStyle w:val="codeword0"/>
              </w:rPr>
              <w:t>STAGE_</w:t>
            </w:r>
            <w:r w:rsidRPr="00D55C95">
              <w:rPr>
                <w:rStyle w:val="codeword0"/>
              </w:rPr>
              <w:t>TESS_CONTROL</w:t>
            </w:r>
            <w:r w:rsidRPr="00D55C95">
              <w:rPr>
                <w:rStyle w:val="codeword0"/>
              </w:rPr>
              <w:br/>
              <w:t xml:space="preserve">GL_TESS_EVALUATION_SHADER =&gt; </w:t>
            </w:r>
            <w:r>
              <w:rPr>
                <w:rStyle w:val="codeword0"/>
              </w:rPr>
              <w:t>STAGE_</w:t>
            </w:r>
            <w:r w:rsidRPr="00D55C95">
              <w:rPr>
                <w:rStyle w:val="codeword0"/>
              </w:rPr>
              <w:t>TESS_EVALUATION</w:t>
            </w:r>
            <w:r w:rsidRPr="00D55C95">
              <w:rPr>
                <w:rStyle w:val="codeword0"/>
              </w:rPr>
              <w:br/>
              <w:t xml:space="preserve">GL_GEOMETRY_SHADER =&gt; </w:t>
            </w:r>
            <w:r>
              <w:rPr>
                <w:rStyle w:val="codeword0"/>
              </w:rPr>
              <w:t>STAGE_</w:t>
            </w:r>
            <w:r w:rsidRPr="00D55C95">
              <w:rPr>
                <w:rStyle w:val="codeword0"/>
              </w:rPr>
              <w:t>GEOMETRY</w:t>
            </w:r>
            <w:r w:rsidRPr="00D55C95">
              <w:rPr>
                <w:rStyle w:val="codeword0"/>
              </w:rPr>
              <w:br/>
              <w:t xml:space="preserve">GL_FRAGMENT_SHADER =&gt; </w:t>
            </w:r>
            <w:r>
              <w:rPr>
                <w:rStyle w:val="codeword0"/>
              </w:rPr>
              <w:t>STAGE_</w:t>
            </w:r>
            <w:r w:rsidRPr="00D55C95">
              <w:rPr>
                <w:rStyle w:val="codeword0"/>
              </w:rPr>
              <w:t>FRAGMENT</w:t>
            </w:r>
          </w:p>
        </w:tc>
      </w:tr>
    </w:tbl>
    <w:p w14:paraId="5C3B2BBA" w14:textId="3743DA7E" w:rsidR="0061069B" w:rsidRDefault="0061069B" w:rsidP="0061069B">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1.2: Reverse translation.</w:t>
      </w:r>
    </w:p>
    <w:p w14:paraId="1E5FE171" w14:textId="3A25BF16" w:rsidR="0061069B" w:rsidRDefault="0061069B" w:rsidP="00105B8C">
      <w:pPr>
        <w:pStyle w:val="Paragraph"/>
        <w:jc w:val="left"/>
        <w:rPr>
          <w:rStyle w:val="codeword0"/>
        </w:rPr>
      </w:pPr>
      <w:r>
        <w:t>We can also have multiple translations from a set of identifiers into N set of identifiers: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61069B" w14:paraId="56F4C345" w14:textId="77777777" w:rsidTr="00411385">
        <w:tc>
          <w:tcPr>
            <w:tcW w:w="9576" w:type="dxa"/>
            <w:shd w:val="clear" w:color="auto" w:fill="F7F7F7"/>
          </w:tcPr>
          <w:p w14:paraId="5F944A57" w14:textId="050CEBB8" w:rsidR="0061069B" w:rsidRPr="007F348B" w:rsidRDefault="0061069B" w:rsidP="00411385">
            <w:pPr>
              <w:shd w:val="clear" w:color="auto" w:fill="F8F8F8"/>
              <w:jc w:val="left"/>
              <w:rPr>
                <w:rFonts w:ascii="Courier New" w:hAnsi="Courier New" w:cs="Courier New"/>
                <w:color w:val="008080"/>
                <w:sz w:val="17"/>
                <w:szCs w:val="17"/>
              </w:rPr>
            </w:pPr>
            <w:r>
              <w:rPr>
                <w:rStyle w:val="codeword0"/>
              </w:rPr>
              <w:t>STAGE_</w:t>
            </w:r>
            <w:r w:rsidRPr="00D55C95">
              <w:rPr>
                <w:rStyle w:val="codeword0"/>
              </w:rPr>
              <w:t>VERTEX =&gt; GL_VERTEX_SHADER_BIT</w:t>
            </w:r>
            <w:r w:rsidRPr="00D55C95">
              <w:rPr>
                <w:rStyle w:val="codeword0"/>
              </w:rPr>
              <w:br/>
            </w:r>
            <w:r>
              <w:rPr>
                <w:rStyle w:val="codeword0"/>
              </w:rPr>
              <w:t>STAGE_</w:t>
            </w:r>
            <w:r w:rsidRPr="00D55C95">
              <w:rPr>
                <w:rStyle w:val="codeword0"/>
              </w:rPr>
              <w:t>TESS_CONTROL =&gt; GL_TESS_CONTROL_SHADER_BIT</w:t>
            </w:r>
            <w:r w:rsidRPr="00D55C95">
              <w:rPr>
                <w:rStyle w:val="codeword0"/>
              </w:rPr>
              <w:br/>
            </w:r>
            <w:r>
              <w:rPr>
                <w:rStyle w:val="codeword0"/>
              </w:rPr>
              <w:t>STAGE_</w:t>
            </w:r>
            <w:r w:rsidRPr="00D55C95">
              <w:rPr>
                <w:rStyle w:val="codeword0"/>
              </w:rPr>
              <w:t>TESS_EVALUATION =&gt; GL_TESS_EVALUATION_SHADER_BIT</w:t>
            </w:r>
            <w:r w:rsidRPr="00D55C95">
              <w:rPr>
                <w:rStyle w:val="codeword0"/>
              </w:rPr>
              <w:br/>
            </w:r>
            <w:r>
              <w:rPr>
                <w:rStyle w:val="codeword0"/>
              </w:rPr>
              <w:t>STAGE_</w:t>
            </w:r>
            <w:r w:rsidRPr="00D55C95">
              <w:rPr>
                <w:rStyle w:val="codeword0"/>
              </w:rPr>
              <w:t>GEOMETRY =&gt; GL_GEOMETRY_SHADER_BIT</w:t>
            </w:r>
            <w:r w:rsidRPr="00D55C95">
              <w:rPr>
                <w:rStyle w:val="codeword0"/>
              </w:rPr>
              <w:br/>
            </w:r>
            <w:r>
              <w:rPr>
                <w:rStyle w:val="codeword0"/>
              </w:rPr>
              <w:t>STAGE_</w:t>
            </w:r>
            <w:r w:rsidRPr="00D55C95">
              <w:rPr>
                <w:rStyle w:val="codeword0"/>
              </w:rPr>
              <w:t>FRAGMENT =&gt; GL_FRAGMENT_SHADER_BIT</w:t>
            </w:r>
          </w:p>
        </w:tc>
      </w:tr>
    </w:tbl>
    <w:p w14:paraId="06F41BD7" w14:textId="6CEC427E" w:rsidR="0061069B" w:rsidRDefault="0061069B" w:rsidP="0061069B">
      <w:pPr>
        <w:rPr>
          <w:rStyle w:val="SubtleEmphasis"/>
        </w:rPr>
      </w:pPr>
      <w:r w:rsidRPr="007151AE">
        <w:rPr>
          <w:rStyle w:val="SubtleEmphasis"/>
        </w:rPr>
        <w:t xml:space="preserve">Listing </w:t>
      </w:r>
      <w:r>
        <w:rPr>
          <w:rStyle w:val="SubtleEmphasis"/>
        </w:rPr>
        <w:t>2</w:t>
      </w:r>
      <w:r w:rsidRPr="007151AE">
        <w:rPr>
          <w:rStyle w:val="SubtleEmphasis"/>
        </w:rPr>
        <w:t>.</w:t>
      </w:r>
      <w:r>
        <w:rPr>
          <w:rStyle w:val="SubtleEmphasis"/>
        </w:rPr>
        <w:t>1.3: Second translation from a unique enumeration.</w:t>
      </w:r>
    </w:p>
    <w:p w14:paraId="6D4DAE4D" w14:textId="77777777" w:rsidR="000C7B75" w:rsidRDefault="000C7B75" w:rsidP="00105B8C">
      <w:pPr>
        <w:pStyle w:val="Paragraph"/>
        <w:jc w:val="left"/>
      </w:pPr>
      <w:r>
        <w:t>Properties:</w:t>
      </w:r>
    </w:p>
    <w:p w14:paraId="2BE97728" w14:textId="77777777" w:rsidR="000C7B75" w:rsidRDefault="00FC6088" w:rsidP="000C7B75">
      <w:pPr>
        <w:pStyle w:val="ListParagraph"/>
        <w:numPr>
          <w:ilvl w:val="0"/>
          <w:numId w:val="44"/>
        </w:numPr>
        <w:rPr>
          <w:lang w:eastAsia="en-US"/>
        </w:rPr>
      </w:pPr>
      <w:r>
        <w:rPr>
          <w:lang w:eastAsia="en-US"/>
        </w:rPr>
        <w:t>Translat</w:t>
      </w:r>
      <w:r w:rsidR="000C7B75">
        <w:rPr>
          <w:lang w:eastAsia="en-US"/>
        </w:rPr>
        <w:t>ions are surjection functions</w:t>
      </w:r>
    </w:p>
    <w:p w14:paraId="5FC5E51B" w14:textId="77777777" w:rsidR="000C7B75" w:rsidRDefault="00FC6088" w:rsidP="000C7B75">
      <w:pPr>
        <w:pStyle w:val="ListParagraph"/>
        <w:numPr>
          <w:ilvl w:val="0"/>
          <w:numId w:val="44"/>
        </w:numPr>
        <w:rPr>
          <w:lang w:eastAsia="en-US"/>
        </w:rPr>
      </w:pPr>
      <w:r>
        <w:rPr>
          <w:lang w:eastAsia="en-US"/>
        </w:rPr>
        <w:t>Translations may be bijec</w:t>
      </w:r>
      <w:r w:rsidR="000C7B75">
        <w:rPr>
          <w:lang w:eastAsia="en-US"/>
        </w:rPr>
        <w:t>tive functions</w:t>
      </w:r>
    </w:p>
    <w:p w14:paraId="7C33CB0F" w14:textId="45F32EB3" w:rsidR="00FC6088" w:rsidRPr="00EC5B0E" w:rsidRDefault="00FA26F8" w:rsidP="000C7B75">
      <w:pPr>
        <w:pStyle w:val="ListParagraph"/>
        <w:numPr>
          <w:ilvl w:val="0"/>
          <w:numId w:val="44"/>
        </w:numPr>
        <w:rPr>
          <w:lang w:eastAsia="en-US"/>
        </w:rPr>
      </w:pPr>
      <w:r w:rsidRPr="000C7B75">
        <w:t>Multiple t</w:t>
      </w:r>
      <w:r w:rsidR="00FC6088" w:rsidRPr="000C7B75">
        <w:t xml:space="preserve">ranslation </w:t>
      </w:r>
      <w:r w:rsidRPr="000C7B75">
        <w:t>function</w:t>
      </w:r>
      <w:r w:rsidR="006547C4" w:rsidRPr="000C7B75">
        <w:t>s</w:t>
      </w:r>
      <w:r w:rsidRPr="000C7B75">
        <w:t xml:space="preserve"> may be written for a set of identifiers</w:t>
      </w:r>
      <w:r w:rsidR="005957E4" w:rsidRPr="000C7B75">
        <w:t xml:space="preserve"> as shown</w:t>
      </w:r>
      <w:r w:rsidR="005957E4">
        <w:rPr>
          <w:lang w:eastAsia="en-US"/>
        </w:rPr>
        <w:t xml:space="preserve"> between listing 2.1.1 and 2.1.3.</w:t>
      </w:r>
    </w:p>
    <w:p w14:paraId="230EFC13" w14:textId="4A82F957" w:rsidR="00BA2A68" w:rsidRPr="00BA2A68" w:rsidRDefault="003F2ECD" w:rsidP="00BA2A68">
      <w:pPr>
        <w:pStyle w:val="Heading2"/>
      </w:pPr>
      <w:bookmarkStart w:id="16" w:name="_Toc409996779"/>
      <w:r>
        <w:t>2.2</w:t>
      </w:r>
      <w:r w:rsidR="00BA2A68">
        <w:t xml:space="preserve">. </w:t>
      </w:r>
      <w:r w:rsidR="00EE0479">
        <w:t>Translation implementations</w:t>
      </w:r>
      <w:bookmarkEnd w:id="16"/>
    </w:p>
    <w:p w14:paraId="6F6D7385" w14:textId="376A164A" w:rsidR="0051063C" w:rsidRDefault="00A704EC" w:rsidP="00105B8C">
      <w:pPr>
        <w:pStyle w:val="Paragraph"/>
      </w:pPr>
      <w:r>
        <w:t>A first possible implementation is to build a special case of listing 1.</w:t>
      </w:r>
      <w:r w:rsidR="001E512F">
        <w:t>1.</w:t>
      </w:r>
      <w:r>
        <w:t>2 to implement the translation.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704EC" w14:paraId="32F2ACE1" w14:textId="77777777" w:rsidTr="00DA0A61">
        <w:tc>
          <w:tcPr>
            <w:tcW w:w="9576" w:type="dxa"/>
            <w:shd w:val="clear" w:color="auto" w:fill="F7F7F7"/>
          </w:tcPr>
          <w:p w14:paraId="24627BD7"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7135BFAB" w14:textId="77777777" w:rsidR="00A704EC" w:rsidRDefault="00A704EC" w:rsidP="00A704EC">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606F7C9" w14:textId="7777777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(Stage)</w:t>
            </w:r>
          </w:p>
          <w:p w14:paraId="445CACD1" w14:textId="4DB7F8C9" w:rsidR="00A704EC" w:rsidRDefault="00A704EC" w:rsidP="00A704EC">
            <w:pPr>
              <w:shd w:val="clear" w:color="auto" w:fill="F8F8F8"/>
              <w:ind w:left="720"/>
              <w:jc w:val="left"/>
              <w:rPr>
                <w:rFonts w:ascii="Courier New" w:hAnsi="Courier New" w:cs="Courier New"/>
                <w:color w:val="008080"/>
                <w:sz w:val="17"/>
                <w:szCs w:val="17"/>
              </w:rPr>
            </w:pPr>
            <w:r>
              <w:rPr>
                <w:rStyle w:val="code-line-content"/>
              </w:rPr>
              <w:lastRenderedPageBreak/>
              <w:t>{</w:t>
            </w:r>
          </w:p>
          <w:p w14:paraId="325E9CC0" w14:textId="1CE5C18B"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F0538A">
              <w:rPr>
                <w:rStyle w:val="apple-converted-space"/>
                <w:rFonts w:ascii="Courier New" w:hAnsi="Courier New" w:cs="Courier New"/>
                <w:sz w:val="17"/>
                <w:szCs w:val="17"/>
              </w:rPr>
              <w:t>STAGE_</w:t>
            </w:r>
            <w:r>
              <w:rPr>
                <w:rStyle w:val="code-line-content"/>
                <w:rFonts w:ascii="Courier New" w:hAnsi="Courier New" w:cs="Courier New"/>
                <w:sz w:val="17"/>
                <w:szCs w:val="17"/>
              </w:rPr>
              <w:t>VERTEX:</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GL_VERTEX_SHADER;</w:t>
            </w:r>
          </w:p>
          <w:p w14:paraId="72B04EE2" w14:textId="28768E3C"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TESS_CONTROL:</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GL_TESS_CONTROL_SHADER;</w:t>
            </w:r>
          </w:p>
          <w:p w14:paraId="70CF2BD6" w14:textId="673B59DA"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TESS_EVALUATION:</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GL_TESS_EVALUATION_SHADER;</w:t>
            </w:r>
          </w:p>
          <w:p w14:paraId="56D194C5" w14:textId="6AF2FA07"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GEOMETRY:</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GL_GEOMETRY_SHADER;</w:t>
            </w:r>
          </w:p>
          <w:p w14:paraId="4145364A" w14:textId="066EC5B9" w:rsidR="00A704EC" w:rsidRDefault="00A704EC" w:rsidP="00A704EC">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sidR="00B74818">
              <w:rPr>
                <w:rStyle w:val="apple-converted-space"/>
                <w:rFonts w:ascii="Courier New" w:hAnsi="Courier New" w:cs="Courier New"/>
                <w:sz w:val="17"/>
                <w:szCs w:val="17"/>
              </w:rPr>
              <w:t>STAGE_</w:t>
            </w:r>
            <w:r>
              <w:rPr>
                <w:rStyle w:val="code-line-content"/>
                <w:rFonts w:ascii="Courier New" w:hAnsi="Courier New" w:cs="Courier New"/>
                <w:sz w:val="17"/>
                <w:szCs w:val="17"/>
              </w:rPr>
              <w:t>FRAGMENT: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GL_FRAGMENT_SHADER;</w:t>
            </w:r>
          </w:p>
          <w:p w14:paraId="3C7093B4" w14:textId="77777777" w:rsidR="00A704EC" w:rsidRDefault="00A704EC" w:rsidP="00A704EC">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784F689" w14:textId="605F83F4" w:rsidR="00A704EC" w:rsidRPr="007F348B" w:rsidRDefault="00A704EC" w:rsidP="00DA0A61">
            <w:pPr>
              <w:shd w:val="clear" w:color="auto" w:fill="F8F8F8"/>
              <w:jc w:val="left"/>
              <w:rPr>
                <w:rFonts w:ascii="Courier New" w:hAnsi="Courier New" w:cs="Courier New"/>
                <w:color w:val="008080"/>
                <w:sz w:val="17"/>
                <w:szCs w:val="17"/>
              </w:rPr>
            </w:pPr>
            <w:r w:rsidRPr="00A704EC">
              <w:rPr>
                <w:rStyle w:val="code-line-content"/>
                <w:rFonts w:ascii="Courier New" w:hAnsi="Courier New" w:cs="Courier New"/>
                <w:sz w:val="17"/>
                <w:szCs w:val="17"/>
              </w:rPr>
              <w:t>}</w:t>
            </w:r>
          </w:p>
        </w:tc>
      </w:tr>
    </w:tbl>
    <w:p w14:paraId="22DEF5AD" w14:textId="65C9B3AB" w:rsidR="00A704EC" w:rsidRDefault="00A704EC" w:rsidP="00A704EC">
      <w:pPr>
        <w:rPr>
          <w:rStyle w:val="SubtleEmphasis"/>
        </w:rPr>
      </w:pPr>
      <w:r w:rsidRPr="007151AE">
        <w:rPr>
          <w:rStyle w:val="SubtleEmphasis"/>
        </w:rPr>
        <w:lastRenderedPageBreak/>
        <w:t xml:space="preserve">Listing </w:t>
      </w:r>
      <w:r>
        <w:rPr>
          <w:rStyle w:val="SubtleEmphasis"/>
        </w:rPr>
        <w:t>2</w:t>
      </w:r>
      <w:r w:rsidRPr="007151AE">
        <w:rPr>
          <w:rStyle w:val="SubtleEmphasis"/>
        </w:rPr>
        <w:t>.</w:t>
      </w:r>
      <w:r w:rsidR="001E512F">
        <w:rPr>
          <w:rStyle w:val="SubtleEmphasis"/>
        </w:rPr>
        <w:t>2.1</w:t>
      </w:r>
      <w:r w:rsidR="00D82EBF">
        <w:rPr>
          <w:rStyle w:val="SubtleEmphasis"/>
        </w:rPr>
        <w:t>:</w:t>
      </w:r>
      <w:r w:rsidR="00F350BF">
        <w:rPr>
          <w:rStyle w:val="SubtleEmphasis"/>
        </w:rPr>
        <w:t xml:space="preserve"> </w:t>
      </w:r>
      <w:r w:rsidR="00C17A9F">
        <w:rPr>
          <w:rStyle w:val="SubtleEmphasis"/>
        </w:rPr>
        <w:t>Translation implementation based on switch</w:t>
      </w:r>
      <w:r w:rsidR="00F350BF">
        <w:rPr>
          <w:rStyle w:val="SubtleEmphasis"/>
        </w:rPr>
        <w:t>.</w:t>
      </w:r>
    </w:p>
    <w:p w14:paraId="5C56434E" w14:textId="74615760" w:rsidR="00A704EC" w:rsidRDefault="00516568" w:rsidP="00105B8C">
      <w:pPr>
        <w:pStyle w:val="Paragraph"/>
      </w:pPr>
      <w:r>
        <w:t xml:space="preserve">Looking at the assembly </w:t>
      </w:r>
      <w:r w:rsidR="003F05E3">
        <w:t>we</w:t>
      </w:r>
      <w:r>
        <w:t xml:space="preserve"> see that the generated code for this function is particularly slow with a lot of jumps. Worse, the more values the enumerations contain, the longer and slower the code is going to be. Finally, the performance of </w:t>
      </w:r>
      <w:r w:rsidR="00E87F04">
        <w:t>a</w:t>
      </w:r>
      <w:r>
        <w:t xml:space="preserve"> function depends on the </w:t>
      </w:r>
      <w:r w:rsidR="00E87F04">
        <w:t>input value</w:t>
      </w:r>
      <w:r w:rsidR="006779DC">
        <w:t xml:space="preserve"> because the </w:t>
      </w:r>
      <w:r w:rsidR="00D72A50">
        <w:t>code path will differ according to the input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23002" w14:paraId="0A954555" w14:textId="77777777" w:rsidTr="00903D9C">
        <w:tc>
          <w:tcPr>
            <w:tcW w:w="9576" w:type="dxa"/>
            <w:shd w:val="clear" w:color="auto" w:fill="F7F7F7"/>
          </w:tcPr>
          <w:p w14:paraId="53A7A7E6"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1E10FF3" w14:textId="77777777" w:rsid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2DBE9D" w14:textId="72D15113"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EA42C4">
              <w:rPr>
                <w:rStyle w:val="keyword"/>
                <w:rFonts w:ascii="Courier New" w:hAnsi="Courier New" w:cs="Courier New"/>
                <w:color w:val="0000FF"/>
                <w:sz w:val="17"/>
                <w:szCs w:val="17"/>
              </w:rPr>
              <w:t>const</w:t>
            </w:r>
            <w:r w:rsidR="00EA42C4">
              <w:rPr>
                <w:rStyle w:val="apple-converted-space"/>
                <w:rFonts w:ascii="Courier New" w:hAnsi="Courier New" w:cs="Courier New"/>
                <w:sz w:val="17"/>
                <w:szCs w:val="17"/>
              </w:rPr>
              <w:t xml:space="preserve"> </w:t>
            </w:r>
            <w:r>
              <w:rPr>
                <w:rStyle w:val="code-line-content"/>
                <w:rFonts w:ascii="Courier New" w:hAnsi="Courier New" w:cs="Courier New"/>
                <w:sz w:val="17"/>
                <w:szCs w:val="17"/>
              </w:rPr>
              <w:t>Table[] =</w:t>
            </w:r>
          </w:p>
          <w:p w14:paraId="7FF63EA2"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CDD67F" w14:textId="48FDF58F"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74818">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07AA938B" w14:textId="51C25513"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5EAE0F6" w14:textId="2746A9D9"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EC51051" w14:textId="5CEEAB8B"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GL_GEOMETRY_SHADER,</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90FA9D3" w14:textId="4B37D8CC" w:rsidR="00523002" w:rsidRDefault="00523002" w:rsidP="00523002">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01184B">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20706D">
              <w:rPr>
                <w:rStyle w:val="comm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076A44FC" w14:textId="77777777" w:rsidR="00523002" w:rsidRDefault="00523002" w:rsidP="00523002">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2E52E06" w14:textId="77777777" w:rsidR="00523002" w:rsidRDefault="00523002" w:rsidP="00523002">
            <w:pPr>
              <w:shd w:val="clear" w:color="auto" w:fill="F8F8F8"/>
              <w:jc w:val="left"/>
              <w:rPr>
                <w:rFonts w:ascii="Courier New" w:hAnsi="Courier New" w:cs="Courier New"/>
                <w:color w:val="008080"/>
                <w:sz w:val="17"/>
                <w:szCs w:val="17"/>
              </w:rPr>
            </w:pPr>
          </w:p>
          <w:p w14:paraId="7D2351AD" w14:textId="77777777" w:rsidR="00523002" w:rsidRDefault="00523002" w:rsidP="00523002">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7166AA04" w14:textId="27477907" w:rsidR="00523002" w:rsidRPr="00523002" w:rsidRDefault="00523002" w:rsidP="00523002">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B917452" w14:textId="2B238564" w:rsidR="00523002" w:rsidRDefault="00523002" w:rsidP="00523002">
      <w:pPr>
        <w:rPr>
          <w:rStyle w:val="SubtleEmphasis"/>
        </w:rPr>
      </w:pPr>
      <w:r w:rsidRPr="007151AE">
        <w:rPr>
          <w:rStyle w:val="SubtleEmphasis"/>
        </w:rPr>
        <w:t xml:space="preserve">Listing </w:t>
      </w:r>
      <w:r>
        <w:rPr>
          <w:rStyle w:val="SubtleEmphasis"/>
        </w:rPr>
        <w:t>2</w:t>
      </w:r>
      <w:r w:rsidRPr="007151AE">
        <w:rPr>
          <w:rStyle w:val="SubtleEmphasis"/>
        </w:rPr>
        <w:t>.</w:t>
      </w:r>
      <w:r w:rsidR="002837D9">
        <w:rPr>
          <w:rStyle w:val="SubtleEmphasis"/>
        </w:rPr>
        <w:t>2.2</w:t>
      </w:r>
      <w:r w:rsidR="00D82EBF">
        <w:rPr>
          <w:rStyle w:val="SubtleEmphasis"/>
        </w:rPr>
        <w:t>:</w:t>
      </w:r>
      <w:r>
        <w:rPr>
          <w:rStyle w:val="SubtleEmphasis"/>
        </w:rPr>
        <w:t xml:space="preserve"> Translation implementation based on </w:t>
      </w:r>
      <w:r w:rsidR="00702A81">
        <w:rPr>
          <w:rStyle w:val="SubtleEmphasis"/>
        </w:rPr>
        <w:t>a static const table</w:t>
      </w:r>
      <w:r>
        <w:rPr>
          <w:rStyle w:val="SubtleEmphasis"/>
        </w:rPr>
        <w:t>.</w:t>
      </w:r>
    </w:p>
    <w:p w14:paraId="4E98FF67" w14:textId="77777777" w:rsidR="00105B8C" w:rsidRDefault="00105B8C">
      <w:pPr>
        <w:jc w:val="left"/>
        <w:rPr>
          <w:rFonts w:ascii="Cambria" w:eastAsia="Droid Serif" w:hAnsi="Cambria" w:cs="Droid Serif"/>
          <w:b/>
          <w:bCs/>
          <w:color w:val="FF7F00"/>
          <w:sz w:val="28"/>
          <w:szCs w:val="48"/>
          <w:lang w:val="en-US"/>
        </w:rPr>
      </w:pPr>
      <w:r>
        <w:rPr>
          <w:lang w:val="en-US"/>
        </w:rPr>
        <w:br w:type="page"/>
      </w:r>
    </w:p>
    <w:p w14:paraId="39E2E650" w14:textId="36329C0A" w:rsidR="002837D9" w:rsidRDefault="002837D9" w:rsidP="002837D9">
      <w:pPr>
        <w:pStyle w:val="Heading1"/>
      </w:pPr>
      <w:bookmarkStart w:id="17" w:name="_Toc409996780"/>
      <w:r>
        <w:rPr>
          <w:lang w:val="en-US"/>
        </w:rPr>
        <w:lastRenderedPageBreak/>
        <w:t>3. Performances</w:t>
      </w:r>
      <w:bookmarkEnd w:id="17"/>
    </w:p>
    <w:p w14:paraId="70DBA452" w14:textId="084B2DCD" w:rsidR="00702A81" w:rsidRDefault="002837D9" w:rsidP="00702A81">
      <w:pPr>
        <w:pStyle w:val="Heading2"/>
      </w:pPr>
      <w:bookmarkStart w:id="18" w:name="_Toc409996781"/>
      <w:r>
        <w:t>3</w:t>
      </w:r>
      <w:r w:rsidR="00720BE5">
        <w:t>.</w:t>
      </w:r>
      <w:r>
        <w:t>1</w:t>
      </w:r>
      <w:r w:rsidR="00702A81">
        <w:t xml:space="preserve">. </w:t>
      </w:r>
      <w:r>
        <w:t>The tests</w:t>
      </w:r>
      <w:bookmarkEnd w:id="18"/>
    </w:p>
    <w:p w14:paraId="1CCDED24" w14:textId="678A2C4E" w:rsidR="00412BDB" w:rsidRDefault="00E873A6" w:rsidP="000B07E0">
      <w:pPr>
        <w:pStyle w:val="Paragraph"/>
      </w:pPr>
      <w:r>
        <w:t xml:space="preserve">To evaluate our solution, we use an automatic test available on </w:t>
      </w:r>
      <w:hyperlink r:id="rId17" w:history="1">
        <w:r w:rsidRPr="00FF73BC">
          <w:rPr>
            <w:rStyle w:val="Hyperlink"/>
            <w:color w:val="auto"/>
          </w:rPr>
          <w:t>Github</w:t>
        </w:r>
      </w:hyperlink>
      <w:r w:rsidRPr="00FF73BC">
        <w:rPr>
          <w:color w:val="auto"/>
        </w:rPr>
        <w:t xml:space="preserve"> </w:t>
      </w:r>
      <w:r>
        <w:t>based on 4 different methods using enumerations containing between 4 to 128 enumeration values and multiple compilers: Visual Studio 2010, 2013 and 2015 preview; GCC 4.8.1; Intel Compiler 15</w:t>
      </w:r>
      <w:r w:rsidR="002837D9">
        <w:t>;</w:t>
      </w:r>
      <w:r>
        <w:t xml:space="preserve"> and Clang 3.5.</w:t>
      </w:r>
      <w:r w:rsidR="00B9785A">
        <w:t xml:space="preserve"> </w:t>
      </w:r>
      <w:r w:rsidR="000B07E0">
        <w:rPr>
          <w:rStyle w:val="codeword0"/>
          <w:rFonts w:ascii="Verdana" w:hAnsi="Verdana"/>
          <w:b w:val="0"/>
          <w:bCs w:val="0"/>
          <w:sz w:val="21"/>
        </w:rPr>
        <w:t xml:space="preserve">The input set is generated ahead of measurement with pseudo random values including all the values of the input enumerations. </w:t>
      </w:r>
      <w:r w:rsidR="000B07E0" w:rsidRPr="006200AF">
        <w:rPr>
          <w:rStyle w:val="codeword0"/>
          <w:rFonts w:ascii="Verdana" w:hAnsi="Verdana"/>
          <w:b w:val="0"/>
          <w:bCs w:val="0"/>
          <w:sz w:val="21"/>
        </w:rPr>
        <w:t>Results</w:t>
      </w:r>
      <w:r w:rsidR="000B07E0">
        <w:rPr>
          <w:rStyle w:val="codeword0"/>
          <w:rFonts w:ascii="Verdana" w:hAnsi="Verdana"/>
          <w:b w:val="0"/>
          <w:bCs w:val="0"/>
          <w:sz w:val="21"/>
        </w:rPr>
        <w:t xml:space="preserve"> are expressed in milliseconds on the ordinate axis.</w:t>
      </w:r>
      <w:r w:rsidR="000B07E0">
        <w:t xml:space="preserve"> </w:t>
      </w:r>
      <w:r w:rsidR="00B9785A">
        <w:t xml:space="preserve">All the tests have been performed on </w:t>
      </w:r>
      <w:r w:rsidR="006C0704">
        <w:t>a Haswell 4770K running Windows 7 64 bits.</w:t>
      </w:r>
    </w:p>
    <w:p w14:paraId="09EDB69B" w14:textId="77777777" w:rsidR="00105B8C" w:rsidRDefault="002837D9" w:rsidP="00105B8C">
      <w:pPr>
        <w:pStyle w:val="Paragraph"/>
      </w:pPr>
      <w:r>
        <w:t xml:space="preserve">We </w:t>
      </w:r>
      <w:r w:rsidR="00BC24D5">
        <w:t xml:space="preserve">are </w:t>
      </w:r>
      <w:r>
        <w:t>study</w:t>
      </w:r>
      <w:r w:rsidR="00BC24D5">
        <w:t>ing</w:t>
      </w:r>
      <w:r>
        <w:t xml:space="preserve"> four translations implementations:</w:t>
      </w:r>
    </w:p>
    <w:p w14:paraId="3AC598A7" w14:textId="7F83148C" w:rsidR="00017D4E" w:rsidRDefault="00017D4E" w:rsidP="000C7B75">
      <w:pPr>
        <w:pStyle w:val="ListParagraph"/>
        <w:numPr>
          <w:ilvl w:val="0"/>
          <w:numId w:val="42"/>
        </w:numPr>
      </w:pPr>
      <w:r w:rsidRPr="00017D4E">
        <w:rPr>
          <w:rStyle w:val="codeword0"/>
        </w:rPr>
        <w:t>s</w:t>
      </w:r>
      <w:r w:rsidR="002837D9" w:rsidRPr="00017D4E">
        <w:rPr>
          <w:rStyle w:val="codeword0"/>
        </w:rPr>
        <w:t>tatic table</w:t>
      </w:r>
      <w:r w:rsidR="002837D9">
        <w:t>:</w:t>
      </w:r>
      <w:r>
        <w:t xml:space="preserve"> This method is based on listing 2.2.2, indexing a table with a zero based enumeration.</w:t>
      </w:r>
    </w:p>
    <w:p w14:paraId="56D64E92" w14:textId="011B438C" w:rsidR="002837D9" w:rsidRDefault="00017D4E" w:rsidP="000C7B75">
      <w:pPr>
        <w:pStyle w:val="ListParagraph"/>
        <w:numPr>
          <w:ilvl w:val="0"/>
          <w:numId w:val="42"/>
        </w:numPr>
      </w:pPr>
      <w:r w:rsidRPr="00017D4E">
        <w:rPr>
          <w:rStyle w:val="codeword0"/>
        </w:rPr>
        <w:t>c</w:t>
      </w:r>
      <w:r w:rsidR="002837D9" w:rsidRPr="00017D4E">
        <w:rPr>
          <w:rStyle w:val="codeword0"/>
        </w:rPr>
        <w:t>onst table</w:t>
      </w:r>
      <w:r w:rsidR="002837D9">
        <w:t>:</w:t>
      </w:r>
      <w:r>
        <w:t xml:space="preserve"> This implementation varies from the </w:t>
      </w:r>
      <w:r w:rsidRPr="00017D4E">
        <w:rPr>
          <w:rStyle w:val="codeword0"/>
        </w:rPr>
        <w:t>static table</w:t>
      </w:r>
      <w:r>
        <w:t xml:space="preserve"> case by declaring the table const only instead of static const.</w:t>
      </w:r>
    </w:p>
    <w:p w14:paraId="1FD3FF80" w14:textId="3306AF28" w:rsidR="002837D9" w:rsidRDefault="00017D4E" w:rsidP="000C7B75">
      <w:pPr>
        <w:pStyle w:val="ListParagraph"/>
        <w:numPr>
          <w:ilvl w:val="0"/>
          <w:numId w:val="42"/>
        </w:numPr>
      </w:pPr>
      <w:r w:rsidRPr="00017D4E">
        <w:rPr>
          <w:rStyle w:val="codeword0"/>
        </w:rPr>
        <w:t>i</w:t>
      </w:r>
      <w:r w:rsidR="002837D9" w:rsidRPr="00017D4E">
        <w:rPr>
          <w:rStyle w:val="codeword0"/>
        </w:rPr>
        <w:t>ndex switch</w:t>
      </w:r>
      <w:r w:rsidR="002837D9">
        <w:t>:</w:t>
      </w:r>
      <w:r>
        <w:t xml:space="preserve"> This method is based on listing 2.2.1, using a </w:t>
      </w:r>
      <w:r w:rsidRPr="00017D4E">
        <w:rPr>
          <w:rStyle w:val="codeword0"/>
        </w:rPr>
        <w:t>switch</w:t>
      </w:r>
      <w:r>
        <w:t xml:space="preserve"> statement with a zero based enumeration.</w:t>
      </w:r>
    </w:p>
    <w:p w14:paraId="76C56B3C" w14:textId="347F6419" w:rsidR="00B9785A" w:rsidRDefault="00017D4E" w:rsidP="000C7B75">
      <w:pPr>
        <w:pStyle w:val="ListParagraph"/>
        <w:numPr>
          <w:ilvl w:val="0"/>
          <w:numId w:val="42"/>
        </w:numPr>
      </w:pPr>
      <w:r w:rsidRPr="00017D4E">
        <w:rPr>
          <w:rStyle w:val="codeword0"/>
        </w:rPr>
        <w:t>value switch</w:t>
      </w:r>
      <w:r w:rsidR="002837D9">
        <w:t>:</w:t>
      </w:r>
      <w:r>
        <w:t xml:space="preserve"> This implementation varies from the </w:t>
      </w:r>
      <w:r w:rsidRPr="00017D4E">
        <w:rPr>
          <w:rStyle w:val="codeword0"/>
        </w:rPr>
        <w:t>index switch</w:t>
      </w:r>
      <w:r>
        <w:t xml:space="preserve"> case by using constants instead of a zero based enumeration.</w:t>
      </w:r>
    </w:p>
    <w:p w14:paraId="7C11C29F" w14:textId="47A05B24" w:rsidR="002837D9" w:rsidRDefault="002837D9" w:rsidP="002837D9">
      <w:pPr>
        <w:pStyle w:val="Heading2"/>
      </w:pPr>
      <w:bookmarkStart w:id="19" w:name="_Toc409996782"/>
      <w:r>
        <w:t xml:space="preserve">3.2. </w:t>
      </w:r>
      <w:r w:rsidR="006200AF">
        <w:t>Visual Studio 2013 initial r</w:t>
      </w:r>
      <w:r>
        <w:t>esults</w:t>
      </w:r>
      <w:bookmarkEnd w:id="19"/>
    </w:p>
    <w:p w14:paraId="127B011A" w14:textId="77777777" w:rsidR="002837D9" w:rsidRDefault="002837D9" w:rsidP="00412BDB"/>
    <w:p w14:paraId="4FBA4CC0" w14:textId="77777777" w:rsidR="006200AF" w:rsidRDefault="006200AF" w:rsidP="006200AF">
      <w:pPr>
        <w:jc w:val="center"/>
        <w:rPr>
          <w:rStyle w:val="SubtleEmphasis"/>
        </w:rPr>
      </w:pPr>
      <w:r>
        <w:rPr>
          <w:noProof/>
          <w:lang w:val="fr-FR" w:eastAsia="fr-FR"/>
        </w:rPr>
        <w:drawing>
          <wp:inline distT="0" distB="0" distL="0" distR="0" wp14:anchorId="01A7BA37" wp14:editId="1A9F9032">
            <wp:extent cx="5476876" cy="2286000"/>
            <wp:effectExtent l="0" t="0" r="952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1B8D3DE" w14:textId="4D1440AF" w:rsidR="006200AF" w:rsidRPr="00623ED1" w:rsidRDefault="00672365" w:rsidP="00623ED1">
      <w:pPr>
        <w:jc w:val="center"/>
        <w:rPr>
          <w:i/>
          <w:iCs/>
          <w:color w:val="808080" w:themeColor="text1" w:themeTint="7F"/>
        </w:rPr>
      </w:pPr>
      <w:r>
        <w:rPr>
          <w:rStyle w:val="SubtleEmphasis"/>
        </w:rPr>
        <w:t>Graph 3.2.1</w:t>
      </w:r>
      <w:r w:rsidR="006200AF">
        <w:rPr>
          <w:rStyle w:val="SubtleEmphasis"/>
        </w:rPr>
        <w:t>: Visual Studio 2013 results</w:t>
      </w:r>
    </w:p>
    <w:p w14:paraId="1FACEDB1" w14:textId="3686206C" w:rsidR="006200AF" w:rsidRDefault="00623ED1" w:rsidP="00623ED1">
      <w:pPr>
        <w:pStyle w:val="Paragraph"/>
      </w:pPr>
      <w:r>
        <w:t>On Visual Studio 2013, the most efficient method is the static table method. Not only it is always faster but the performance are independent from the number of values in the enumeration.</w:t>
      </w:r>
    </w:p>
    <w:p w14:paraId="792687C9" w14:textId="3B541D80" w:rsidR="00037AC9" w:rsidRDefault="0033149E" w:rsidP="00037AC9">
      <w:pPr>
        <w:pStyle w:val="Paragraph"/>
      </w:pPr>
      <w:r>
        <w:t xml:space="preserve">A first surprise is that only changing the declaration of the translation table from </w:t>
      </w:r>
      <w:r w:rsidRPr="00037AC9">
        <w:rPr>
          <w:rStyle w:val="codeword0"/>
        </w:rPr>
        <w:t>static const</w:t>
      </w:r>
      <w:r>
        <w:t xml:space="preserve"> to </w:t>
      </w:r>
      <w:r w:rsidRPr="00037AC9">
        <w:rPr>
          <w:rStyle w:val="codeword0"/>
        </w:rPr>
        <w:t>const</w:t>
      </w:r>
      <w:r>
        <w:t xml:space="preserve"> only makes a huge performance difference. </w:t>
      </w:r>
      <w:r w:rsidR="00037AC9">
        <w:t xml:space="preserve">We will get </w:t>
      </w:r>
      <w:r w:rsidR="00A10318">
        <w:t>back to this case in section 4.1</w:t>
      </w:r>
      <w:r w:rsidR="00037AC9">
        <w:t>.</w:t>
      </w:r>
    </w:p>
    <w:p w14:paraId="288CD251" w14:textId="563C25FE" w:rsidR="00037AC9" w:rsidRDefault="00037AC9" w:rsidP="00037AC9">
      <w:pPr>
        <w:pStyle w:val="Paragraph"/>
      </w:pPr>
      <w:r>
        <w:lastRenderedPageBreak/>
        <w:t xml:space="preserve">A second surprise is that the </w:t>
      </w:r>
      <w:r w:rsidRPr="00037AC9">
        <w:rPr>
          <w:rStyle w:val="codeword0"/>
        </w:rPr>
        <w:t>index switch</w:t>
      </w:r>
      <w:r>
        <w:t xml:space="preserve"> and </w:t>
      </w:r>
      <w:r w:rsidRPr="00037AC9">
        <w:rPr>
          <w:rStyle w:val="codeword0"/>
        </w:rPr>
        <w:t>value switch</w:t>
      </w:r>
      <w:r>
        <w:t xml:space="preserve"> cases perform very differently as well and zero based enumeration turns out to be a lot slower. We will study this case in depth in section 4.2.</w:t>
      </w:r>
    </w:p>
    <w:p w14:paraId="29ACB861" w14:textId="5C8A624E" w:rsidR="006200AF" w:rsidRDefault="006200AF" w:rsidP="006200AF">
      <w:pPr>
        <w:pStyle w:val="Heading2"/>
      </w:pPr>
      <w:bookmarkStart w:id="20" w:name="_Toc409996783"/>
      <w:r>
        <w:t>3.3. More Visual Studio version</w:t>
      </w:r>
      <w:r w:rsidR="00037AC9">
        <w:t>s</w:t>
      </w:r>
      <w:r>
        <w:t xml:space="preserve"> results</w:t>
      </w:r>
      <w:bookmarkEnd w:id="20"/>
    </w:p>
    <w:p w14:paraId="6AA4CF87" w14:textId="43EA2CCB" w:rsidR="006200AF" w:rsidRDefault="00037AC9" w:rsidP="008E0EA7">
      <w:pPr>
        <w:pStyle w:val="Paragraph"/>
      </w:pPr>
      <w:r>
        <w:t xml:space="preserve">In this section we propose to look at different version of Visual Studio to validate our results. </w:t>
      </w:r>
    </w:p>
    <w:p w14:paraId="0D22BF08" w14:textId="56B877E0" w:rsidR="00BA2A68" w:rsidRPr="0013339D" w:rsidRDefault="004C575D" w:rsidP="00A92599">
      <w:pPr>
        <w:jc w:val="center"/>
      </w:pPr>
      <w:r>
        <w:rPr>
          <w:noProof/>
          <w:lang w:val="fr-FR" w:eastAsia="fr-FR"/>
        </w:rPr>
        <w:drawing>
          <wp:inline distT="0" distB="0" distL="0" distR="0" wp14:anchorId="7DDBA430" wp14:editId="44D34A43">
            <wp:extent cx="5476875" cy="2281238"/>
            <wp:effectExtent l="0" t="0" r="952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2799DD5" w14:textId="72354AFA" w:rsidR="004C575D" w:rsidRDefault="00E302F0" w:rsidP="00037AC9">
      <w:pPr>
        <w:jc w:val="center"/>
        <w:rPr>
          <w:rStyle w:val="SubtleEmphasis"/>
        </w:rPr>
      </w:pPr>
      <w:r>
        <w:rPr>
          <w:rStyle w:val="SubtleEmphasis"/>
        </w:rPr>
        <w:t>Graph 3</w:t>
      </w:r>
      <w:r w:rsidR="003D1387">
        <w:rPr>
          <w:rStyle w:val="SubtleEmphasis"/>
        </w:rPr>
        <w:t>.</w:t>
      </w:r>
      <w:r w:rsidR="00672365">
        <w:rPr>
          <w:rStyle w:val="SubtleEmphasis"/>
        </w:rPr>
        <w:t>3</w:t>
      </w:r>
      <w:r w:rsidR="003D1387">
        <w:rPr>
          <w:rStyle w:val="SubtleEmphasis"/>
        </w:rPr>
        <w:t>.1</w:t>
      </w:r>
      <w:r w:rsidR="00D82EBF">
        <w:rPr>
          <w:rStyle w:val="SubtleEmphasis"/>
        </w:rPr>
        <w:t>:</w:t>
      </w:r>
      <w:r w:rsidR="003D1387">
        <w:rPr>
          <w:rStyle w:val="SubtleEmphasis"/>
        </w:rPr>
        <w:t xml:space="preserve"> </w:t>
      </w:r>
      <w:r w:rsidR="004C575D">
        <w:rPr>
          <w:rStyle w:val="SubtleEmphasis"/>
        </w:rPr>
        <w:t>Visual Studio 2010 results</w:t>
      </w:r>
    </w:p>
    <w:p w14:paraId="711BEB76" w14:textId="70CF306D" w:rsidR="004C575D" w:rsidRDefault="004C575D" w:rsidP="00A92599">
      <w:pPr>
        <w:jc w:val="center"/>
        <w:rPr>
          <w:rStyle w:val="SubtleEmphasis"/>
        </w:rPr>
      </w:pPr>
      <w:r>
        <w:rPr>
          <w:noProof/>
          <w:lang w:val="fr-FR" w:eastAsia="fr-FR"/>
        </w:rPr>
        <w:drawing>
          <wp:inline distT="0" distB="0" distL="0" distR="0" wp14:anchorId="5781B58A" wp14:editId="130643F1">
            <wp:extent cx="5486401" cy="2281238"/>
            <wp:effectExtent l="0" t="0" r="0" b="508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969D83F" w14:textId="4A872B03" w:rsidR="004C575D" w:rsidRDefault="00672365" w:rsidP="0033149E">
      <w:pPr>
        <w:jc w:val="center"/>
        <w:rPr>
          <w:rStyle w:val="SubtleEmphasis"/>
        </w:rPr>
      </w:pPr>
      <w:r>
        <w:rPr>
          <w:rStyle w:val="SubtleEmphasis"/>
        </w:rPr>
        <w:t>Graph 3.3</w:t>
      </w:r>
      <w:r w:rsidR="004C575D">
        <w:rPr>
          <w:rStyle w:val="SubtleEmphasis"/>
        </w:rPr>
        <w:t>.</w:t>
      </w:r>
      <w:r>
        <w:rPr>
          <w:rStyle w:val="SubtleEmphasis"/>
        </w:rPr>
        <w:t>2</w:t>
      </w:r>
      <w:r w:rsidR="00E302F0">
        <w:rPr>
          <w:rStyle w:val="SubtleEmphasis"/>
        </w:rPr>
        <w:t>:</w:t>
      </w:r>
      <w:r w:rsidR="004C575D">
        <w:rPr>
          <w:rStyle w:val="SubtleEmphasis"/>
        </w:rPr>
        <w:t xml:space="preserve"> Visual Studio 2015 results</w:t>
      </w:r>
    </w:p>
    <w:p w14:paraId="6D94BEA1" w14:textId="29E38A4E" w:rsidR="00037AC9" w:rsidRPr="00B720D9" w:rsidRDefault="000D5A4A" w:rsidP="00B720D9">
      <w:pPr>
        <w:pStyle w:val="Paragraph"/>
      </w:pPr>
      <w:r w:rsidRPr="00B720D9">
        <w:t>Certainly</w:t>
      </w:r>
      <w:r>
        <w:t>,</w:t>
      </w:r>
      <w:r w:rsidRPr="00B720D9">
        <w:t xml:space="preserve"> </w:t>
      </w:r>
      <w:r>
        <w:t>w</w:t>
      </w:r>
      <w:r w:rsidR="00037AC9" w:rsidRPr="00B720D9">
        <w:t xml:space="preserve">e observe some performance variations but </w:t>
      </w:r>
      <w:r w:rsidR="00386B10" w:rsidRPr="00B720D9">
        <w:t xml:space="preserve">the performance characteristics are the same. Actually, by disabling the security check, </w:t>
      </w:r>
      <w:r w:rsidR="00386B10" w:rsidRPr="00017DBE">
        <w:rPr>
          <w:rStyle w:val="codeword0"/>
        </w:rPr>
        <w:t>/GS-</w:t>
      </w:r>
      <w:r w:rsidR="00386B10" w:rsidRPr="00B720D9">
        <w:t xml:space="preserve">, we can get back to close performance level across all Visual Studio versions. </w:t>
      </w:r>
    </w:p>
    <w:p w14:paraId="4FA5BE91" w14:textId="55FED47E" w:rsidR="00B720D9" w:rsidRDefault="00B720D9" w:rsidP="00B720D9">
      <w:pPr>
        <w:pStyle w:val="Paragraph"/>
      </w:pPr>
      <w:r>
        <w:t>We can conclude that these behaviors are not accidental and part of Visual Studio code debt and legacy.</w:t>
      </w:r>
    </w:p>
    <w:p w14:paraId="4B374209" w14:textId="28E152DC" w:rsidR="0033149E" w:rsidRDefault="0033149E" w:rsidP="0033149E">
      <w:pPr>
        <w:pStyle w:val="Heading2"/>
      </w:pPr>
      <w:bookmarkStart w:id="21" w:name="_Toc409996784"/>
      <w:r>
        <w:t>3.4. Clang, GCC, Intel Compiler results</w:t>
      </w:r>
      <w:bookmarkEnd w:id="21"/>
    </w:p>
    <w:p w14:paraId="2B392B1A" w14:textId="77777777" w:rsidR="0033149E" w:rsidRDefault="0033149E" w:rsidP="006076F2">
      <w:pPr>
        <w:rPr>
          <w:rStyle w:val="SubtleEmphasis"/>
        </w:rPr>
      </w:pPr>
    </w:p>
    <w:p w14:paraId="0C99B864" w14:textId="4956B977" w:rsidR="004C575D" w:rsidRDefault="004C575D" w:rsidP="00A92599">
      <w:pPr>
        <w:jc w:val="center"/>
        <w:rPr>
          <w:rStyle w:val="SubtleEmphasis"/>
        </w:rPr>
      </w:pPr>
      <w:r>
        <w:rPr>
          <w:noProof/>
          <w:lang w:val="fr-FR" w:eastAsia="fr-FR"/>
        </w:rPr>
        <w:lastRenderedPageBreak/>
        <w:drawing>
          <wp:inline distT="0" distB="0" distL="0" distR="0" wp14:anchorId="1F15F814" wp14:editId="72692FD1">
            <wp:extent cx="5486400" cy="2285999"/>
            <wp:effectExtent l="0" t="0" r="0" b="6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CBC87B6" w14:textId="1BC3A9F5" w:rsidR="004C575D" w:rsidRDefault="00E302F0" w:rsidP="00A92599">
      <w:pPr>
        <w:jc w:val="center"/>
        <w:rPr>
          <w:rStyle w:val="SubtleEmphasis"/>
        </w:rPr>
      </w:pPr>
      <w:r>
        <w:rPr>
          <w:rStyle w:val="SubtleEmphasis"/>
        </w:rPr>
        <w:t>Graph 3</w:t>
      </w:r>
      <w:r w:rsidR="004C575D">
        <w:rPr>
          <w:rStyle w:val="SubtleEmphasis"/>
        </w:rPr>
        <w:t>.</w:t>
      </w:r>
      <w:r w:rsidR="00672365">
        <w:rPr>
          <w:rStyle w:val="SubtleEmphasis"/>
        </w:rPr>
        <w:t>4</w:t>
      </w:r>
      <w:r w:rsidR="004C575D">
        <w:rPr>
          <w:rStyle w:val="SubtleEmphasis"/>
        </w:rPr>
        <w:t>.</w:t>
      </w:r>
      <w:r w:rsidR="00672365">
        <w:rPr>
          <w:rStyle w:val="SubtleEmphasis"/>
        </w:rPr>
        <w:t>1</w:t>
      </w:r>
      <w:r>
        <w:rPr>
          <w:rStyle w:val="SubtleEmphasis"/>
        </w:rPr>
        <w:t>:</w:t>
      </w:r>
      <w:r w:rsidR="004C575D">
        <w:rPr>
          <w:rStyle w:val="SubtleEmphasis"/>
        </w:rPr>
        <w:t xml:space="preserve"> Intel Compiler 2015 results</w:t>
      </w:r>
    </w:p>
    <w:p w14:paraId="4F366617" w14:textId="77777777" w:rsidR="004C575D" w:rsidRDefault="004C575D" w:rsidP="006076F2">
      <w:pPr>
        <w:rPr>
          <w:rStyle w:val="SubtleEmphasis"/>
        </w:rPr>
      </w:pPr>
    </w:p>
    <w:p w14:paraId="17AF2FC1" w14:textId="2345AF5A" w:rsidR="004C575D" w:rsidRDefault="004C575D" w:rsidP="00A92599">
      <w:pPr>
        <w:jc w:val="center"/>
        <w:rPr>
          <w:rStyle w:val="SubtleEmphasis"/>
        </w:rPr>
      </w:pPr>
      <w:r>
        <w:rPr>
          <w:noProof/>
          <w:lang w:val="fr-FR" w:eastAsia="fr-FR"/>
        </w:rPr>
        <w:drawing>
          <wp:inline distT="0" distB="0" distL="0" distR="0" wp14:anchorId="4364C292" wp14:editId="6E9AD466">
            <wp:extent cx="5481638" cy="2281239"/>
            <wp:effectExtent l="0" t="0" r="508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1AEDD7D" w14:textId="6DA4F629" w:rsidR="004C575D" w:rsidRDefault="004C575D" w:rsidP="00A92599">
      <w:pPr>
        <w:jc w:val="center"/>
        <w:rPr>
          <w:rStyle w:val="SubtleEmphasis"/>
        </w:rPr>
      </w:pPr>
      <w:r>
        <w:rPr>
          <w:rStyle w:val="SubtleEmphasis"/>
        </w:rPr>
        <w:t xml:space="preserve">Graph </w:t>
      </w:r>
      <w:r w:rsidR="00672365">
        <w:rPr>
          <w:rStyle w:val="SubtleEmphasis"/>
        </w:rPr>
        <w:t>3.4</w:t>
      </w:r>
      <w:r>
        <w:rPr>
          <w:rStyle w:val="SubtleEmphasis"/>
        </w:rPr>
        <w:t>.</w:t>
      </w:r>
      <w:r w:rsidR="00672365">
        <w:rPr>
          <w:rStyle w:val="SubtleEmphasis"/>
        </w:rPr>
        <w:t>2</w:t>
      </w:r>
      <w:r w:rsidR="00E302F0">
        <w:rPr>
          <w:rStyle w:val="SubtleEmphasis"/>
        </w:rPr>
        <w:t>:</w:t>
      </w:r>
      <w:r>
        <w:rPr>
          <w:rStyle w:val="SubtleEmphasis"/>
        </w:rPr>
        <w:t xml:space="preserve"> GCC 4.8.1 results</w:t>
      </w:r>
    </w:p>
    <w:p w14:paraId="5C898ECE" w14:textId="77777777" w:rsidR="004C575D" w:rsidRDefault="004C575D" w:rsidP="006076F2">
      <w:pPr>
        <w:rPr>
          <w:rStyle w:val="SubtleEmphasis"/>
        </w:rPr>
      </w:pPr>
    </w:p>
    <w:p w14:paraId="22652F89" w14:textId="577F368D" w:rsidR="004C575D" w:rsidRDefault="004C575D" w:rsidP="00A92599">
      <w:pPr>
        <w:jc w:val="center"/>
        <w:rPr>
          <w:rStyle w:val="SubtleEmphasis"/>
        </w:rPr>
      </w:pPr>
      <w:r>
        <w:rPr>
          <w:noProof/>
          <w:lang w:val="fr-FR" w:eastAsia="fr-FR"/>
        </w:rPr>
        <w:drawing>
          <wp:inline distT="0" distB="0" distL="0" distR="0" wp14:anchorId="465C9218" wp14:editId="6B0D0C39">
            <wp:extent cx="5472113" cy="2281239"/>
            <wp:effectExtent l="0" t="0" r="14605"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D0D4946" w14:textId="270024F6" w:rsidR="004C575D" w:rsidRDefault="004C575D" w:rsidP="00A92599">
      <w:pPr>
        <w:jc w:val="center"/>
        <w:rPr>
          <w:rStyle w:val="SubtleEmphasis"/>
        </w:rPr>
      </w:pPr>
      <w:r>
        <w:rPr>
          <w:rStyle w:val="SubtleEmphasis"/>
        </w:rPr>
        <w:t xml:space="preserve">Graph </w:t>
      </w:r>
      <w:r w:rsidR="00E302F0">
        <w:rPr>
          <w:rStyle w:val="SubtleEmphasis"/>
        </w:rPr>
        <w:t>3</w:t>
      </w:r>
      <w:r>
        <w:rPr>
          <w:rStyle w:val="SubtleEmphasis"/>
        </w:rPr>
        <w:t>.</w:t>
      </w:r>
      <w:r w:rsidR="00672365">
        <w:rPr>
          <w:rStyle w:val="SubtleEmphasis"/>
        </w:rPr>
        <w:t>4</w:t>
      </w:r>
      <w:r>
        <w:rPr>
          <w:rStyle w:val="SubtleEmphasis"/>
        </w:rPr>
        <w:t>.</w:t>
      </w:r>
      <w:r w:rsidR="00672365">
        <w:rPr>
          <w:rStyle w:val="SubtleEmphasis"/>
        </w:rPr>
        <w:t>3</w:t>
      </w:r>
      <w:r w:rsidR="00E302F0">
        <w:rPr>
          <w:rStyle w:val="SubtleEmphasis"/>
        </w:rPr>
        <w:t>:</w:t>
      </w:r>
      <w:r>
        <w:rPr>
          <w:rStyle w:val="SubtleEmphasis"/>
        </w:rPr>
        <w:t xml:space="preserve"> Clang 3.6.0 trunk results</w:t>
      </w:r>
    </w:p>
    <w:p w14:paraId="4D371A85" w14:textId="0FFFADB1" w:rsidR="004C575D" w:rsidRPr="00B720D9" w:rsidRDefault="00B720D9" w:rsidP="00B720D9">
      <w:pPr>
        <w:pStyle w:val="Paragraph"/>
      </w:pPr>
      <w:r w:rsidRPr="00B720D9">
        <w:t>A key observation</w:t>
      </w:r>
      <w:r>
        <w:t xml:space="preserve"> from this article is that we can’t rely on all compilers to behave the same way. Actually, only the </w:t>
      </w:r>
      <w:r w:rsidRPr="00B720D9">
        <w:rPr>
          <w:rStyle w:val="codeword0"/>
        </w:rPr>
        <w:t>static const</w:t>
      </w:r>
      <w:r>
        <w:t xml:space="preserve"> table implementation displays the same </w:t>
      </w:r>
      <w:r>
        <w:lastRenderedPageBreak/>
        <w:t xml:space="preserve">performance characteristic across compilers and equivalent performance levels. </w:t>
      </w:r>
      <w:r w:rsidR="009A5758">
        <w:t>When considering p</w:t>
      </w:r>
      <w:r>
        <w:t xml:space="preserve">erformance, using </w:t>
      </w:r>
      <w:r w:rsidR="009A5758">
        <w:t xml:space="preserve">a </w:t>
      </w:r>
      <w:r w:rsidR="009A5758" w:rsidRPr="00B720D9">
        <w:rPr>
          <w:rStyle w:val="codeword0"/>
        </w:rPr>
        <w:t>static const</w:t>
      </w:r>
      <w:r w:rsidR="009A5758">
        <w:t xml:space="preserve"> table implementation is the only valid choice.</w:t>
      </w:r>
    </w:p>
    <w:p w14:paraId="2FE6BACB" w14:textId="54B425B2" w:rsidR="00824351" w:rsidRPr="009A5758" w:rsidRDefault="009A5758" w:rsidP="009A5758">
      <w:pPr>
        <w:pStyle w:val="Paragraph"/>
      </w:pPr>
      <w:r w:rsidRPr="009A5758">
        <w:t xml:space="preserve">The </w:t>
      </w:r>
      <w:r w:rsidRPr="009A5758">
        <w:rPr>
          <w:rStyle w:val="codeword0"/>
        </w:rPr>
        <w:t>const</w:t>
      </w:r>
      <w:r>
        <w:t xml:space="preserve"> table implementation follows the same performance characteristics on GCC, ICC and Visual Studio. Only with Clang it behaves identically as the </w:t>
      </w:r>
      <w:r w:rsidRPr="009A5758">
        <w:rPr>
          <w:rStyle w:val="codeword0"/>
        </w:rPr>
        <w:t>static const</w:t>
      </w:r>
      <w:r>
        <w:t xml:space="preserve"> case which looking at the assembly we can confirm that both cases are compiled exactly the same way with Clang.</w:t>
      </w:r>
    </w:p>
    <w:p w14:paraId="3B3DC249" w14:textId="77777777" w:rsidR="004E4163" w:rsidRDefault="009A5758" w:rsidP="0033149E">
      <w:pPr>
        <w:pStyle w:val="Paragraph"/>
      </w:pPr>
      <w:r>
        <w:t>Whether Clang behaviors is right or not, the generated code is by far fastest than any other compiler in this experiment. Actually, if all compilers were behaving the same way, we could conclude that performance is not a relevant criter</w:t>
      </w:r>
      <w:r w:rsidR="004E4163">
        <w:t>ion to implement a translation.</w:t>
      </w:r>
    </w:p>
    <w:p w14:paraId="51A96F2A" w14:textId="2FDE0248" w:rsidR="004E4163" w:rsidRDefault="009A5758" w:rsidP="0033149E">
      <w:pPr>
        <w:pStyle w:val="Paragraph"/>
      </w:pPr>
      <w:r>
        <w:t xml:space="preserve">However, </w:t>
      </w:r>
      <w:r w:rsidR="004E4163">
        <w:t xml:space="preserve">the </w:t>
      </w:r>
      <w:r w:rsidR="004E4163" w:rsidRPr="00F8637B">
        <w:rPr>
          <w:rStyle w:val="codeword0"/>
        </w:rPr>
        <w:t>const</w:t>
      </w:r>
      <w:r w:rsidR="004E4163">
        <w:t xml:space="preserve"> table case, the </w:t>
      </w:r>
      <w:r w:rsidR="004E4163" w:rsidRPr="00F8637B">
        <w:rPr>
          <w:rStyle w:val="codeword0"/>
        </w:rPr>
        <w:t>index switch</w:t>
      </w:r>
      <w:r w:rsidR="004E4163">
        <w:t xml:space="preserve"> and the </w:t>
      </w:r>
      <w:r w:rsidR="004E4163" w:rsidRPr="00F8637B">
        <w:rPr>
          <w:rStyle w:val="codeword0"/>
        </w:rPr>
        <w:t>value switch</w:t>
      </w:r>
      <w:r w:rsidR="004E4163">
        <w:t xml:space="preserve"> are all performance cliff depending on the used compiler.</w:t>
      </w:r>
    </w:p>
    <w:p w14:paraId="4E89BC04" w14:textId="77777777" w:rsidR="004E4163" w:rsidRDefault="004E4163" w:rsidP="009A450E">
      <w:pPr>
        <w:pStyle w:val="ListParagraph"/>
        <w:numPr>
          <w:ilvl w:val="0"/>
          <w:numId w:val="41"/>
        </w:numPr>
      </w:pPr>
      <w:r w:rsidRPr="004E4163">
        <w:rPr>
          <w:rStyle w:val="codeword0"/>
        </w:rPr>
        <w:t>const table</w:t>
      </w:r>
      <w:r>
        <w:t xml:space="preserve"> cliffs on GCC, ICC and Visual Studio.</w:t>
      </w:r>
    </w:p>
    <w:p w14:paraId="486FCAE3" w14:textId="3523A277" w:rsidR="00874E96" w:rsidRDefault="004E4163" w:rsidP="009A450E">
      <w:pPr>
        <w:pStyle w:val="ListParagraph"/>
        <w:numPr>
          <w:ilvl w:val="0"/>
          <w:numId w:val="41"/>
        </w:numPr>
      </w:pPr>
      <w:r>
        <w:rPr>
          <w:rStyle w:val="codeword0"/>
        </w:rPr>
        <w:t xml:space="preserve">index switch </w:t>
      </w:r>
      <w:r>
        <w:t xml:space="preserve">cliffs on </w:t>
      </w:r>
      <w:r w:rsidR="009A5758">
        <w:t>Visual Studio</w:t>
      </w:r>
      <w:r>
        <w:t xml:space="preserve"> but also all the compilers when the number of enumeration values is small.</w:t>
      </w:r>
    </w:p>
    <w:p w14:paraId="331C766A" w14:textId="7EF5CF8D" w:rsidR="004E4163" w:rsidRPr="00874E96" w:rsidRDefault="004E4163" w:rsidP="009A450E">
      <w:pPr>
        <w:pStyle w:val="ListParagraph"/>
        <w:numPr>
          <w:ilvl w:val="0"/>
          <w:numId w:val="41"/>
        </w:numPr>
      </w:pPr>
      <w:r>
        <w:rPr>
          <w:rStyle w:val="codeword0"/>
        </w:rPr>
        <w:t xml:space="preserve">value switch </w:t>
      </w:r>
      <w:r>
        <w:t>cliffs on GCC and is generally a bad performer.</w:t>
      </w:r>
    </w:p>
    <w:p w14:paraId="1F7B3F86" w14:textId="0187B0FD" w:rsidR="004E4163" w:rsidRPr="009A450E" w:rsidRDefault="000D5A4A" w:rsidP="009A450E">
      <w:pPr>
        <w:pStyle w:val="Paragraph"/>
      </w:pPr>
      <w:r w:rsidRPr="009A450E">
        <w:t xml:space="preserve">For performance, we need to implement translation using a </w:t>
      </w:r>
      <w:r w:rsidRPr="009A450E">
        <w:rPr>
          <w:rStyle w:val="codeword0"/>
        </w:rPr>
        <w:t>static const</w:t>
      </w:r>
      <w:r w:rsidRPr="009A450E">
        <w:t xml:space="preserve"> table.</w:t>
      </w:r>
      <w:r w:rsidR="004E4163" w:rsidRPr="009A450E">
        <w:br w:type="page"/>
      </w:r>
    </w:p>
    <w:p w14:paraId="66FDC862" w14:textId="372848BD" w:rsidR="0033149E" w:rsidRDefault="0033149E" w:rsidP="0033149E">
      <w:pPr>
        <w:pStyle w:val="Heading1"/>
      </w:pPr>
      <w:bookmarkStart w:id="22" w:name="_Toc409996785"/>
      <w:r>
        <w:rPr>
          <w:lang w:val="en-US"/>
        </w:rPr>
        <w:lastRenderedPageBreak/>
        <w:t xml:space="preserve">4. </w:t>
      </w:r>
      <w:r w:rsidR="00037AC9">
        <w:rPr>
          <w:lang w:val="en-US"/>
        </w:rPr>
        <w:t>Assembly</w:t>
      </w:r>
      <w:r>
        <w:rPr>
          <w:lang w:val="en-US"/>
        </w:rPr>
        <w:t xml:space="preserve"> analysis</w:t>
      </w:r>
      <w:bookmarkEnd w:id="22"/>
    </w:p>
    <w:p w14:paraId="46CDFB82" w14:textId="3B7AF175" w:rsidR="000B17C9" w:rsidRDefault="000B17C9" w:rsidP="000B17C9">
      <w:pPr>
        <w:pStyle w:val="Heading2"/>
      </w:pPr>
      <w:bookmarkStart w:id="23" w:name="_Toc409996786"/>
      <w:r>
        <w:t>4.1. static const vs const translation table</w:t>
      </w:r>
      <w:bookmarkEnd w:id="23"/>
    </w:p>
    <w:p w14:paraId="67368FAD" w14:textId="4C41D6AD" w:rsidR="000B17C9" w:rsidRDefault="00051CA1" w:rsidP="000B17C9">
      <w:pPr>
        <w:pStyle w:val="Paragraph"/>
      </w:pPr>
      <w:r>
        <w:t xml:space="preserve">We observed in section 3 that declaring the translation table </w:t>
      </w:r>
      <w:r w:rsidR="000B17C9" w:rsidRPr="00702157">
        <w:rPr>
          <w:rStyle w:val="codeword0"/>
        </w:rPr>
        <w:t>static const</w:t>
      </w:r>
      <w:r w:rsidR="000B17C9">
        <w:t xml:space="preserve"> or </w:t>
      </w:r>
      <w:r w:rsidR="000B17C9" w:rsidRPr="00702157">
        <w:rPr>
          <w:rStyle w:val="codeword0"/>
        </w:rPr>
        <w:t>const</w:t>
      </w:r>
      <w:r>
        <w:t xml:space="preserve"> makes a huge difference. </w:t>
      </w:r>
    </w:p>
    <w:p w14:paraId="3332DDCE" w14:textId="4406229B" w:rsidR="000B17C9" w:rsidRDefault="000B17C9" w:rsidP="000B17C9">
      <w:pPr>
        <w:pStyle w:val="Paragraph"/>
      </w:pPr>
      <w:r>
        <w:t xml:space="preserve">To attempt to </w:t>
      </w:r>
      <w:r w:rsidR="00051CA1">
        <w:t>understand</w:t>
      </w:r>
      <w:r>
        <w:t xml:space="preserve"> this </w:t>
      </w:r>
      <w:r w:rsidR="00051CA1">
        <w:t>difference</w:t>
      </w:r>
      <w:r>
        <w:t xml:space="preserve">, an important factor to take into account is </w:t>
      </w:r>
      <w:r w:rsidR="00051CA1">
        <w:t xml:space="preserve">to understand the C++ </w:t>
      </w:r>
      <w:r>
        <w:t>semantic</w:t>
      </w:r>
      <w:r w:rsidR="00051CA1">
        <w:t xml:space="preserve"> differences</w:t>
      </w:r>
      <w:r>
        <w:t xml:space="preserve"> </w:t>
      </w:r>
      <w:r w:rsidR="00051CA1">
        <w:t>between</w:t>
      </w:r>
      <w:r>
        <w:t xml:space="preserve"> </w:t>
      </w:r>
      <w:r w:rsidRPr="003C4E82">
        <w:rPr>
          <w:rStyle w:val="codeword0"/>
        </w:rPr>
        <w:t>static const</w:t>
      </w:r>
      <w:r>
        <w:t xml:space="preserve"> and </w:t>
      </w:r>
      <w:r w:rsidRPr="003C4E82">
        <w:rPr>
          <w:rStyle w:val="codeword0"/>
        </w:rPr>
        <w:t>const</w:t>
      </w:r>
      <w:r>
        <w:t xml:space="preserve">. Anything declared </w:t>
      </w:r>
      <w:r w:rsidRPr="003C4E82">
        <w:rPr>
          <w:rStyle w:val="codeword0"/>
        </w:rPr>
        <w:t>static</w:t>
      </w:r>
      <w:r>
        <w:t xml:space="preserve"> in C++ is nothing more than a global. Anything declared </w:t>
      </w:r>
      <w:r w:rsidRPr="00B90839">
        <w:rPr>
          <w:rStyle w:val="codeword0"/>
        </w:rPr>
        <w:t>const</w:t>
      </w:r>
      <w:r>
        <w:t xml:space="preserve"> is just another member of the function code.</w:t>
      </w:r>
    </w:p>
    <w:p w14:paraId="4173E846" w14:textId="287DCB7A" w:rsidR="000B17C9" w:rsidRDefault="000B17C9" w:rsidP="000B17C9">
      <w:pPr>
        <w:pStyle w:val="Paragraph"/>
      </w:pPr>
      <w:r>
        <w:t xml:space="preserve">Logically, if the compiler follows the C++ semantic, when we use </w:t>
      </w:r>
      <w:r w:rsidRPr="00F55216">
        <w:rPr>
          <w:rStyle w:val="codeword0"/>
        </w:rPr>
        <w:t>static const</w:t>
      </w:r>
      <w:r>
        <w:t xml:space="preserve"> the data of this table is </w:t>
      </w:r>
      <w:r w:rsidR="00051CA1">
        <w:t>placed into</w:t>
      </w:r>
      <w:r>
        <w:t xml:space="preserve"> a data seg</w:t>
      </w:r>
      <w:r w:rsidR="00051CA1">
        <w:t>ment which listing 4.1.2</w:t>
      </w:r>
      <w:r>
        <w:t xml:space="preserve"> confirms. However, when we use </w:t>
      </w:r>
      <w:r w:rsidRPr="00051CA1">
        <w:rPr>
          <w:rStyle w:val="codeword0"/>
        </w:rPr>
        <w:t>const</w:t>
      </w:r>
      <w:r>
        <w:t xml:space="preserve"> </w:t>
      </w:r>
      <w:r w:rsidR="00051CA1">
        <w:t xml:space="preserve">only </w:t>
      </w:r>
      <w:r>
        <w:t xml:space="preserve">then </w:t>
      </w:r>
      <w:r w:rsidR="00051CA1">
        <w:t xml:space="preserve">the table data </w:t>
      </w:r>
      <w:r>
        <w:t>is supposed to remain with the instruction code, which effectively happens with Visua</w:t>
      </w:r>
      <w:r w:rsidR="00051CA1">
        <w:t>l C++ 2013 as shown in listing 4.1.4</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0B17C9" w14:paraId="071479C0" w14:textId="77777777" w:rsidTr="00FB523F">
        <w:tc>
          <w:tcPr>
            <w:tcW w:w="9576" w:type="dxa"/>
            <w:shd w:val="clear" w:color="auto" w:fill="F8F8F8"/>
          </w:tcPr>
          <w:p w14:paraId="16A2A75D" w14:textId="77777777" w:rsidR="000B17C9" w:rsidRDefault="000B17C9" w:rsidP="00FB523F">
            <w:pPr>
              <w:pStyle w:val="Code"/>
            </w:pPr>
            <w:r>
              <w:t>translated static_table_translate(index Index)</w:t>
            </w:r>
          </w:p>
          <w:p w14:paraId="78FB5DC5" w14:textId="77777777" w:rsidR="000B17C9" w:rsidRDefault="000B17C9" w:rsidP="00FB523F">
            <w:pPr>
              <w:pStyle w:val="Code"/>
            </w:pPr>
            <w:r>
              <w:t>{</w:t>
            </w:r>
          </w:p>
          <w:p w14:paraId="5E49373D" w14:textId="19B4EBBB" w:rsidR="000B17C9" w:rsidRDefault="000B17C9" w:rsidP="00FB523F">
            <w:pPr>
              <w:pStyle w:val="Code"/>
            </w:pPr>
            <w:r>
              <w:tab/>
            </w:r>
            <w:r w:rsidRPr="00445BCD">
              <w:rPr>
                <w:color w:val="0000FF"/>
              </w:rPr>
              <w:t xml:space="preserve">static </w:t>
            </w:r>
            <w:r>
              <w:t xml:space="preserve">translated </w:t>
            </w:r>
            <w:r w:rsidR="007D5A09" w:rsidRPr="00445BCD">
              <w:rPr>
                <w:color w:val="0000FF"/>
              </w:rPr>
              <w:t xml:space="preserve">const </w:t>
            </w:r>
            <w:r>
              <w:t>Table[] =</w:t>
            </w:r>
          </w:p>
          <w:p w14:paraId="39D915EC" w14:textId="77777777" w:rsidR="000B17C9" w:rsidRDefault="000B17C9" w:rsidP="00FB523F">
            <w:pPr>
              <w:pStyle w:val="Code"/>
            </w:pPr>
            <w:r>
              <w:tab/>
              <w:t>{</w:t>
            </w:r>
          </w:p>
          <w:p w14:paraId="582AD4C0" w14:textId="77777777" w:rsidR="000B17C9" w:rsidRPr="002675FD" w:rsidRDefault="000B17C9" w:rsidP="00FB523F">
            <w:pPr>
              <w:pStyle w:val="Code"/>
              <w:rPr>
                <w:color w:val="008000"/>
              </w:rPr>
            </w:pPr>
            <w:r>
              <w:tab/>
            </w:r>
            <w:r>
              <w:tab/>
              <w:t>TRANSLATED_A,</w:t>
            </w:r>
            <w:r>
              <w:tab/>
            </w:r>
            <w:r>
              <w:tab/>
            </w:r>
            <w:r w:rsidRPr="002675FD">
              <w:rPr>
                <w:color w:val="008000"/>
              </w:rPr>
              <w:t>// INDEX_A</w:t>
            </w:r>
          </w:p>
          <w:p w14:paraId="7E30B7AB" w14:textId="77777777" w:rsidR="000B17C9" w:rsidRDefault="000B17C9" w:rsidP="00FB523F">
            <w:pPr>
              <w:pStyle w:val="Code"/>
            </w:pPr>
            <w:r>
              <w:tab/>
            </w:r>
            <w:r>
              <w:tab/>
              <w:t>TRANSLATED_B,</w:t>
            </w:r>
            <w:r>
              <w:tab/>
            </w:r>
            <w:r>
              <w:tab/>
            </w:r>
            <w:r w:rsidRPr="002675FD">
              <w:rPr>
                <w:color w:val="008000"/>
              </w:rPr>
              <w:t>// INDEX_B</w:t>
            </w:r>
          </w:p>
          <w:p w14:paraId="2E0306DF" w14:textId="77777777" w:rsidR="000B17C9" w:rsidRDefault="000B17C9" w:rsidP="00FB523F">
            <w:pPr>
              <w:pStyle w:val="Code"/>
            </w:pPr>
            <w:r>
              <w:tab/>
            </w:r>
            <w:r>
              <w:tab/>
              <w:t>TRANSLATED_C,</w:t>
            </w:r>
            <w:r>
              <w:tab/>
            </w:r>
            <w:r>
              <w:tab/>
            </w:r>
            <w:r w:rsidRPr="002675FD">
              <w:rPr>
                <w:color w:val="008000"/>
              </w:rPr>
              <w:t>// INDEX_C</w:t>
            </w:r>
          </w:p>
          <w:p w14:paraId="452B5448" w14:textId="77777777" w:rsidR="000B17C9" w:rsidRDefault="000B17C9" w:rsidP="00FB523F">
            <w:pPr>
              <w:pStyle w:val="Code"/>
            </w:pPr>
            <w:r>
              <w:tab/>
            </w:r>
            <w:r>
              <w:tab/>
              <w:t>TRANSLATED_D</w:t>
            </w:r>
            <w:r>
              <w:tab/>
            </w:r>
            <w:r>
              <w:tab/>
            </w:r>
            <w:r w:rsidRPr="002675FD">
              <w:rPr>
                <w:color w:val="008000"/>
              </w:rPr>
              <w:t>// INDEX_D</w:t>
            </w:r>
          </w:p>
          <w:p w14:paraId="2A4D1BA2" w14:textId="77777777" w:rsidR="000B17C9" w:rsidRDefault="000B17C9" w:rsidP="00FB523F">
            <w:pPr>
              <w:pStyle w:val="Code"/>
            </w:pPr>
            <w:r>
              <w:tab/>
              <w:t>};</w:t>
            </w:r>
          </w:p>
          <w:p w14:paraId="6B29E8A5" w14:textId="77777777" w:rsidR="000B17C9" w:rsidRDefault="000B17C9" w:rsidP="00FB523F">
            <w:pPr>
              <w:pStyle w:val="Code"/>
            </w:pPr>
          </w:p>
          <w:p w14:paraId="41CEF721" w14:textId="77777777" w:rsidR="000B17C9" w:rsidRDefault="000B17C9" w:rsidP="00FB523F">
            <w:pPr>
              <w:pStyle w:val="Code"/>
            </w:pPr>
            <w:r>
              <w:tab/>
            </w:r>
            <w:r w:rsidRPr="00445BCD">
              <w:rPr>
                <w:color w:val="0000FF"/>
              </w:rPr>
              <w:t>static_assert</w:t>
            </w:r>
            <w:r>
              <w:t>(</w:t>
            </w:r>
          </w:p>
          <w:p w14:paraId="3BEB8A20" w14:textId="78C431A5" w:rsidR="000B17C9" w:rsidRDefault="000B17C9" w:rsidP="00FB523F">
            <w:pPr>
              <w:pStyle w:val="Code"/>
              <w:ind w:left="1440"/>
            </w:pPr>
            <w:r w:rsidRPr="00445BCD">
              <w:rPr>
                <w:color w:val="0000FF"/>
              </w:rPr>
              <w:t>sizeof</w:t>
            </w:r>
            <w:r>
              <w:t xml:space="preserve">(Table) / </w:t>
            </w:r>
            <w:r w:rsidRPr="00445BCD">
              <w:rPr>
                <w:color w:val="0000FF"/>
              </w:rPr>
              <w:t>sizeof</w:t>
            </w:r>
            <w:r>
              <w:t>(</w:t>
            </w:r>
            <w:r w:rsidR="003E448A">
              <w:t>Table[0]</w:t>
            </w:r>
            <w:r>
              <w:t>) == INDEX_COUNT,</w:t>
            </w:r>
          </w:p>
          <w:p w14:paraId="561EBEFF" w14:textId="77777777" w:rsidR="000B17C9" w:rsidRDefault="000B17C9" w:rsidP="00FB523F">
            <w:pPr>
              <w:pStyle w:val="Code"/>
              <w:ind w:left="1440"/>
            </w:pPr>
            <w:r w:rsidRPr="00EB53DF">
              <w:rPr>
                <w:color w:val="C00000"/>
              </w:rPr>
              <w:t>"The translation table needs to be updated."</w:t>
            </w:r>
            <w:r>
              <w:t>);</w:t>
            </w:r>
          </w:p>
          <w:p w14:paraId="74922083" w14:textId="77777777" w:rsidR="000B17C9" w:rsidRDefault="000B17C9" w:rsidP="00FB523F">
            <w:pPr>
              <w:pStyle w:val="Code"/>
            </w:pPr>
            <w:r>
              <w:tab/>
              <w:t>assert(Index &lt; INDEX_COUNT);</w:t>
            </w:r>
          </w:p>
          <w:p w14:paraId="24F646AA" w14:textId="77777777" w:rsidR="000B17C9" w:rsidRDefault="000B17C9" w:rsidP="00FB523F">
            <w:pPr>
              <w:pStyle w:val="Code"/>
            </w:pPr>
          </w:p>
          <w:p w14:paraId="1701B204" w14:textId="77777777" w:rsidR="000B17C9" w:rsidRDefault="000B17C9" w:rsidP="00FB523F">
            <w:pPr>
              <w:pStyle w:val="Code"/>
            </w:pPr>
            <w:r>
              <w:tab/>
            </w:r>
            <w:r w:rsidRPr="00445BCD">
              <w:rPr>
                <w:color w:val="0000FF"/>
              </w:rPr>
              <w:t xml:space="preserve">return </w:t>
            </w:r>
            <w:r>
              <w:t>Table[Index];</w:t>
            </w:r>
          </w:p>
          <w:p w14:paraId="3716F728" w14:textId="77777777" w:rsidR="000B17C9" w:rsidRPr="00472A24" w:rsidRDefault="000B17C9" w:rsidP="00FB523F">
            <w:pPr>
              <w:pStyle w:val="Code"/>
            </w:pPr>
            <w:r>
              <w:t>}</w:t>
            </w:r>
          </w:p>
        </w:tc>
      </w:tr>
    </w:tbl>
    <w:p w14:paraId="378F616A" w14:textId="66F98A9E"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1298EEDC"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B17C9" w14:paraId="5B4D369E" w14:textId="77777777" w:rsidTr="00FB523F">
        <w:tc>
          <w:tcPr>
            <w:tcW w:w="9576" w:type="dxa"/>
            <w:shd w:val="clear" w:color="auto" w:fill="F7F7F7"/>
          </w:tcPr>
          <w:p w14:paraId="10102F1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8</w:t>
            </w:r>
          </w:p>
          <w:p w14:paraId="57EC200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PROC </w:t>
            </w:r>
            <w:r w:rsidRPr="002675FD">
              <w:rPr>
                <w:rStyle w:val="code-line-content"/>
                <w:rFonts w:ascii="Courier New" w:hAnsi="Courier New" w:cs="Courier New"/>
                <w:color w:val="008000"/>
                <w:sz w:val="17"/>
                <w:szCs w:val="17"/>
                <w:lang w:val="en-US"/>
              </w:rPr>
              <w:t>; translation4::static_table_translate</w:t>
            </w:r>
            <w:r w:rsidRPr="00445BCD">
              <w:rPr>
                <w:rStyle w:val="code-line-content"/>
                <w:rFonts w:ascii="Courier New" w:hAnsi="Courier New" w:cs="Courier New"/>
                <w:sz w:val="17"/>
                <w:szCs w:val="17"/>
                <w:lang w:val="en-US"/>
              </w:rPr>
              <w:t>, COMDAT</w:t>
            </w:r>
          </w:p>
          <w:p w14:paraId="1896C5F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B34E7B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 const translated Table[] =</w:t>
            </w:r>
          </w:p>
          <w:p w14:paraId="67A9917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6F3F9C7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7662473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352D5A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0BDA7AC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A5C0DF"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0CE4FFE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58   : </w:t>
            </w:r>
          </w:p>
          <w:p w14:paraId="483A396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59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7CB901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6071F6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61   : </w:t>
            </w:r>
          </w:p>
          <w:p w14:paraId="0F09747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62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78C60AB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6096EB1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C6E4D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lea</w:t>
            </w:r>
            <w:r w:rsidRPr="00445BCD">
              <w:rPr>
                <w:rStyle w:val="code-line-content"/>
                <w:rFonts w:ascii="Courier New" w:hAnsi="Courier New" w:cs="Courier New"/>
                <w:sz w:val="17"/>
                <w:szCs w:val="17"/>
                <w:lang w:val="en-US"/>
              </w:rPr>
              <w:tab/>
              <w:t>rcx, OFFSET FLAT:?Table@?1??static_table_translate@translation4@@YA?AW4translated@2@W4index@2@@Z@4QBW432@B</w:t>
            </w:r>
          </w:p>
          <w:p w14:paraId="2146117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[rcx+rax*4]</w:t>
            </w:r>
          </w:p>
          <w:p w14:paraId="18195B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FD6145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63   : </w:t>
            </w:r>
            <w:r w:rsidRPr="002675FD">
              <w:rPr>
                <w:rStyle w:val="code-line-content"/>
                <w:rFonts w:ascii="Courier New" w:hAnsi="Courier New" w:cs="Courier New"/>
                <w:color w:val="008000"/>
                <w:sz w:val="17"/>
                <w:szCs w:val="17"/>
                <w:lang w:val="en-US"/>
              </w:rPr>
              <w:tab/>
              <w:t>}</w:t>
            </w:r>
          </w:p>
          <w:p w14:paraId="72D7CF22"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C3230A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ret</w:t>
            </w:r>
            <w:r w:rsidRPr="00445BCD">
              <w:rPr>
                <w:rStyle w:val="code-line-content"/>
                <w:rFonts w:ascii="Courier New" w:hAnsi="Courier New" w:cs="Courier New"/>
                <w:sz w:val="17"/>
                <w:szCs w:val="17"/>
                <w:lang w:val="en-US"/>
              </w:rPr>
              <w:tab/>
              <w:t>0</w:t>
            </w:r>
          </w:p>
          <w:p w14:paraId="0C8166B0"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?static_table_translate@translation4@@YA?AW4translated@1@W4index@1@@Z ENDP </w:t>
            </w:r>
            <w:r w:rsidRPr="002675FD">
              <w:rPr>
                <w:rStyle w:val="code-line-content"/>
                <w:rFonts w:ascii="Courier New" w:hAnsi="Courier New" w:cs="Courier New"/>
                <w:color w:val="008000"/>
                <w:sz w:val="17"/>
                <w:szCs w:val="17"/>
                <w:lang w:val="en-US"/>
              </w:rPr>
              <w:t>; translation4::static_table_translate</w:t>
            </w:r>
          </w:p>
        </w:tc>
      </w:tr>
    </w:tbl>
    <w:p w14:paraId="3C352C95" w14:textId="6B6C314F"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.2</w:t>
      </w:r>
      <w:r w:rsidR="00D82EBF">
        <w:rPr>
          <w:rStyle w:val="SubtleEmphasis"/>
        </w:rPr>
        <w:t>:</w:t>
      </w:r>
      <w:r>
        <w:rPr>
          <w:rStyle w:val="SubtleEmphasis"/>
        </w:rPr>
        <w:t xml:space="preserve"> Visual C++ 2013 assembly of a translation function based on a const table.</w:t>
      </w:r>
    </w:p>
    <w:p w14:paraId="5EFC1A28" w14:textId="77777777" w:rsidR="000B17C9" w:rsidRDefault="000B17C9" w:rsidP="000B17C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0B17C9" w14:paraId="0DCC47B7" w14:textId="77777777" w:rsidTr="00FB523F">
        <w:trPr>
          <w:trHeight w:val="1698"/>
        </w:trPr>
        <w:tc>
          <w:tcPr>
            <w:tcW w:w="9576" w:type="dxa"/>
            <w:shd w:val="clear" w:color="auto" w:fill="F8F8F8"/>
          </w:tcPr>
          <w:p w14:paraId="08845C0F" w14:textId="77777777" w:rsidR="000B17C9" w:rsidRDefault="000B17C9" w:rsidP="00FB523F">
            <w:pPr>
              <w:pStyle w:val="Code"/>
            </w:pPr>
            <w:r>
              <w:t>translated const_table_translate(index Index)</w:t>
            </w:r>
          </w:p>
          <w:p w14:paraId="58CC51A9" w14:textId="77777777" w:rsidR="000B17C9" w:rsidRDefault="000B17C9" w:rsidP="00FB523F">
            <w:pPr>
              <w:pStyle w:val="Code"/>
            </w:pPr>
            <w:r>
              <w:t>{</w:t>
            </w:r>
          </w:p>
          <w:p w14:paraId="3165B2A9" w14:textId="03F5134C" w:rsidR="000B17C9" w:rsidRDefault="000B17C9" w:rsidP="00FB523F">
            <w:pPr>
              <w:pStyle w:val="Code"/>
            </w:pPr>
            <w:r>
              <w:tab/>
              <w:t xml:space="preserve">translated </w:t>
            </w:r>
            <w:r w:rsidR="00A97EB0" w:rsidRPr="00445BCD">
              <w:rPr>
                <w:color w:val="0000FF"/>
              </w:rPr>
              <w:t xml:space="preserve">const </w:t>
            </w:r>
            <w:r>
              <w:t>Table[] =</w:t>
            </w:r>
          </w:p>
          <w:p w14:paraId="2583D74F" w14:textId="77777777" w:rsidR="000B17C9" w:rsidRDefault="000B17C9" w:rsidP="00FB523F">
            <w:pPr>
              <w:pStyle w:val="Code"/>
            </w:pPr>
            <w:r>
              <w:tab/>
              <w:t>{</w:t>
            </w:r>
          </w:p>
          <w:p w14:paraId="4DE7CA57" w14:textId="77777777" w:rsidR="000B17C9" w:rsidRDefault="000B17C9" w:rsidP="00FB523F">
            <w:pPr>
              <w:pStyle w:val="Code"/>
            </w:pPr>
            <w:r>
              <w:tab/>
            </w:r>
            <w:r>
              <w:tab/>
              <w:t>TRANSLATED_A,</w:t>
            </w:r>
            <w:r>
              <w:tab/>
            </w:r>
            <w:r>
              <w:tab/>
            </w:r>
            <w:r w:rsidRPr="002675FD">
              <w:rPr>
                <w:color w:val="008000"/>
              </w:rPr>
              <w:t>// INDEX_A</w:t>
            </w:r>
          </w:p>
          <w:p w14:paraId="504A40E0" w14:textId="77777777" w:rsidR="000B17C9" w:rsidRDefault="000B17C9" w:rsidP="00FB523F">
            <w:pPr>
              <w:pStyle w:val="Code"/>
            </w:pPr>
            <w:r>
              <w:tab/>
            </w:r>
            <w:r>
              <w:tab/>
              <w:t>TRANSLATED_B,</w:t>
            </w:r>
            <w:r>
              <w:tab/>
            </w:r>
            <w:r>
              <w:tab/>
            </w:r>
            <w:r w:rsidRPr="002675FD">
              <w:rPr>
                <w:color w:val="008000"/>
              </w:rPr>
              <w:t>// INDEX_B</w:t>
            </w:r>
          </w:p>
          <w:p w14:paraId="4BA79FF9" w14:textId="77777777" w:rsidR="000B17C9" w:rsidRDefault="000B17C9" w:rsidP="00FB523F">
            <w:pPr>
              <w:pStyle w:val="Code"/>
            </w:pPr>
            <w:r>
              <w:tab/>
            </w:r>
            <w:r>
              <w:tab/>
              <w:t>TRANSLATED_C,</w:t>
            </w:r>
            <w:r>
              <w:tab/>
            </w:r>
            <w:r>
              <w:tab/>
            </w:r>
            <w:r w:rsidRPr="002675FD">
              <w:rPr>
                <w:color w:val="008000"/>
              </w:rPr>
              <w:t>// INDEX_C</w:t>
            </w:r>
          </w:p>
          <w:p w14:paraId="78B1020C" w14:textId="77777777" w:rsidR="000B17C9" w:rsidRDefault="000B17C9" w:rsidP="00FB523F">
            <w:pPr>
              <w:pStyle w:val="Code"/>
            </w:pPr>
            <w:r>
              <w:tab/>
            </w:r>
            <w:r>
              <w:tab/>
              <w:t>TRANSLATED_D</w:t>
            </w:r>
            <w:r>
              <w:tab/>
            </w:r>
            <w:r>
              <w:tab/>
            </w:r>
            <w:r w:rsidRPr="002675FD">
              <w:rPr>
                <w:color w:val="008000"/>
              </w:rPr>
              <w:t>// INDEX_D</w:t>
            </w:r>
          </w:p>
          <w:p w14:paraId="39A88A75" w14:textId="77777777" w:rsidR="000B17C9" w:rsidRDefault="000B17C9" w:rsidP="00FB523F">
            <w:pPr>
              <w:pStyle w:val="Code"/>
            </w:pPr>
            <w:r>
              <w:tab/>
              <w:t>};</w:t>
            </w:r>
          </w:p>
          <w:p w14:paraId="11D48D56" w14:textId="77777777" w:rsidR="000B17C9" w:rsidRDefault="000B17C9" w:rsidP="00FB523F">
            <w:pPr>
              <w:pStyle w:val="Code"/>
            </w:pPr>
          </w:p>
          <w:p w14:paraId="223EE620" w14:textId="77777777" w:rsidR="000B17C9" w:rsidRDefault="000B17C9" w:rsidP="00FB523F">
            <w:pPr>
              <w:pStyle w:val="Code"/>
            </w:pPr>
            <w:r>
              <w:tab/>
            </w:r>
            <w:r w:rsidRPr="00445BCD">
              <w:rPr>
                <w:color w:val="0000FF"/>
              </w:rPr>
              <w:t>static_assert</w:t>
            </w:r>
            <w:r>
              <w:t>(</w:t>
            </w:r>
          </w:p>
          <w:p w14:paraId="620F10D8" w14:textId="616E41E1" w:rsidR="000B17C9" w:rsidRDefault="000B17C9" w:rsidP="00FB523F">
            <w:pPr>
              <w:pStyle w:val="Code"/>
              <w:ind w:left="1440"/>
            </w:pPr>
            <w:r w:rsidRPr="00445BCD">
              <w:rPr>
                <w:color w:val="0000FF"/>
              </w:rPr>
              <w:t>sizeof</w:t>
            </w:r>
            <w:r>
              <w:t xml:space="preserve">(Table) / </w:t>
            </w:r>
            <w:r w:rsidRPr="00445BCD">
              <w:rPr>
                <w:color w:val="0000FF"/>
              </w:rPr>
              <w:t>sizeof</w:t>
            </w:r>
            <w:r>
              <w:t>(</w:t>
            </w:r>
            <w:r w:rsidR="003E448A">
              <w:t>Table[0]</w:t>
            </w:r>
            <w:r>
              <w:t>) == INDEX_COUNT,</w:t>
            </w:r>
          </w:p>
          <w:p w14:paraId="770629A6" w14:textId="77777777" w:rsidR="000B17C9" w:rsidRDefault="000B17C9" w:rsidP="00FB523F">
            <w:pPr>
              <w:pStyle w:val="Code"/>
              <w:ind w:left="1440"/>
            </w:pPr>
            <w:r w:rsidRPr="00EB53DF">
              <w:rPr>
                <w:color w:val="C00000"/>
              </w:rPr>
              <w:t>"The translation table needs to be updated."</w:t>
            </w:r>
            <w:r>
              <w:t>);</w:t>
            </w:r>
          </w:p>
          <w:p w14:paraId="4278B6D2" w14:textId="77777777" w:rsidR="000B17C9" w:rsidRDefault="000B17C9" w:rsidP="00FB523F">
            <w:pPr>
              <w:pStyle w:val="Code"/>
            </w:pPr>
            <w:r>
              <w:tab/>
              <w:t>assert(Index &lt; INDEX_COUNT);</w:t>
            </w:r>
          </w:p>
          <w:p w14:paraId="2C0A7753" w14:textId="77777777" w:rsidR="000B17C9" w:rsidRDefault="000B17C9" w:rsidP="00FB523F">
            <w:pPr>
              <w:pStyle w:val="Code"/>
            </w:pPr>
          </w:p>
          <w:p w14:paraId="2890673F" w14:textId="77777777" w:rsidR="000B17C9" w:rsidRDefault="000B17C9" w:rsidP="00FB523F">
            <w:pPr>
              <w:pStyle w:val="Code"/>
            </w:pPr>
            <w:r>
              <w:tab/>
            </w:r>
            <w:r w:rsidRPr="00445BCD">
              <w:rPr>
                <w:color w:val="0000FF"/>
              </w:rPr>
              <w:t xml:space="preserve">return </w:t>
            </w:r>
            <w:r>
              <w:t>Table[Index];</w:t>
            </w:r>
          </w:p>
          <w:p w14:paraId="46D5A94A" w14:textId="77777777" w:rsidR="000B17C9" w:rsidRPr="00472A24" w:rsidRDefault="000B17C9" w:rsidP="00FB523F">
            <w:pPr>
              <w:pStyle w:val="Code"/>
            </w:pPr>
            <w:r>
              <w:t>}</w:t>
            </w:r>
          </w:p>
        </w:tc>
      </w:tr>
    </w:tbl>
    <w:p w14:paraId="70E7E40F" w14:textId="0BCF0122" w:rsidR="000B17C9" w:rsidRDefault="000B17C9" w:rsidP="000B17C9">
      <w:pPr>
        <w:jc w:val="left"/>
        <w:rPr>
          <w:rStyle w:val="SubtleEmphasis"/>
        </w:rPr>
      </w:pPr>
      <w:r w:rsidRPr="007151AE">
        <w:rPr>
          <w:rStyle w:val="SubtleEmphasis"/>
        </w:rPr>
        <w:t xml:space="preserve">Listing </w:t>
      </w:r>
      <w:r w:rsidR="00DD3304">
        <w:rPr>
          <w:rStyle w:val="SubtleEmphasis"/>
        </w:rPr>
        <w:t>4</w:t>
      </w:r>
      <w:r w:rsidRPr="007151AE">
        <w:rPr>
          <w:rStyle w:val="SubtleEmphasis"/>
        </w:rPr>
        <w:t>.</w:t>
      </w:r>
      <w:r w:rsidR="00DD3304">
        <w:rPr>
          <w:rStyle w:val="SubtleEmphasis"/>
        </w:rPr>
        <w:t>1</w:t>
      </w:r>
      <w:r>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B251694" w14:textId="77777777" w:rsidR="000B17C9" w:rsidRPr="00445BCD" w:rsidRDefault="000B17C9" w:rsidP="000B17C9">
      <w:pPr>
        <w:jc w:val="left"/>
        <w:rPr>
          <w:i/>
          <w:iCs/>
          <w:color w:val="808080" w:themeColor="text1" w:themeTint="7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B17C9" w14:paraId="643DE156" w14:textId="77777777" w:rsidTr="00FB523F">
        <w:tc>
          <w:tcPr>
            <w:tcW w:w="9576" w:type="dxa"/>
            <w:shd w:val="clear" w:color="auto" w:fill="F7F7F7"/>
          </w:tcPr>
          <w:p w14:paraId="28DFDA7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Index$ = 48</w:t>
            </w:r>
          </w:p>
          <w:p w14:paraId="2ECC2779"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PROC </w:t>
            </w:r>
            <w:r w:rsidRPr="002675FD">
              <w:rPr>
                <w:rStyle w:val="code-line-content"/>
                <w:rFonts w:ascii="Courier New" w:hAnsi="Courier New" w:cs="Courier New"/>
                <w:color w:val="008000"/>
                <w:sz w:val="17"/>
                <w:szCs w:val="17"/>
                <w:lang w:val="en-US"/>
              </w:rPr>
              <w:t>; translation4::const_table_translate</w:t>
            </w:r>
            <w:r w:rsidRPr="00445BCD">
              <w:rPr>
                <w:rStyle w:val="code-line-content"/>
                <w:rFonts w:ascii="Courier New" w:hAnsi="Courier New" w:cs="Courier New"/>
                <w:sz w:val="17"/>
                <w:szCs w:val="17"/>
                <w:lang w:val="en-US"/>
              </w:rPr>
              <w:t>, COMDAT</w:t>
            </w:r>
          </w:p>
          <w:p w14:paraId="6913218D"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DFAFAD6"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34   : </w:t>
            </w:r>
            <w:r w:rsidRPr="002675FD">
              <w:rPr>
                <w:rStyle w:val="code-line-content"/>
                <w:rFonts w:ascii="Courier New" w:hAnsi="Courier New" w:cs="Courier New"/>
                <w:color w:val="008000"/>
                <w:sz w:val="17"/>
                <w:szCs w:val="17"/>
                <w:lang w:val="en-US"/>
              </w:rPr>
              <w:tab/>
              <w:t>{</w:t>
            </w:r>
          </w:p>
          <w:p w14:paraId="4075AAB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D226F6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$LN4:</w:t>
            </w:r>
          </w:p>
          <w:p w14:paraId="2D182B6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sub</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1346647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rax, QWORD PTR __security_cookie</w:t>
            </w:r>
          </w:p>
          <w:p w14:paraId="0E89E73B"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rax, rsp</w:t>
            </w:r>
          </w:p>
          <w:p w14:paraId="5B78716A"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QWORD PTR __$ArrayPad$[rsp], rax</w:t>
            </w:r>
          </w:p>
          <w:p w14:paraId="36A3C514"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movdqa</w:t>
            </w:r>
            <w:r w:rsidRPr="00445BCD">
              <w:rPr>
                <w:rStyle w:val="code-line-content"/>
                <w:rFonts w:ascii="Courier New" w:hAnsi="Courier New" w:cs="Courier New"/>
                <w:sz w:val="17"/>
                <w:szCs w:val="17"/>
                <w:lang w:val="en-US"/>
              </w:rPr>
              <w:tab/>
              <w:t>xmm0, XMMWORD PTR __xmm@00008aef00002c35000001c20000a0e7</w:t>
            </w:r>
          </w:p>
          <w:p w14:paraId="43CC546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10CDC4FD"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35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const translated Table[] =</w:t>
            </w:r>
          </w:p>
          <w:p w14:paraId="410AD6C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57DE8B53"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37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TRANSLATED_A,</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INDEX_A</w:t>
            </w:r>
          </w:p>
          <w:p w14:paraId="0F93D2BC"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38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TRANSLATED_B,</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INDEX_B</w:t>
            </w:r>
          </w:p>
          <w:p w14:paraId="350839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39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TRANSLATED_C,</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INDEX_C</w:t>
            </w:r>
          </w:p>
          <w:p w14:paraId="1784A818"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40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TRANSLATED_D</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 INDEX_D</w:t>
            </w:r>
          </w:p>
          <w:p w14:paraId="573152EB"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41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w:t>
            </w:r>
          </w:p>
          <w:p w14:paraId="1A46F609"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42   : </w:t>
            </w:r>
          </w:p>
          <w:p w14:paraId="2F5989F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43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static_assert(sizeof(Table) / sizeof(translated) == INDEX_COUNT, "The translation table needs to be updated.");</w:t>
            </w:r>
          </w:p>
          <w:p w14:paraId="190F9D2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44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assert(Index &lt; INDEX_COUNT);</w:t>
            </w:r>
          </w:p>
          <w:p w14:paraId="070BDC40"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45   : </w:t>
            </w:r>
          </w:p>
          <w:p w14:paraId="6D0D2DE2"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46   : </w:t>
            </w:r>
            <w:r w:rsidRPr="002675FD">
              <w:rPr>
                <w:rStyle w:val="code-line-content"/>
                <w:rFonts w:ascii="Courier New" w:hAnsi="Courier New" w:cs="Courier New"/>
                <w:color w:val="008000"/>
                <w:sz w:val="17"/>
                <w:szCs w:val="17"/>
                <w:lang w:val="en-US"/>
              </w:rPr>
              <w:tab/>
            </w:r>
            <w:r w:rsidRPr="002675FD">
              <w:rPr>
                <w:rStyle w:val="code-line-content"/>
                <w:rFonts w:ascii="Courier New" w:hAnsi="Courier New" w:cs="Courier New"/>
                <w:color w:val="008000"/>
                <w:sz w:val="17"/>
                <w:szCs w:val="17"/>
                <w:lang w:val="en-US"/>
              </w:rPr>
              <w:tab/>
              <w:t>return Table[Index];</w:t>
            </w:r>
          </w:p>
          <w:p w14:paraId="2DA61E81"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58ED07D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movsxd</w:t>
            </w:r>
            <w:r w:rsidRPr="00445BCD">
              <w:rPr>
                <w:rStyle w:val="code-line-content"/>
                <w:rFonts w:ascii="Courier New" w:hAnsi="Courier New" w:cs="Courier New"/>
                <w:sz w:val="17"/>
                <w:szCs w:val="17"/>
                <w:lang w:val="en-US"/>
              </w:rPr>
              <w:tab/>
              <w:t>rax, ecx</w:t>
            </w:r>
          </w:p>
          <w:p w14:paraId="1851A54F"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movdqu</w:t>
            </w:r>
            <w:r w:rsidRPr="00445BCD">
              <w:rPr>
                <w:rStyle w:val="code-line-content"/>
                <w:rFonts w:ascii="Courier New" w:hAnsi="Courier New" w:cs="Courier New"/>
                <w:sz w:val="17"/>
                <w:szCs w:val="17"/>
                <w:lang w:val="en-US"/>
              </w:rPr>
              <w:tab/>
              <w:t>XMMWORD PTR Table$[rsp], xmm0</w:t>
            </w:r>
          </w:p>
          <w:p w14:paraId="0F3F8D03"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eax, DWORD PTR Table$[rsp+rax*4]</w:t>
            </w:r>
          </w:p>
          <w:p w14:paraId="1411603E"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9A5EE2E"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2675FD">
              <w:rPr>
                <w:rStyle w:val="code-line-content"/>
                <w:rFonts w:ascii="Courier New" w:hAnsi="Courier New" w:cs="Courier New"/>
                <w:color w:val="008000"/>
                <w:sz w:val="17"/>
                <w:szCs w:val="17"/>
                <w:lang w:val="en-US"/>
              </w:rPr>
              <w:t xml:space="preserve">; 47   : </w:t>
            </w:r>
            <w:r w:rsidRPr="002675FD">
              <w:rPr>
                <w:rStyle w:val="code-line-content"/>
                <w:rFonts w:ascii="Courier New" w:hAnsi="Courier New" w:cs="Courier New"/>
                <w:color w:val="008000"/>
                <w:sz w:val="17"/>
                <w:szCs w:val="17"/>
                <w:lang w:val="en-US"/>
              </w:rPr>
              <w:tab/>
              <w:t>}</w:t>
            </w:r>
          </w:p>
          <w:p w14:paraId="6DAF5BBC"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p>
          <w:p w14:paraId="7B5F3367"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mov</w:t>
            </w:r>
            <w:r w:rsidRPr="00445BCD">
              <w:rPr>
                <w:rStyle w:val="code-line-content"/>
                <w:rFonts w:ascii="Courier New" w:hAnsi="Courier New" w:cs="Courier New"/>
                <w:sz w:val="17"/>
                <w:szCs w:val="17"/>
                <w:lang w:val="en-US"/>
              </w:rPr>
              <w:tab/>
              <w:t>rcx, QWORD PTR __$ArrayPad$[rsp]</w:t>
            </w:r>
          </w:p>
          <w:p w14:paraId="0E43FD38"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xor</w:t>
            </w:r>
            <w:r w:rsidRPr="00445BCD">
              <w:rPr>
                <w:rStyle w:val="code-line-content"/>
                <w:rFonts w:ascii="Courier New" w:hAnsi="Courier New" w:cs="Courier New"/>
                <w:sz w:val="17"/>
                <w:szCs w:val="17"/>
                <w:lang w:val="en-US"/>
              </w:rPr>
              <w:tab/>
              <w:t>rcx, rsp</w:t>
            </w:r>
          </w:p>
          <w:p w14:paraId="6155F82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tab/>
              <w:t>call</w:t>
            </w:r>
            <w:r w:rsidRPr="00445BCD">
              <w:rPr>
                <w:rStyle w:val="code-line-content"/>
                <w:rFonts w:ascii="Courier New" w:hAnsi="Courier New" w:cs="Courier New"/>
                <w:sz w:val="17"/>
                <w:szCs w:val="17"/>
                <w:lang w:val="en-US"/>
              </w:rPr>
              <w:tab/>
              <w:t>__security_check_cookie</w:t>
            </w:r>
          </w:p>
          <w:p w14:paraId="3A1CD8F7" w14:textId="77777777" w:rsidR="000B17C9" w:rsidRPr="002675FD" w:rsidRDefault="000B17C9" w:rsidP="00FB523F">
            <w:pPr>
              <w:shd w:val="clear" w:color="auto" w:fill="F8F8F8"/>
              <w:jc w:val="left"/>
              <w:rPr>
                <w:rStyle w:val="code-line-content"/>
                <w:rFonts w:ascii="Courier New" w:hAnsi="Courier New" w:cs="Courier New"/>
                <w:color w:val="008000"/>
                <w:sz w:val="17"/>
                <w:szCs w:val="17"/>
                <w:lang w:val="en-US"/>
              </w:rPr>
            </w:pPr>
            <w:r w:rsidRPr="00445BCD">
              <w:rPr>
                <w:rStyle w:val="code-line-content"/>
                <w:rFonts w:ascii="Courier New" w:hAnsi="Courier New" w:cs="Courier New"/>
                <w:sz w:val="17"/>
                <w:szCs w:val="17"/>
                <w:lang w:val="en-US"/>
              </w:rPr>
              <w:tab/>
              <w:t>add</w:t>
            </w:r>
            <w:r w:rsidRPr="00445BCD">
              <w:rPr>
                <w:rStyle w:val="code-line-content"/>
                <w:rFonts w:ascii="Courier New" w:hAnsi="Courier New" w:cs="Courier New"/>
                <w:sz w:val="17"/>
                <w:szCs w:val="17"/>
                <w:lang w:val="en-US"/>
              </w:rPr>
              <w:tab/>
              <w:t>rsp, 40</w:t>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445BCD">
              <w:rPr>
                <w:rStyle w:val="code-line-content"/>
                <w:rFonts w:ascii="Courier New" w:hAnsi="Courier New" w:cs="Courier New"/>
                <w:sz w:val="17"/>
                <w:szCs w:val="17"/>
                <w:lang w:val="en-US"/>
              </w:rPr>
              <w:tab/>
            </w:r>
            <w:r w:rsidRPr="002675FD">
              <w:rPr>
                <w:rStyle w:val="code-line-content"/>
                <w:rFonts w:ascii="Courier New" w:hAnsi="Courier New" w:cs="Courier New"/>
                <w:color w:val="008000"/>
                <w:sz w:val="17"/>
                <w:szCs w:val="17"/>
                <w:lang w:val="en-US"/>
              </w:rPr>
              <w:t>; 00000028H</w:t>
            </w:r>
          </w:p>
          <w:p w14:paraId="7FBC4070" w14:textId="77777777" w:rsidR="000B17C9" w:rsidRPr="00445BCD" w:rsidRDefault="000B17C9" w:rsidP="00FB523F">
            <w:pPr>
              <w:shd w:val="clear" w:color="auto" w:fill="F8F8F8"/>
              <w:jc w:val="left"/>
              <w:rPr>
                <w:rStyle w:val="code-line-content"/>
                <w:rFonts w:ascii="Courier New" w:hAnsi="Courier New" w:cs="Courier New"/>
                <w:sz w:val="17"/>
                <w:szCs w:val="17"/>
                <w:lang w:val="en-US"/>
              </w:rPr>
            </w:pPr>
            <w:r w:rsidRPr="00445BCD">
              <w:rPr>
                <w:rStyle w:val="code-line-content"/>
                <w:rFonts w:ascii="Courier New" w:hAnsi="Courier New" w:cs="Courier New"/>
                <w:sz w:val="17"/>
                <w:szCs w:val="17"/>
                <w:lang w:val="en-US"/>
              </w:rPr>
              <w:lastRenderedPageBreak/>
              <w:tab/>
              <w:t>ret</w:t>
            </w:r>
            <w:r w:rsidRPr="00445BCD">
              <w:rPr>
                <w:rStyle w:val="code-line-content"/>
                <w:rFonts w:ascii="Courier New" w:hAnsi="Courier New" w:cs="Courier New"/>
                <w:sz w:val="17"/>
                <w:szCs w:val="17"/>
                <w:lang w:val="en-US"/>
              </w:rPr>
              <w:tab/>
              <w:t>0</w:t>
            </w:r>
          </w:p>
          <w:p w14:paraId="7400F82E" w14:textId="77777777" w:rsidR="000B17C9" w:rsidRPr="00445BCD" w:rsidRDefault="000B17C9" w:rsidP="00FB523F">
            <w:pPr>
              <w:shd w:val="clear" w:color="auto" w:fill="F8F8F8"/>
              <w:jc w:val="left"/>
              <w:rPr>
                <w:rFonts w:ascii="Courier New" w:hAnsi="Courier New" w:cs="Courier New"/>
                <w:color w:val="008080"/>
                <w:sz w:val="17"/>
                <w:szCs w:val="17"/>
                <w:lang w:val="en-US"/>
              </w:rPr>
            </w:pPr>
            <w:r w:rsidRPr="00445BCD">
              <w:rPr>
                <w:rStyle w:val="code-line-content"/>
                <w:rFonts w:ascii="Courier New" w:hAnsi="Courier New" w:cs="Courier New"/>
                <w:sz w:val="17"/>
                <w:szCs w:val="17"/>
                <w:lang w:val="en-US"/>
              </w:rPr>
              <w:t xml:space="preserve">?const_table_translate@translation4@@YA?AW4translated@1@W4index@1@@Z ENDP </w:t>
            </w:r>
            <w:r w:rsidRPr="002675FD">
              <w:rPr>
                <w:rStyle w:val="code-line-content"/>
                <w:rFonts w:ascii="Courier New" w:hAnsi="Courier New" w:cs="Courier New"/>
                <w:color w:val="008000"/>
                <w:sz w:val="17"/>
                <w:szCs w:val="17"/>
                <w:lang w:val="en-US"/>
              </w:rPr>
              <w:t>; translation4::const_table_translate</w:t>
            </w:r>
          </w:p>
        </w:tc>
      </w:tr>
    </w:tbl>
    <w:p w14:paraId="34FA9E59" w14:textId="486DF2CD" w:rsidR="000B17C9" w:rsidRDefault="000B17C9" w:rsidP="000B17C9">
      <w:pPr>
        <w:rPr>
          <w:rStyle w:val="SubtleEmphasis"/>
        </w:rPr>
      </w:pPr>
      <w:r w:rsidRPr="007151AE">
        <w:rPr>
          <w:rStyle w:val="SubtleEmphasis"/>
        </w:rPr>
        <w:lastRenderedPageBreak/>
        <w:t xml:space="preserve">Listing </w:t>
      </w:r>
      <w:r w:rsidR="00DD3304">
        <w:rPr>
          <w:rStyle w:val="SubtleEmphasis"/>
        </w:rPr>
        <w:t>4</w:t>
      </w:r>
      <w:r w:rsidRPr="007151AE">
        <w:rPr>
          <w:rStyle w:val="SubtleEmphasis"/>
        </w:rPr>
        <w:t>.</w:t>
      </w:r>
      <w:r w:rsidR="00DD3304">
        <w:rPr>
          <w:rStyle w:val="SubtleEmphasis"/>
        </w:rPr>
        <w:t>1</w:t>
      </w:r>
      <w:r>
        <w:rPr>
          <w:rStyle w:val="SubtleEmphasis"/>
        </w:rPr>
        <w:t>.4</w:t>
      </w:r>
      <w:r w:rsidR="00D82EBF">
        <w:rPr>
          <w:rStyle w:val="SubtleEmphasis"/>
        </w:rPr>
        <w:t>:</w:t>
      </w:r>
      <w:r>
        <w:rPr>
          <w:rStyle w:val="SubtleEmphasis"/>
        </w:rPr>
        <w:t xml:space="preserve"> Visual C++ 2013 assembly of a translation function based on a const table.</w:t>
      </w:r>
    </w:p>
    <w:p w14:paraId="0D998AB6" w14:textId="77777777" w:rsidR="000B17C9" w:rsidRPr="009D69BC" w:rsidRDefault="000B17C9" w:rsidP="000B17C9">
      <w:pPr>
        <w:pStyle w:val="Paragraph"/>
      </w:pPr>
      <w:r>
        <w:t>As a result despite changing a single C++ key word, the assembly is really different because the logic is actually different too.</w:t>
      </w:r>
    </w:p>
    <w:p w14:paraId="566B1B71" w14:textId="6A73AE23" w:rsidR="000B17C9" w:rsidRDefault="000B4B44" w:rsidP="000B17C9">
      <w:pPr>
        <w:pStyle w:val="Paragraph"/>
      </w:pPr>
      <w:r>
        <w:t>Reading listing 4.1.4</w:t>
      </w:r>
      <w:r w:rsidR="000B17C9">
        <w:t xml:space="preserve">, we realize that the </w:t>
      </w:r>
      <w:r w:rsidR="000B17C9" w:rsidRPr="005B25C9">
        <w:rPr>
          <w:rStyle w:val="codeword0"/>
        </w:rPr>
        <w:t>const</w:t>
      </w:r>
      <w:r w:rsidR="000B17C9">
        <w:t xml:space="preserve"> implementation is done relying on constants folding. The compiler is filling XMM registers with constants which is fine but it requires a complex instruction logic to access each constants.</w:t>
      </w:r>
    </w:p>
    <w:p w14:paraId="6608A826" w14:textId="4D0CDD15" w:rsidR="000B17C9" w:rsidRDefault="000B17C9" w:rsidP="000B17C9">
      <w:pPr>
        <w:pStyle w:val="Paragraph"/>
      </w:pPr>
      <w:r>
        <w:t xml:space="preserve">When we enter a function there will be a stack allocation big enough so that all the variables in it could fit there. An additional issue with translation table declared </w:t>
      </w:r>
      <w:r w:rsidRPr="008F347A">
        <w:rPr>
          <w:rStyle w:val="codeword0"/>
        </w:rPr>
        <w:t>const</w:t>
      </w:r>
      <w:r>
        <w:t xml:space="preserve"> is that the function might get bigger so it will consume more CPU instructions cache, hence evict</w:t>
      </w:r>
      <w:r w:rsidR="003617CD">
        <w:t>ing</w:t>
      </w:r>
      <w:r>
        <w:t xml:space="preserve"> more code resulting in more instruction cache misses.</w:t>
      </w:r>
    </w:p>
    <w:p w14:paraId="75279B6F" w14:textId="77777777" w:rsidR="000B17C9" w:rsidRDefault="000B17C9" w:rsidP="000B17C9">
      <w:pPr>
        <w:pStyle w:val="Paragraph"/>
      </w:pPr>
      <w:r>
        <w:t xml:space="preserve">Using </w:t>
      </w:r>
      <w:r w:rsidRPr="00AF37B0">
        <w:rPr>
          <w:rStyle w:val="codeword0"/>
        </w:rPr>
        <w:t xml:space="preserve">static const </w:t>
      </w:r>
      <w:r>
        <w:t>is choosing to fight against instructions cache evictions. With static, the table goes into a data segment so effectively the function remains compact and evict less. The downside is that we may cache miss twice. Once on the function call (in the L1 instruction cache) and once on the table fetch (in L1 data cache).</w:t>
      </w:r>
    </w:p>
    <w:p w14:paraId="65714E19" w14:textId="327524F9" w:rsidR="000B17C9" w:rsidRDefault="000B17C9" w:rsidP="003617CD">
      <w:pPr>
        <w:pStyle w:val="Paragraph"/>
      </w:pPr>
      <w:r>
        <w:t>We may be able to consider that it is fine to add pressure on the data cache in random plumbing code which is less likely to be very busy here while it is super busy in optimized data transformation code.</w:t>
      </w:r>
    </w:p>
    <w:p w14:paraId="3DA68DBA" w14:textId="20DBCB59" w:rsidR="00F476C5" w:rsidRDefault="00237F7E" w:rsidP="003617CD">
      <w:pPr>
        <w:pStyle w:val="Paragraph"/>
      </w:pPr>
      <w:r>
        <w:t>It could be tempting to jump into conclusions and assume that we should declare any constant static const. This is drawing conclusions too quickly! Modern processors (both CPUs and GPUs) make use of constants folding and it’s typically a great strategy</w:t>
      </w:r>
      <w:r w:rsidR="006715CA">
        <w:t xml:space="preserve"> as long as </w:t>
      </w:r>
      <w:r w:rsidR="006B08FA">
        <w:t>the constants are not indexed</w:t>
      </w:r>
      <w:r>
        <w:t>.</w:t>
      </w:r>
    </w:p>
    <w:p w14:paraId="159A28E4" w14:textId="5A6717EF" w:rsidR="00F476C5" w:rsidRDefault="00F476C5" w:rsidP="00F476C5">
      <w:pPr>
        <w:pStyle w:val="Paragraph"/>
        <w:jc w:val="left"/>
      </w:pPr>
      <w:r>
        <w:t>For example, Haswell CPUs optimize throughput for constant folding:</w:t>
      </w:r>
      <w:r>
        <w:br/>
        <w:t xml:space="preserve">- </w:t>
      </w:r>
      <w:r w:rsidRPr="00F476C5">
        <w:rPr>
          <w:rStyle w:val="codeword0"/>
        </w:rPr>
        <w:t>MOVAPS/D xmm, xmm</w:t>
      </w:r>
      <w:r>
        <w:t xml:space="preserve"> latency: 1 throughput: 1</w:t>
      </w:r>
      <w:r>
        <w:br/>
        <w:t xml:space="preserve">- </w:t>
      </w:r>
      <w:r w:rsidRPr="00F476C5">
        <w:rPr>
          <w:rStyle w:val="codeword0"/>
        </w:rPr>
        <w:t>MOVAPS/D xmm, m128</w:t>
      </w:r>
      <w:r>
        <w:t xml:space="preserve"> latency: 3 throughput: 0.5</w:t>
      </w:r>
    </w:p>
    <w:p w14:paraId="25FFD7CC" w14:textId="0AE3EFC0" w:rsidR="00FF04D5" w:rsidRDefault="0033149E" w:rsidP="00FF04D5">
      <w:pPr>
        <w:pStyle w:val="Heading2"/>
      </w:pPr>
      <w:bookmarkStart w:id="24" w:name="_Toc409996787"/>
      <w:r>
        <w:t>4</w:t>
      </w:r>
      <w:r w:rsidR="00FF04D5">
        <w:t>.</w:t>
      </w:r>
      <w:r w:rsidR="000B17C9">
        <w:t>2</w:t>
      </w:r>
      <w:r w:rsidR="00FF04D5">
        <w:t xml:space="preserve">. </w:t>
      </w:r>
      <w:r w:rsidR="00720BE5">
        <w:t>Value switch vs index switch</w:t>
      </w:r>
      <w:bookmarkEnd w:id="24"/>
    </w:p>
    <w:p w14:paraId="154D8B6A" w14:textId="7EADC21E" w:rsidR="003F6C00" w:rsidRDefault="0035221A" w:rsidP="00E67595">
      <w:pPr>
        <w:pStyle w:val="Paragraph"/>
      </w:pPr>
      <w:r>
        <w:t xml:space="preserve">In section 3, we identified that </w:t>
      </w:r>
      <w:r w:rsidRPr="00491A7B">
        <w:rPr>
          <w:rStyle w:val="codeword0"/>
        </w:rPr>
        <w:t>value switch</w:t>
      </w:r>
      <w:r>
        <w:t xml:space="preserve"> and </w:t>
      </w:r>
      <w:r w:rsidRPr="00491A7B">
        <w:rPr>
          <w:rStyle w:val="codeword0"/>
        </w:rPr>
        <w:t>index switch</w:t>
      </w:r>
      <w:r>
        <w:t xml:space="preserve"> translation implementations were</w:t>
      </w:r>
      <w:r w:rsidR="00491A7B">
        <w:t xml:space="preserve"> behaving very differently in an unexpected manner with Visual Studio as the </w:t>
      </w:r>
      <w:r w:rsidR="00491A7B" w:rsidRPr="00491A7B">
        <w:rPr>
          <w:rStyle w:val="codeword0"/>
        </w:rPr>
        <w:t>index switch</w:t>
      </w:r>
      <w:r w:rsidR="00491A7B">
        <w:t xml:space="preserve"> implementation is a lot slower.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7E1F7A" w14:paraId="674E6673" w14:textId="77777777" w:rsidTr="004431FC">
        <w:tc>
          <w:tcPr>
            <w:tcW w:w="9576" w:type="dxa"/>
            <w:shd w:val="clear" w:color="auto" w:fill="F8F8F8"/>
          </w:tcPr>
          <w:p w14:paraId="472FF666" w14:textId="77777777" w:rsidR="007E1F7A" w:rsidRPr="00AA2526" w:rsidRDefault="007E1F7A" w:rsidP="004431FC">
            <w:pPr>
              <w:pStyle w:val="Code"/>
            </w:pPr>
            <w:r w:rsidRPr="00AA2526">
              <w:t>translated index_switch</w:t>
            </w:r>
            <w:r>
              <w:t>_translate</w:t>
            </w:r>
            <w:r w:rsidRPr="00AA2526">
              <w:t>(index Index)</w:t>
            </w:r>
          </w:p>
          <w:p w14:paraId="160C9055" w14:textId="77777777" w:rsidR="007E1F7A" w:rsidRPr="00AA2526" w:rsidRDefault="007E1F7A" w:rsidP="004431FC">
            <w:pPr>
              <w:pStyle w:val="Code"/>
            </w:pPr>
            <w:r w:rsidRPr="00AA2526">
              <w:t>{</w:t>
            </w:r>
          </w:p>
          <w:p w14:paraId="7B09C838" w14:textId="77777777" w:rsidR="007E1F7A" w:rsidRPr="00AA2526" w:rsidRDefault="007E1F7A" w:rsidP="004431FC">
            <w:pPr>
              <w:pStyle w:val="Code"/>
              <w:ind w:left="720"/>
            </w:pPr>
            <w:r w:rsidRPr="00AA2526">
              <w:rPr>
                <w:color w:val="0000FF"/>
              </w:rPr>
              <w:t>switch</w:t>
            </w:r>
            <w:r w:rsidRPr="00AA2526">
              <w:t>(Index)</w:t>
            </w:r>
          </w:p>
          <w:p w14:paraId="41530727" w14:textId="77777777" w:rsidR="007E1F7A" w:rsidRPr="00AA2526" w:rsidRDefault="007E1F7A" w:rsidP="004431FC">
            <w:pPr>
              <w:pStyle w:val="Code"/>
              <w:ind w:left="720"/>
            </w:pPr>
            <w:r w:rsidRPr="00AA2526">
              <w:t>{</w:t>
            </w:r>
          </w:p>
          <w:p w14:paraId="294631EB" w14:textId="77777777" w:rsidR="007E1F7A" w:rsidRPr="00AA2526" w:rsidRDefault="007E1F7A" w:rsidP="004431FC">
            <w:pPr>
              <w:pStyle w:val="Code"/>
              <w:ind w:left="720"/>
            </w:pPr>
            <w:r w:rsidRPr="00AA2526">
              <w:rPr>
                <w:color w:val="0000FF"/>
              </w:rPr>
              <w:t>case</w:t>
            </w:r>
            <w:r w:rsidRPr="00AA2526">
              <w:t xml:space="preserve"> INDEX_A: </w:t>
            </w:r>
            <w:r w:rsidRPr="00AA2526">
              <w:rPr>
                <w:color w:val="0000FF"/>
              </w:rPr>
              <w:t>return</w:t>
            </w:r>
            <w:r w:rsidRPr="00AA2526">
              <w:t xml:space="preserve"> TRANSLATED_A;</w:t>
            </w:r>
          </w:p>
          <w:p w14:paraId="04F5DA8B" w14:textId="77777777" w:rsidR="007E1F7A" w:rsidRPr="00AA2526" w:rsidRDefault="007E1F7A" w:rsidP="004431FC">
            <w:pPr>
              <w:pStyle w:val="Code"/>
              <w:ind w:left="720"/>
            </w:pPr>
            <w:r w:rsidRPr="00AA2526">
              <w:rPr>
                <w:color w:val="0000FF"/>
              </w:rPr>
              <w:t>case</w:t>
            </w:r>
            <w:r w:rsidRPr="00AA2526">
              <w:t xml:space="preserve"> INDEX_B: </w:t>
            </w:r>
            <w:r w:rsidRPr="00AA2526">
              <w:rPr>
                <w:color w:val="0000FF"/>
              </w:rPr>
              <w:t>return</w:t>
            </w:r>
            <w:r w:rsidRPr="00AA2526">
              <w:t xml:space="preserve"> TRANSLATED_B;</w:t>
            </w:r>
          </w:p>
          <w:p w14:paraId="66CDB5A0" w14:textId="77777777" w:rsidR="007E1F7A" w:rsidRPr="00AA2526" w:rsidRDefault="007E1F7A" w:rsidP="004431FC">
            <w:pPr>
              <w:pStyle w:val="Code"/>
              <w:ind w:left="720"/>
            </w:pPr>
            <w:r w:rsidRPr="00AA2526">
              <w:rPr>
                <w:color w:val="0000FF"/>
              </w:rPr>
              <w:t>case</w:t>
            </w:r>
            <w:r w:rsidRPr="00AA2526">
              <w:t xml:space="preserve"> INDEX_C: </w:t>
            </w:r>
            <w:r w:rsidRPr="00AA2526">
              <w:rPr>
                <w:color w:val="0000FF"/>
              </w:rPr>
              <w:t>return</w:t>
            </w:r>
            <w:r w:rsidRPr="00AA2526">
              <w:t xml:space="preserve"> TRANSLATED_C;</w:t>
            </w:r>
          </w:p>
          <w:p w14:paraId="7CBD9EA0" w14:textId="77777777" w:rsidR="007E1F7A" w:rsidRPr="00AA2526" w:rsidRDefault="007E1F7A" w:rsidP="004431FC">
            <w:pPr>
              <w:pStyle w:val="Code"/>
              <w:ind w:left="720"/>
            </w:pPr>
            <w:r w:rsidRPr="00AA2526">
              <w:rPr>
                <w:color w:val="0000FF"/>
              </w:rPr>
              <w:t>case</w:t>
            </w:r>
            <w:r w:rsidRPr="00AA2526">
              <w:t xml:space="preserve"> INDEX_D: </w:t>
            </w:r>
            <w:r w:rsidRPr="00AA2526">
              <w:rPr>
                <w:color w:val="0000FF"/>
              </w:rPr>
              <w:t>return</w:t>
            </w:r>
            <w:r w:rsidRPr="00AA2526">
              <w:t xml:space="preserve"> TRANSLATED_D;</w:t>
            </w:r>
          </w:p>
          <w:p w14:paraId="117B68B9" w14:textId="77777777" w:rsidR="007E1F7A" w:rsidRPr="00AA2526" w:rsidRDefault="007E1F7A" w:rsidP="004431FC">
            <w:pPr>
              <w:pStyle w:val="Code"/>
              <w:ind w:left="720"/>
            </w:pPr>
            <w:r w:rsidRPr="00AA2526">
              <w:t>}</w:t>
            </w:r>
          </w:p>
          <w:p w14:paraId="466D39C7" w14:textId="77777777" w:rsidR="007E1F7A" w:rsidRPr="00472A24" w:rsidRDefault="007E1F7A" w:rsidP="004431FC">
            <w:pPr>
              <w:pStyle w:val="Code"/>
            </w:pPr>
            <w:r w:rsidRPr="00AA2526">
              <w:t>}</w:t>
            </w:r>
          </w:p>
        </w:tc>
      </w:tr>
    </w:tbl>
    <w:p w14:paraId="45BD3DD7" w14:textId="0025A062"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.1</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07FA48CF" w14:textId="77777777" w:rsidR="007E1F7A" w:rsidRDefault="007E1F7A" w:rsidP="007E1F7A">
      <w:pPr>
        <w:rPr>
          <w:rFonts w:ascii="Droid Sans" w:eastAsia="Droid Sans" w:hAnsi="Droid Sans" w:cs="Droid Sans"/>
          <w:color w:val="aut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7E1F7A" w14:paraId="4732EAD7" w14:textId="77777777" w:rsidTr="004431FC">
        <w:tc>
          <w:tcPr>
            <w:tcW w:w="9576" w:type="dxa"/>
            <w:shd w:val="clear" w:color="auto" w:fill="F7F7F7"/>
          </w:tcPr>
          <w:p w14:paraId="27C7EFAA" w14:textId="77777777" w:rsidR="007E1F7A" w:rsidRDefault="007E1F7A" w:rsidP="004431FC">
            <w:pPr>
              <w:pStyle w:val="Code"/>
            </w:pPr>
            <w:r>
              <w:lastRenderedPageBreak/>
              <w:t>Index$ = 8</w:t>
            </w:r>
          </w:p>
          <w:p w14:paraId="3C4204A8" w14:textId="77777777" w:rsidR="007E1F7A" w:rsidRDefault="007E1F7A" w:rsidP="004431FC">
            <w:pPr>
              <w:pStyle w:val="Code"/>
            </w:pPr>
            <w:r>
              <w:t xml:space="preserve">?index_switch_translate@translation4@@YA?AW4translated@1@W4index@1@@Z PROC </w:t>
            </w:r>
            <w:r w:rsidRPr="00551DC4">
              <w:rPr>
                <w:color w:val="008000"/>
              </w:rPr>
              <w:t>; translation4::index_switch_translate</w:t>
            </w:r>
            <w:r>
              <w:t>, COMDAT</w:t>
            </w:r>
          </w:p>
          <w:p w14:paraId="4BB967D7" w14:textId="77777777" w:rsidR="007E1F7A" w:rsidRDefault="007E1F7A" w:rsidP="004431FC">
            <w:pPr>
              <w:pStyle w:val="Code"/>
            </w:pPr>
          </w:p>
          <w:p w14:paraId="22D16F89" w14:textId="77777777" w:rsidR="007E1F7A" w:rsidRPr="00CC78EC" w:rsidRDefault="007E1F7A" w:rsidP="004431FC">
            <w:pPr>
              <w:pStyle w:val="Code"/>
              <w:rPr>
                <w:color w:val="008000"/>
              </w:rPr>
            </w:pPr>
            <w:r w:rsidRPr="00CC78EC">
              <w:rPr>
                <w:color w:val="008000"/>
              </w:rPr>
              <w:t xml:space="preserve">; 100  : </w:t>
            </w:r>
            <w:r w:rsidRPr="00CC78EC">
              <w:rPr>
                <w:color w:val="008000"/>
              </w:rPr>
              <w:tab/>
            </w:r>
            <w:r w:rsidRPr="00CC78EC">
              <w:rPr>
                <w:color w:val="008000"/>
              </w:rPr>
              <w:tab/>
              <w:t>switch(Index)</w:t>
            </w:r>
          </w:p>
          <w:p w14:paraId="2CE04674" w14:textId="77777777" w:rsidR="007E1F7A" w:rsidRDefault="007E1F7A" w:rsidP="004431FC">
            <w:pPr>
              <w:pStyle w:val="Code"/>
            </w:pPr>
            <w:r>
              <w:tab/>
              <w:t>test</w:t>
            </w:r>
            <w:r>
              <w:tab/>
              <w:t>ecx, ecx</w:t>
            </w:r>
          </w:p>
          <w:p w14:paraId="32FBA808" w14:textId="77777777" w:rsidR="007E1F7A" w:rsidRDefault="007E1F7A" w:rsidP="004431FC">
            <w:pPr>
              <w:pStyle w:val="Code"/>
            </w:pPr>
            <w:r>
              <w:tab/>
              <w:t>je</w:t>
            </w:r>
            <w:r>
              <w:tab/>
              <w:t>SHORT $LN4@index_swit</w:t>
            </w:r>
          </w:p>
          <w:p w14:paraId="7B6A1737" w14:textId="77777777" w:rsidR="007E1F7A" w:rsidRDefault="007E1F7A" w:rsidP="004431FC">
            <w:pPr>
              <w:pStyle w:val="Code"/>
            </w:pPr>
            <w:r>
              <w:tab/>
              <w:t>dec</w:t>
            </w:r>
            <w:r>
              <w:tab/>
              <w:t>ecx</w:t>
            </w:r>
          </w:p>
          <w:p w14:paraId="300990CB" w14:textId="77777777" w:rsidR="007E1F7A" w:rsidRDefault="007E1F7A" w:rsidP="004431FC">
            <w:pPr>
              <w:pStyle w:val="Code"/>
            </w:pPr>
            <w:r>
              <w:tab/>
              <w:t>je</w:t>
            </w:r>
            <w:r>
              <w:tab/>
              <w:t>SHORT $LN3@index_swit</w:t>
            </w:r>
          </w:p>
          <w:p w14:paraId="7A04804D" w14:textId="77777777" w:rsidR="007E1F7A" w:rsidRDefault="007E1F7A" w:rsidP="004431FC">
            <w:pPr>
              <w:pStyle w:val="Code"/>
            </w:pPr>
            <w:r>
              <w:tab/>
              <w:t>dec</w:t>
            </w:r>
            <w:r>
              <w:tab/>
              <w:t>ecx</w:t>
            </w:r>
          </w:p>
          <w:p w14:paraId="19BB11E5" w14:textId="77777777" w:rsidR="007E1F7A" w:rsidRDefault="007E1F7A" w:rsidP="004431FC">
            <w:pPr>
              <w:pStyle w:val="Code"/>
            </w:pPr>
            <w:r>
              <w:tab/>
              <w:t>je</w:t>
            </w:r>
            <w:r>
              <w:tab/>
              <w:t>SHORT $LN2@index_swit</w:t>
            </w:r>
          </w:p>
          <w:p w14:paraId="38AA44D9" w14:textId="77777777" w:rsidR="007E1F7A" w:rsidRDefault="007E1F7A" w:rsidP="004431FC">
            <w:pPr>
              <w:pStyle w:val="Code"/>
            </w:pPr>
            <w:r>
              <w:tab/>
              <w:t>dec</w:t>
            </w:r>
            <w:r>
              <w:tab/>
              <w:t>ecx</w:t>
            </w:r>
          </w:p>
          <w:p w14:paraId="77201DAF" w14:textId="77777777" w:rsidR="007E1F7A" w:rsidRDefault="007E1F7A" w:rsidP="004431FC">
            <w:pPr>
              <w:pStyle w:val="Code"/>
            </w:pPr>
            <w:r>
              <w:tab/>
              <w:t>jne</w:t>
            </w:r>
            <w:r>
              <w:tab/>
              <w:t>SHORT $LN5@index_swit</w:t>
            </w:r>
          </w:p>
          <w:p w14:paraId="261FAF26" w14:textId="77777777" w:rsidR="007E1F7A" w:rsidRDefault="007E1F7A" w:rsidP="004431FC">
            <w:pPr>
              <w:pStyle w:val="Code"/>
            </w:pPr>
          </w:p>
          <w:p w14:paraId="288EFFED" w14:textId="77777777" w:rsidR="007E1F7A" w:rsidRPr="00CC78EC" w:rsidRDefault="007E1F7A" w:rsidP="004431FC">
            <w:pPr>
              <w:pStyle w:val="Code"/>
              <w:rPr>
                <w:color w:val="008000"/>
              </w:rPr>
            </w:pPr>
            <w:r w:rsidRPr="00CC78EC">
              <w:rPr>
                <w:color w:val="008000"/>
              </w:rPr>
              <w:t xml:space="preserve">; 105  : </w:t>
            </w:r>
            <w:r w:rsidRPr="00CC78EC">
              <w:rPr>
                <w:color w:val="008000"/>
              </w:rPr>
              <w:tab/>
            </w:r>
            <w:r w:rsidRPr="00CC78EC">
              <w:rPr>
                <w:color w:val="008000"/>
              </w:rPr>
              <w:tab/>
              <w:t>case INDEX_D: return TRANSLATED_D;</w:t>
            </w:r>
          </w:p>
          <w:p w14:paraId="5128D641" w14:textId="77777777" w:rsidR="007E1F7A" w:rsidRDefault="007E1F7A" w:rsidP="004431FC">
            <w:pPr>
              <w:pStyle w:val="Code"/>
            </w:pPr>
            <w:r>
              <w:tab/>
              <w:t>mov</w:t>
            </w:r>
            <w:r>
              <w:tab/>
              <w:t>eax, 35567</w:t>
            </w:r>
            <w:r>
              <w:tab/>
            </w:r>
            <w:r>
              <w:tab/>
            </w:r>
            <w:r>
              <w:tab/>
            </w:r>
            <w:r>
              <w:tab/>
            </w:r>
            <w:r w:rsidRPr="00CC78EC">
              <w:rPr>
                <w:color w:val="008000"/>
              </w:rPr>
              <w:t>; 00008aefH</w:t>
            </w:r>
          </w:p>
          <w:p w14:paraId="26B049B1" w14:textId="77777777" w:rsidR="007E1F7A" w:rsidRDefault="007E1F7A" w:rsidP="004431FC">
            <w:pPr>
              <w:pStyle w:val="Code"/>
            </w:pPr>
          </w:p>
          <w:p w14:paraId="5407C91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BB581E"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7A978" w14:textId="77777777" w:rsidR="007E1F7A" w:rsidRDefault="007E1F7A" w:rsidP="004431FC">
            <w:pPr>
              <w:pStyle w:val="Code"/>
            </w:pPr>
            <w:r>
              <w:tab/>
              <w:t>ret</w:t>
            </w:r>
            <w:r>
              <w:tab/>
              <w:t>0</w:t>
            </w:r>
          </w:p>
          <w:p w14:paraId="4F7D3915" w14:textId="77777777" w:rsidR="007E1F7A" w:rsidRDefault="007E1F7A" w:rsidP="004431FC">
            <w:pPr>
              <w:pStyle w:val="Code"/>
            </w:pPr>
            <w:r>
              <w:t>$LN2@index_swit:</w:t>
            </w:r>
          </w:p>
          <w:p w14:paraId="1203C854" w14:textId="77777777" w:rsidR="007E1F7A" w:rsidRDefault="007E1F7A" w:rsidP="004431FC">
            <w:pPr>
              <w:pStyle w:val="Code"/>
            </w:pPr>
          </w:p>
          <w:p w14:paraId="3628EEFF" w14:textId="77777777" w:rsidR="007E1F7A" w:rsidRDefault="007E1F7A" w:rsidP="004431FC">
            <w:pPr>
              <w:pStyle w:val="Code"/>
            </w:pPr>
            <w:r w:rsidRPr="00CC78EC">
              <w:rPr>
                <w:color w:val="008000"/>
              </w:rPr>
              <w:t xml:space="preserve">; 104  : </w:t>
            </w:r>
            <w:r w:rsidRPr="00CC78EC">
              <w:rPr>
                <w:color w:val="008000"/>
              </w:rPr>
              <w:tab/>
            </w:r>
            <w:r w:rsidRPr="00CC78EC">
              <w:rPr>
                <w:color w:val="008000"/>
              </w:rPr>
              <w:tab/>
              <w:t>case INDEX_C: return TRANSLATED_C;</w:t>
            </w:r>
          </w:p>
          <w:p w14:paraId="5E2487AD" w14:textId="77777777" w:rsidR="007E1F7A" w:rsidRDefault="007E1F7A" w:rsidP="004431FC">
            <w:pPr>
              <w:pStyle w:val="Code"/>
            </w:pPr>
            <w:r>
              <w:tab/>
              <w:t>mov</w:t>
            </w:r>
            <w:r>
              <w:tab/>
              <w:t>eax, 11317</w:t>
            </w:r>
            <w:r>
              <w:tab/>
            </w:r>
            <w:r>
              <w:tab/>
            </w:r>
            <w:r>
              <w:tab/>
            </w:r>
            <w:r>
              <w:tab/>
            </w:r>
            <w:r w:rsidRPr="00CC78EC">
              <w:rPr>
                <w:color w:val="008000"/>
              </w:rPr>
              <w:t>; 00002c35H</w:t>
            </w:r>
          </w:p>
          <w:p w14:paraId="3A75DD73" w14:textId="77777777" w:rsidR="007E1F7A" w:rsidRDefault="007E1F7A" w:rsidP="004431FC">
            <w:pPr>
              <w:pStyle w:val="Code"/>
            </w:pPr>
          </w:p>
          <w:p w14:paraId="56BD6A4E"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3BA410E5"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60866451" w14:textId="77777777" w:rsidR="007E1F7A" w:rsidRDefault="007E1F7A" w:rsidP="004431FC">
            <w:pPr>
              <w:pStyle w:val="Code"/>
            </w:pPr>
            <w:r>
              <w:tab/>
              <w:t>ret</w:t>
            </w:r>
            <w:r>
              <w:tab/>
              <w:t>0</w:t>
            </w:r>
          </w:p>
          <w:p w14:paraId="1EC35D41" w14:textId="77777777" w:rsidR="007E1F7A" w:rsidRDefault="007E1F7A" w:rsidP="004431FC">
            <w:pPr>
              <w:pStyle w:val="Code"/>
            </w:pPr>
            <w:r>
              <w:t>$LN3@index_swit:</w:t>
            </w:r>
          </w:p>
          <w:p w14:paraId="47DD5AAF" w14:textId="77777777" w:rsidR="007E1F7A" w:rsidRDefault="007E1F7A" w:rsidP="004431FC">
            <w:pPr>
              <w:pStyle w:val="Code"/>
            </w:pPr>
          </w:p>
          <w:p w14:paraId="11ECBDC6" w14:textId="77777777" w:rsidR="007E1F7A" w:rsidRPr="00CC78EC" w:rsidRDefault="007E1F7A" w:rsidP="004431FC">
            <w:pPr>
              <w:pStyle w:val="Code"/>
              <w:rPr>
                <w:color w:val="008000"/>
              </w:rPr>
            </w:pPr>
            <w:r w:rsidRPr="00CC78EC">
              <w:rPr>
                <w:color w:val="008000"/>
              </w:rPr>
              <w:t xml:space="preserve">; 103  : </w:t>
            </w:r>
            <w:r w:rsidRPr="00CC78EC">
              <w:rPr>
                <w:color w:val="008000"/>
              </w:rPr>
              <w:tab/>
            </w:r>
            <w:r w:rsidRPr="00CC78EC">
              <w:rPr>
                <w:color w:val="008000"/>
              </w:rPr>
              <w:tab/>
              <w:t>case INDEX_B: return TRANSLATED_B;</w:t>
            </w:r>
          </w:p>
          <w:p w14:paraId="22829E41" w14:textId="77777777" w:rsidR="007E1F7A" w:rsidRDefault="007E1F7A" w:rsidP="004431FC">
            <w:pPr>
              <w:pStyle w:val="Code"/>
            </w:pPr>
            <w:r>
              <w:tab/>
              <w:t>mov</w:t>
            </w:r>
            <w:r>
              <w:tab/>
              <w:t>eax, 450</w:t>
            </w:r>
            <w:r>
              <w:tab/>
            </w:r>
            <w:r>
              <w:tab/>
            </w:r>
            <w:r>
              <w:tab/>
            </w:r>
            <w:r>
              <w:tab/>
            </w:r>
            <w:r w:rsidRPr="00CC78EC">
              <w:rPr>
                <w:color w:val="008000"/>
              </w:rPr>
              <w:t>; 000001c2H</w:t>
            </w:r>
          </w:p>
          <w:p w14:paraId="48B111E3" w14:textId="77777777" w:rsidR="00C32464" w:rsidRDefault="00C32464" w:rsidP="004431FC">
            <w:pPr>
              <w:pStyle w:val="Code"/>
              <w:rPr>
                <w:color w:val="008000"/>
              </w:rPr>
            </w:pPr>
          </w:p>
          <w:p w14:paraId="3439509A"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15D5E7AF"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2A092EF2" w14:textId="77777777" w:rsidR="007E1F7A" w:rsidRDefault="007E1F7A" w:rsidP="004431FC">
            <w:pPr>
              <w:pStyle w:val="Code"/>
            </w:pPr>
            <w:r>
              <w:tab/>
              <w:t>ret</w:t>
            </w:r>
            <w:r>
              <w:tab/>
              <w:t>0</w:t>
            </w:r>
          </w:p>
          <w:p w14:paraId="3D5ACCB6" w14:textId="77777777" w:rsidR="007E1F7A" w:rsidRDefault="007E1F7A" w:rsidP="004431FC">
            <w:pPr>
              <w:pStyle w:val="Code"/>
            </w:pPr>
            <w:r>
              <w:t>$LN4@index_swit:</w:t>
            </w:r>
          </w:p>
          <w:p w14:paraId="5F6C30F1" w14:textId="77777777" w:rsidR="007E1F7A" w:rsidRDefault="007E1F7A" w:rsidP="004431FC">
            <w:pPr>
              <w:pStyle w:val="Code"/>
            </w:pPr>
          </w:p>
          <w:p w14:paraId="549E6AB0" w14:textId="77777777" w:rsidR="007E1F7A" w:rsidRPr="00CC78EC" w:rsidRDefault="007E1F7A" w:rsidP="004431FC">
            <w:pPr>
              <w:pStyle w:val="Code"/>
              <w:rPr>
                <w:color w:val="008000"/>
              </w:rPr>
            </w:pPr>
            <w:r w:rsidRPr="00CC78EC">
              <w:rPr>
                <w:color w:val="008000"/>
              </w:rPr>
              <w:t xml:space="preserve">; 101  : </w:t>
            </w:r>
            <w:r w:rsidRPr="00CC78EC">
              <w:rPr>
                <w:color w:val="008000"/>
              </w:rPr>
              <w:tab/>
            </w:r>
            <w:r w:rsidRPr="00CC78EC">
              <w:rPr>
                <w:color w:val="008000"/>
              </w:rPr>
              <w:tab/>
              <w:t>{</w:t>
            </w:r>
          </w:p>
          <w:p w14:paraId="5C6FB34F" w14:textId="77777777" w:rsidR="007E1F7A" w:rsidRPr="00CC78EC" w:rsidRDefault="007E1F7A" w:rsidP="004431FC">
            <w:pPr>
              <w:pStyle w:val="Code"/>
              <w:rPr>
                <w:color w:val="008000"/>
              </w:rPr>
            </w:pPr>
            <w:r w:rsidRPr="00CC78EC">
              <w:rPr>
                <w:color w:val="008000"/>
              </w:rPr>
              <w:t xml:space="preserve">; 102  : </w:t>
            </w:r>
            <w:r w:rsidRPr="00CC78EC">
              <w:rPr>
                <w:color w:val="008000"/>
              </w:rPr>
              <w:tab/>
            </w:r>
            <w:r w:rsidRPr="00CC78EC">
              <w:rPr>
                <w:color w:val="008000"/>
              </w:rPr>
              <w:tab/>
              <w:t>case INDEX_A: return TRANSLATED_A;</w:t>
            </w:r>
          </w:p>
          <w:p w14:paraId="3695297A" w14:textId="77777777" w:rsidR="007E1F7A" w:rsidRDefault="007E1F7A" w:rsidP="004431FC">
            <w:pPr>
              <w:pStyle w:val="Code"/>
            </w:pPr>
            <w:r>
              <w:tab/>
              <w:t>mov</w:t>
            </w:r>
            <w:r>
              <w:tab/>
              <w:t>eax, 41191</w:t>
            </w:r>
            <w:r>
              <w:tab/>
            </w:r>
            <w:r>
              <w:tab/>
            </w:r>
            <w:r>
              <w:tab/>
            </w:r>
            <w:r>
              <w:tab/>
            </w:r>
            <w:r w:rsidRPr="00CC78EC">
              <w:rPr>
                <w:color w:val="008000"/>
              </w:rPr>
              <w:t>; 0000a0e7H</w:t>
            </w:r>
          </w:p>
          <w:p w14:paraId="1364F794" w14:textId="77777777" w:rsidR="007E1F7A" w:rsidRDefault="007E1F7A" w:rsidP="004431FC">
            <w:pPr>
              <w:pStyle w:val="Code"/>
            </w:pPr>
            <w:r>
              <w:t>$LN5@index_swit:</w:t>
            </w:r>
          </w:p>
          <w:p w14:paraId="237A9C78" w14:textId="77777777" w:rsidR="007E1F7A" w:rsidRDefault="007E1F7A" w:rsidP="004431FC">
            <w:pPr>
              <w:pStyle w:val="Code"/>
            </w:pPr>
          </w:p>
          <w:p w14:paraId="31D167CF" w14:textId="77777777" w:rsidR="007E1F7A" w:rsidRPr="00CC78EC" w:rsidRDefault="007E1F7A" w:rsidP="004431FC">
            <w:pPr>
              <w:pStyle w:val="Code"/>
              <w:rPr>
                <w:color w:val="008000"/>
              </w:rPr>
            </w:pPr>
            <w:r w:rsidRPr="00CC78EC">
              <w:rPr>
                <w:color w:val="008000"/>
              </w:rPr>
              <w:t xml:space="preserve">; 106  : </w:t>
            </w:r>
            <w:r w:rsidRPr="00CC78EC">
              <w:rPr>
                <w:color w:val="008000"/>
              </w:rPr>
              <w:tab/>
            </w:r>
            <w:r w:rsidRPr="00CC78EC">
              <w:rPr>
                <w:color w:val="008000"/>
              </w:rPr>
              <w:tab/>
              <w:t>}</w:t>
            </w:r>
          </w:p>
          <w:p w14:paraId="49883D3A" w14:textId="77777777" w:rsidR="007E1F7A" w:rsidRPr="00CC78EC" w:rsidRDefault="007E1F7A" w:rsidP="004431FC">
            <w:pPr>
              <w:pStyle w:val="Code"/>
              <w:rPr>
                <w:color w:val="008000"/>
              </w:rPr>
            </w:pPr>
            <w:r w:rsidRPr="00CC78EC">
              <w:rPr>
                <w:color w:val="008000"/>
              </w:rPr>
              <w:t xml:space="preserve">; 107  : </w:t>
            </w:r>
            <w:r w:rsidRPr="00CC78EC">
              <w:rPr>
                <w:color w:val="008000"/>
              </w:rPr>
              <w:tab/>
              <w:t>}</w:t>
            </w:r>
          </w:p>
          <w:p w14:paraId="76ED556B" w14:textId="77777777" w:rsidR="007E1F7A" w:rsidRDefault="007E1F7A" w:rsidP="004431FC">
            <w:pPr>
              <w:pStyle w:val="Code"/>
            </w:pPr>
            <w:r>
              <w:tab/>
              <w:t>ret</w:t>
            </w:r>
            <w:r>
              <w:tab/>
              <w:t>0</w:t>
            </w:r>
          </w:p>
          <w:p w14:paraId="09F2EB20" w14:textId="77777777" w:rsidR="007E1F7A" w:rsidRPr="00472A24" w:rsidRDefault="007E1F7A" w:rsidP="004431FC">
            <w:pPr>
              <w:pStyle w:val="Code"/>
              <w:rPr>
                <w:color w:val="008080"/>
              </w:rPr>
            </w:pPr>
            <w:r>
              <w:t xml:space="preserve">?index_switch_translate@translation4@@YA?AW4translated@1@W4index@1@@Z ENDP </w:t>
            </w:r>
            <w:r w:rsidRPr="00551DC4">
              <w:rPr>
                <w:color w:val="008000"/>
              </w:rPr>
              <w:t>; translation4::index_switch_translate</w:t>
            </w:r>
          </w:p>
        </w:tc>
      </w:tr>
    </w:tbl>
    <w:p w14:paraId="07680723" w14:textId="44035FC4" w:rsidR="007E1F7A" w:rsidRPr="00070219" w:rsidRDefault="007E1F7A" w:rsidP="007E1F7A">
      <w:pPr>
        <w:jc w:val="left"/>
        <w:rPr>
          <w:rStyle w:val="code-title"/>
          <w:i/>
          <w:iCs/>
          <w:color w:val="808080" w:themeColor="text1" w:themeTint="7F"/>
        </w:rPr>
      </w:pPr>
      <w:r w:rsidRPr="007151AE">
        <w:rPr>
          <w:rStyle w:val="SubtleEmphasis"/>
        </w:rPr>
        <w:t xml:space="preserve">Listing </w:t>
      </w:r>
      <w:r w:rsidR="00FB523F">
        <w:rPr>
          <w:rStyle w:val="SubtleEmphasis"/>
        </w:rPr>
        <w:t>4</w:t>
      </w:r>
      <w:r w:rsidRPr="007151AE">
        <w:rPr>
          <w:rStyle w:val="SubtleEmphasis"/>
        </w:rPr>
        <w:t>.</w:t>
      </w:r>
      <w:r w:rsidR="00FB523F">
        <w:rPr>
          <w:rStyle w:val="SubtleEmphasis"/>
        </w:rPr>
        <w:t>2</w:t>
      </w:r>
      <w:r>
        <w:rPr>
          <w:rStyle w:val="SubtleEmphasis"/>
        </w:rPr>
        <w:t>.</w:t>
      </w:r>
      <w:r w:rsidR="00F55B88">
        <w:rPr>
          <w:rStyle w:val="SubtleEmphasis"/>
        </w:rPr>
        <w:t>2</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52268B5E" w14:textId="77777777" w:rsidR="00FF04D5" w:rsidRPr="007E1F7A" w:rsidRDefault="00FF04D5" w:rsidP="002627A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8F8F8"/>
        <w:tblLook w:val="04A0" w:firstRow="1" w:lastRow="0" w:firstColumn="1" w:lastColumn="0" w:noHBand="0" w:noVBand="1"/>
      </w:tblPr>
      <w:tblGrid>
        <w:gridCol w:w="9360"/>
      </w:tblGrid>
      <w:tr w:rsidR="00FF04D5" w14:paraId="2A190545" w14:textId="77777777" w:rsidTr="004431FC">
        <w:tc>
          <w:tcPr>
            <w:tcW w:w="9576" w:type="dxa"/>
            <w:shd w:val="clear" w:color="auto" w:fill="F8F8F8"/>
          </w:tcPr>
          <w:p w14:paraId="2BBD6C71" w14:textId="77777777" w:rsidR="00FF04D5" w:rsidRPr="00AA2526" w:rsidRDefault="00FF04D5" w:rsidP="004431FC">
            <w:pPr>
              <w:pStyle w:val="Code"/>
            </w:pPr>
            <w:r>
              <w:t>index</w:t>
            </w:r>
            <w:r w:rsidRPr="00AA2526">
              <w:t xml:space="preserve"> </w:t>
            </w:r>
            <w:r>
              <w:t>value</w:t>
            </w:r>
            <w:r w:rsidRPr="00AA2526">
              <w:t>_switch</w:t>
            </w:r>
            <w:r>
              <w:t>_translate</w:t>
            </w:r>
            <w:r w:rsidRPr="00AA2526">
              <w:t>(</w:t>
            </w:r>
            <w:r>
              <w:t>translated</w:t>
            </w:r>
            <w:r w:rsidRPr="00AA2526">
              <w:t xml:space="preserve"> </w:t>
            </w:r>
            <w:r>
              <w:t>Value</w:t>
            </w:r>
            <w:r w:rsidRPr="00AA2526">
              <w:t>)</w:t>
            </w:r>
          </w:p>
          <w:p w14:paraId="1CF5F5FB" w14:textId="77777777" w:rsidR="00FF04D5" w:rsidRPr="00AA2526" w:rsidRDefault="00FF04D5" w:rsidP="004431FC">
            <w:pPr>
              <w:pStyle w:val="Code"/>
            </w:pPr>
            <w:r w:rsidRPr="00AA2526">
              <w:t>{</w:t>
            </w:r>
          </w:p>
          <w:p w14:paraId="22EA6A3D" w14:textId="77777777" w:rsidR="00FF04D5" w:rsidRPr="00AA2526" w:rsidRDefault="00FF04D5" w:rsidP="004431FC">
            <w:pPr>
              <w:pStyle w:val="Code"/>
              <w:ind w:left="720"/>
            </w:pPr>
            <w:r w:rsidRPr="00AA2526">
              <w:rPr>
                <w:color w:val="0000FF"/>
              </w:rPr>
              <w:t>switch</w:t>
            </w:r>
            <w:r w:rsidRPr="00AA2526">
              <w:t>(</w:t>
            </w:r>
            <w:r>
              <w:t>Value</w:t>
            </w:r>
            <w:r w:rsidRPr="00AA2526">
              <w:t>)</w:t>
            </w:r>
          </w:p>
          <w:p w14:paraId="15FA67A6" w14:textId="77777777" w:rsidR="00FF04D5" w:rsidRPr="00AA2526" w:rsidRDefault="00FF04D5" w:rsidP="004431FC">
            <w:pPr>
              <w:pStyle w:val="Code"/>
              <w:ind w:left="720"/>
            </w:pPr>
            <w:r w:rsidRPr="00AA2526">
              <w:t>{</w:t>
            </w:r>
          </w:p>
          <w:p w14:paraId="42671BB4" w14:textId="77777777" w:rsidR="00FF04D5" w:rsidRPr="00AA2526" w:rsidRDefault="00FF04D5" w:rsidP="004431FC">
            <w:pPr>
              <w:pStyle w:val="Code"/>
              <w:ind w:left="720"/>
            </w:pPr>
            <w:r w:rsidRPr="00AA2526">
              <w:rPr>
                <w:color w:val="0000FF"/>
              </w:rPr>
              <w:t>case</w:t>
            </w:r>
            <w:r w:rsidRPr="00AA2526">
              <w:t xml:space="preserve"> TRANSLATED_A: </w:t>
            </w:r>
            <w:r w:rsidRPr="00AA2526">
              <w:rPr>
                <w:color w:val="0000FF"/>
              </w:rPr>
              <w:t>return</w:t>
            </w:r>
            <w:r w:rsidRPr="00AA2526">
              <w:t xml:space="preserve"> </w:t>
            </w:r>
            <w:r>
              <w:t>INDEX</w:t>
            </w:r>
            <w:r w:rsidRPr="00AA2526">
              <w:t>_A;</w:t>
            </w:r>
          </w:p>
          <w:p w14:paraId="089E9E69" w14:textId="77777777" w:rsidR="00FF04D5" w:rsidRPr="00AA2526" w:rsidRDefault="00FF04D5" w:rsidP="004431FC">
            <w:pPr>
              <w:pStyle w:val="Code"/>
              <w:ind w:left="720"/>
            </w:pPr>
            <w:r w:rsidRPr="00AA2526">
              <w:rPr>
                <w:color w:val="0000FF"/>
              </w:rPr>
              <w:t>case</w:t>
            </w:r>
            <w:r w:rsidRPr="00AA2526">
              <w:t xml:space="preserve"> TRANSLATED_B: </w:t>
            </w:r>
            <w:r w:rsidRPr="00AA2526">
              <w:rPr>
                <w:color w:val="0000FF"/>
              </w:rPr>
              <w:t>return</w:t>
            </w:r>
            <w:r w:rsidRPr="00AA2526">
              <w:t xml:space="preserve"> </w:t>
            </w:r>
            <w:r>
              <w:t>INDEX</w:t>
            </w:r>
            <w:r w:rsidRPr="00AA2526">
              <w:t>_B;</w:t>
            </w:r>
          </w:p>
          <w:p w14:paraId="482FE9B3" w14:textId="77777777" w:rsidR="00FF04D5" w:rsidRPr="00AA2526" w:rsidRDefault="00FF04D5" w:rsidP="004431FC">
            <w:pPr>
              <w:pStyle w:val="Code"/>
              <w:ind w:left="720"/>
            </w:pPr>
            <w:r w:rsidRPr="00AA2526">
              <w:rPr>
                <w:color w:val="0000FF"/>
              </w:rPr>
              <w:t>case</w:t>
            </w:r>
            <w:r w:rsidRPr="00AA2526">
              <w:t xml:space="preserve"> TRANSLATED_C: </w:t>
            </w:r>
            <w:r w:rsidRPr="00AA2526">
              <w:rPr>
                <w:color w:val="0000FF"/>
              </w:rPr>
              <w:t>return</w:t>
            </w:r>
            <w:r w:rsidRPr="00AA2526">
              <w:t xml:space="preserve"> </w:t>
            </w:r>
            <w:r>
              <w:t>INDEX</w:t>
            </w:r>
            <w:r w:rsidRPr="00AA2526">
              <w:t>_C;</w:t>
            </w:r>
          </w:p>
          <w:p w14:paraId="712563C6" w14:textId="77777777" w:rsidR="00FF04D5" w:rsidRPr="00AA2526" w:rsidRDefault="00FF04D5" w:rsidP="004431FC">
            <w:pPr>
              <w:pStyle w:val="Code"/>
              <w:ind w:left="720"/>
            </w:pPr>
            <w:r w:rsidRPr="00AA2526">
              <w:rPr>
                <w:color w:val="0000FF"/>
              </w:rPr>
              <w:t>case</w:t>
            </w:r>
            <w:r w:rsidRPr="00AA2526">
              <w:t xml:space="preserve"> TRANSLATED_D: </w:t>
            </w:r>
            <w:r w:rsidRPr="00AA2526">
              <w:rPr>
                <w:color w:val="0000FF"/>
              </w:rPr>
              <w:t>return</w:t>
            </w:r>
            <w:r w:rsidRPr="00AA2526">
              <w:t xml:space="preserve"> </w:t>
            </w:r>
            <w:r>
              <w:t>INDEX</w:t>
            </w:r>
            <w:r w:rsidRPr="00AA2526">
              <w:t>_D;</w:t>
            </w:r>
          </w:p>
          <w:p w14:paraId="42718469" w14:textId="77777777" w:rsidR="00FF04D5" w:rsidRPr="00AA2526" w:rsidRDefault="00FF04D5" w:rsidP="004431FC">
            <w:pPr>
              <w:pStyle w:val="Code"/>
              <w:ind w:left="720"/>
            </w:pPr>
            <w:r w:rsidRPr="00AA2526">
              <w:t>}</w:t>
            </w:r>
          </w:p>
          <w:p w14:paraId="17F19620" w14:textId="77777777" w:rsidR="00FF04D5" w:rsidRPr="00472A24" w:rsidRDefault="00FF04D5" w:rsidP="004431FC">
            <w:pPr>
              <w:pStyle w:val="Code"/>
            </w:pPr>
            <w:r w:rsidRPr="00AA2526">
              <w:t>}</w:t>
            </w:r>
          </w:p>
        </w:tc>
      </w:tr>
    </w:tbl>
    <w:p w14:paraId="1CEBF206" w14:textId="03A5D7D3" w:rsidR="00FF04D5" w:rsidRPr="00070219" w:rsidRDefault="00FF04D5" w:rsidP="00FF04D5">
      <w:pPr>
        <w:jc w:val="left"/>
        <w:rPr>
          <w:rStyle w:val="code-title"/>
          <w:i/>
          <w:iCs/>
          <w:color w:val="808080" w:themeColor="text1" w:themeTint="7F"/>
        </w:rPr>
      </w:pPr>
      <w:r w:rsidRPr="007151AE">
        <w:rPr>
          <w:rStyle w:val="SubtleEmphasis"/>
        </w:rPr>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3</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22B08E5F" w14:textId="77777777" w:rsidR="00FF04D5" w:rsidRPr="005E7349" w:rsidRDefault="00FF04D5" w:rsidP="00FF04D5">
      <w:pPr>
        <w:rPr>
          <w:rFonts w:cs="Times New Roman"/>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FF04D5" w14:paraId="4B959B7C" w14:textId="77777777" w:rsidTr="004431FC">
        <w:tc>
          <w:tcPr>
            <w:tcW w:w="9576" w:type="dxa"/>
            <w:shd w:val="clear" w:color="auto" w:fill="F7F7F7"/>
          </w:tcPr>
          <w:p w14:paraId="6A52A335" w14:textId="77777777" w:rsidR="00FF04D5" w:rsidRPr="00CC78EC" w:rsidRDefault="00FF04D5" w:rsidP="004431FC">
            <w:pPr>
              <w:pStyle w:val="Code"/>
            </w:pPr>
            <w:r w:rsidRPr="00CC78EC">
              <w:t>Value$ = 8</w:t>
            </w:r>
          </w:p>
          <w:p w14:paraId="7F4C1A24" w14:textId="77777777" w:rsidR="00FF04D5" w:rsidRPr="00CC78EC" w:rsidRDefault="00FF04D5" w:rsidP="004431FC">
            <w:pPr>
              <w:pStyle w:val="Code"/>
            </w:pPr>
            <w:r w:rsidRPr="00CC78EC">
              <w:lastRenderedPageBreak/>
              <w:t xml:space="preserve">?value_switch_translate@translation4@@YA?AW4index@1@W4translated@1@@Z PROC </w:t>
            </w:r>
            <w:r w:rsidRPr="0066113E">
              <w:rPr>
                <w:color w:val="008000"/>
              </w:rPr>
              <w:t>; translation4::value_switch_translate</w:t>
            </w:r>
            <w:r w:rsidRPr="00CC78EC">
              <w:t>, COMDAT</w:t>
            </w:r>
          </w:p>
          <w:p w14:paraId="2593DAE1" w14:textId="77777777" w:rsidR="00FF04D5" w:rsidRPr="00CC78EC" w:rsidRDefault="00FF04D5" w:rsidP="004431FC">
            <w:pPr>
              <w:pStyle w:val="Code"/>
            </w:pPr>
          </w:p>
          <w:p w14:paraId="3440B0B2" w14:textId="77777777" w:rsidR="00FF04D5" w:rsidRPr="00CC78EC" w:rsidRDefault="00FF04D5" w:rsidP="004431FC">
            <w:pPr>
              <w:pStyle w:val="Code"/>
              <w:rPr>
                <w:color w:val="008000"/>
              </w:rPr>
            </w:pPr>
            <w:r w:rsidRPr="00CC78EC">
              <w:rPr>
                <w:color w:val="008000"/>
              </w:rPr>
              <w:t xml:space="preserve">; 111  : </w:t>
            </w:r>
            <w:r w:rsidRPr="00CC78EC">
              <w:rPr>
                <w:color w:val="008000"/>
              </w:rPr>
              <w:tab/>
            </w:r>
            <w:r w:rsidRPr="00CC78EC">
              <w:rPr>
                <w:color w:val="008000"/>
              </w:rPr>
              <w:tab/>
              <w:t>switch(Value)</w:t>
            </w:r>
          </w:p>
          <w:p w14:paraId="6F2E23A1" w14:textId="77777777" w:rsidR="00FF04D5" w:rsidRPr="00CC78EC" w:rsidRDefault="00FF04D5" w:rsidP="004431FC">
            <w:pPr>
              <w:pStyle w:val="Code"/>
            </w:pPr>
            <w:r w:rsidRPr="00CC78EC">
              <w:tab/>
              <w:t>cmp</w:t>
            </w:r>
            <w:r w:rsidRPr="00CC78EC">
              <w:tab/>
              <w:t>ecx, 450</w:t>
            </w:r>
            <w:r w:rsidRPr="00CC78EC">
              <w:tab/>
            </w:r>
            <w:r w:rsidRPr="00CC78EC">
              <w:tab/>
            </w:r>
            <w:r w:rsidRPr="00CC78EC">
              <w:tab/>
            </w:r>
            <w:r w:rsidRPr="00CC78EC">
              <w:tab/>
            </w:r>
            <w:r w:rsidRPr="0066113E">
              <w:rPr>
                <w:color w:val="008000"/>
              </w:rPr>
              <w:t>; 000001c2H</w:t>
            </w:r>
          </w:p>
          <w:p w14:paraId="5819BA64" w14:textId="77777777" w:rsidR="00FF04D5" w:rsidRPr="00CC78EC" w:rsidRDefault="00FF04D5" w:rsidP="004431FC">
            <w:pPr>
              <w:pStyle w:val="Code"/>
            </w:pPr>
            <w:r w:rsidRPr="00CC78EC">
              <w:tab/>
              <w:t>je</w:t>
            </w:r>
            <w:r w:rsidRPr="00CC78EC">
              <w:tab/>
              <w:t>SHORT $LN3@value_swit</w:t>
            </w:r>
          </w:p>
          <w:p w14:paraId="6E108589" w14:textId="77777777" w:rsidR="00FF04D5" w:rsidRPr="00CC78EC" w:rsidRDefault="00FF04D5" w:rsidP="004431FC">
            <w:pPr>
              <w:pStyle w:val="Code"/>
            </w:pPr>
            <w:r w:rsidRPr="00CC78EC">
              <w:tab/>
              <w:t>cmp</w:t>
            </w:r>
            <w:r w:rsidRPr="00CC78EC">
              <w:tab/>
              <w:t>ecx, 11317</w:t>
            </w:r>
            <w:r w:rsidRPr="00CC78EC">
              <w:tab/>
            </w:r>
            <w:r w:rsidRPr="00CC78EC">
              <w:tab/>
            </w:r>
            <w:r w:rsidRPr="00CC78EC">
              <w:tab/>
            </w:r>
            <w:r w:rsidRPr="00CC78EC">
              <w:tab/>
            </w:r>
            <w:r w:rsidRPr="0066113E">
              <w:rPr>
                <w:color w:val="008000"/>
              </w:rPr>
              <w:t>; 00002c35H</w:t>
            </w:r>
          </w:p>
          <w:p w14:paraId="0ADFD89A" w14:textId="77777777" w:rsidR="00FF04D5" w:rsidRPr="00CC78EC" w:rsidRDefault="00FF04D5" w:rsidP="004431FC">
            <w:pPr>
              <w:pStyle w:val="Code"/>
            </w:pPr>
            <w:r w:rsidRPr="00CC78EC">
              <w:tab/>
              <w:t>je</w:t>
            </w:r>
            <w:r w:rsidRPr="00CC78EC">
              <w:tab/>
              <w:t>SHORT $LN2@value_swit</w:t>
            </w:r>
          </w:p>
          <w:p w14:paraId="48853AED" w14:textId="77777777" w:rsidR="00FF04D5" w:rsidRPr="00CC78EC" w:rsidRDefault="00FF04D5" w:rsidP="004431FC">
            <w:pPr>
              <w:pStyle w:val="Code"/>
            </w:pPr>
            <w:r w:rsidRPr="00CC78EC">
              <w:tab/>
              <w:t>cmp</w:t>
            </w:r>
            <w:r w:rsidRPr="00CC78EC">
              <w:tab/>
              <w:t>ecx, 35567</w:t>
            </w:r>
            <w:r w:rsidRPr="00CC78EC">
              <w:tab/>
            </w:r>
            <w:r w:rsidRPr="00CC78EC">
              <w:tab/>
            </w:r>
            <w:r w:rsidRPr="00CC78EC">
              <w:tab/>
            </w:r>
            <w:r w:rsidRPr="00CC78EC">
              <w:tab/>
            </w:r>
            <w:r w:rsidRPr="0066113E">
              <w:rPr>
                <w:color w:val="008000"/>
              </w:rPr>
              <w:t>; 00008aefH</w:t>
            </w:r>
          </w:p>
          <w:p w14:paraId="3A326BAB" w14:textId="77777777" w:rsidR="00FF04D5" w:rsidRPr="00CC78EC" w:rsidRDefault="00FF04D5" w:rsidP="004431FC">
            <w:pPr>
              <w:pStyle w:val="Code"/>
            </w:pPr>
            <w:r w:rsidRPr="00CC78EC">
              <w:tab/>
              <w:t>je</w:t>
            </w:r>
            <w:r w:rsidRPr="00CC78EC">
              <w:tab/>
              <w:t>SHORT $LN1@value_swit</w:t>
            </w:r>
          </w:p>
          <w:p w14:paraId="3B59433B" w14:textId="77777777" w:rsidR="00FF04D5" w:rsidRPr="00CC78EC" w:rsidRDefault="00FF04D5" w:rsidP="004431FC">
            <w:pPr>
              <w:pStyle w:val="Code"/>
            </w:pPr>
            <w:r w:rsidRPr="00CC78EC">
              <w:tab/>
              <w:t>cmp</w:t>
            </w:r>
            <w:r w:rsidRPr="00CC78EC">
              <w:tab/>
              <w:t>ecx, 41191</w:t>
            </w:r>
            <w:r w:rsidRPr="00CC78EC">
              <w:tab/>
            </w:r>
            <w:r w:rsidRPr="00CC78EC">
              <w:tab/>
            </w:r>
            <w:r w:rsidRPr="00CC78EC">
              <w:tab/>
            </w:r>
            <w:r w:rsidRPr="00CC78EC">
              <w:tab/>
            </w:r>
            <w:r w:rsidRPr="0066113E">
              <w:rPr>
                <w:color w:val="008000"/>
              </w:rPr>
              <w:t>; 0000a0e7H</w:t>
            </w:r>
          </w:p>
          <w:p w14:paraId="6A750C8B" w14:textId="77777777" w:rsidR="00FF04D5" w:rsidRPr="00CC78EC" w:rsidRDefault="00FF04D5" w:rsidP="004431FC">
            <w:pPr>
              <w:pStyle w:val="Code"/>
            </w:pPr>
            <w:r w:rsidRPr="00CC78EC">
              <w:tab/>
              <w:t>jne</w:t>
            </w:r>
            <w:r w:rsidRPr="00CC78EC">
              <w:tab/>
              <w:t>SHORT $LN5@value_swit</w:t>
            </w:r>
          </w:p>
          <w:p w14:paraId="276F0FBB" w14:textId="77777777" w:rsidR="00FF04D5" w:rsidRPr="00CC78EC" w:rsidRDefault="00FF04D5" w:rsidP="004431FC">
            <w:pPr>
              <w:pStyle w:val="Code"/>
            </w:pPr>
          </w:p>
          <w:p w14:paraId="6ABB4D9A" w14:textId="77777777" w:rsidR="00FF04D5" w:rsidRPr="00CC78EC" w:rsidRDefault="00FF04D5" w:rsidP="004431FC">
            <w:pPr>
              <w:pStyle w:val="Code"/>
              <w:rPr>
                <w:color w:val="008000"/>
              </w:rPr>
            </w:pPr>
            <w:r w:rsidRPr="00CC78EC">
              <w:rPr>
                <w:color w:val="008000"/>
              </w:rPr>
              <w:t xml:space="preserve">; 112  : </w:t>
            </w:r>
            <w:r w:rsidRPr="00CC78EC">
              <w:rPr>
                <w:color w:val="008000"/>
              </w:rPr>
              <w:tab/>
            </w:r>
            <w:r w:rsidRPr="00CC78EC">
              <w:rPr>
                <w:color w:val="008000"/>
              </w:rPr>
              <w:tab/>
              <w:t>{</w:t>
            </w:r>
          </w:p>
          <w:p w14:paraId="2E9CF087" w14:textId="77777777" w:rsidR="00FF04D5" w:rsidRPr="00CC78EC" w:rsidRDefault="00FF04D5" w:rsidP="004431FC">
            <w:pPr>
              <w:pStyle w:val="Code"/>
              <w:rPr>
                <w:color w:val="008000"/>
              </w:rPr>
            </w:pPr>
            <w:r w:rsidRPr="00CC78EC">
              <w:rPr>
                <w:color w:val="008000"/>
              </w:rPr>
              <w:t xml:space="preserve">; 113  : </w:t>
            </w:r>
            <w:r w:rsidRPr="00CC78EC">
              <w:rPr>
                <w:color w:val="008000"/>
              </w:rPr>
              <w:tab/>
            </w:r>
            <w:r w:rsidRPr="00CC78EC">
              <w:rPr>
                <w:color w:val="008000"/>
              </w:rPr>
              <w:tab/>
              <w:t>case TRANSLATED_A: return INDEX_A;</w:t>
            </w:r>
          </w:p>
          <w:p w14:paraId="6220EB7A" w14:textId="77777777" w:rsidR="00FF04D5" w:rsidRPr="00CC78EC" w:rsidRDefault="00FF04D5" w:rsidP="004431FC">
            <w:pPr>
              <w:pStyle w:val="Code"/>
            </w:pPr>
            <w:r w:rsidRPr="00CC78EC">
              <w:tab/>
              <w:t>xor</w:t>
            </w:r>
            <w:r w:rsidRPr="00CC78EC">
              <w:tab/>
              <w:t>eax, eax</w:t>
            </w:r>
          </w:p>
          <w:p w14:paraId="23F67FE3" w14:textId="77777777" w:rsidR="00FF04D5" w:rsidRPr="00CC78EC" w:rsidRDefault="00FF04D5" w:rsidP="004431FC">
            <w:pPr>
              <w:pStyle w:val="Code"/>
            </w:pPr>
          </w:p>
          <w:p w14:paraId="4294F5C4"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7A532EC"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4B7CF2E6" w14:textId="77777777" w:rsidR="00FF04D5" w:rsidRPr="00CC78EC" w:rsidRDefault="00FF04D5" w:rsidP="004431FC">
            <w:pPr>
              <w:pStyle w:val="Code"/>
            </w:pPr>
            <w:r w:rsidRPr="00CC78EC">
              <w:tab/>
              <w:t>ret</w:t>
            </w:r>
            <w:r w:rsidRPr="00CC78EC">
              <w:tab/>
              <w:t>0</w:t>
            </w:r>
          </w:p>
          <w:p w14:paraId="137F328E" w14:textId="77777777" w:rsidR="00FF04D5" w:rsidRPr="00CC78EC" w:rsidRDefault="00FF04D5" w:rsidP="004431FC">
            <w:pPr>
              <w:pStyle w:val="Code"/>
            </w:pPr>
            <w:r w:rsidRPr="00CC78EC">
              <w:t>$LN1@value_swit:</w:t>
            </w:r>
          </w:p>
          <w:p w14:paraId="11C332A0" w14:textId="77777777" w:rsidR="00FF04D5" w:rsidRPr="00CC78EC" w:rsidRDefault="00FF04D5" w:rsidP="004431FC">
            <w:pPr>
              <w:pStyle w:val="Code"/>
            </w:pPr>
          </w:p>
          <w:p w14:paraId="0879F114" w14:textId="77777777" w:rsidR="00FF04D5" w:rsidRPr="00CC78EC" w:rsidRDefault="00FF04D5" w:rsidP="004431FC">
            <w:pPr>
              <w:pStyle w:val="Code"/>
              <w:rPr>
                <w:color w:val="008000"/>
              </w:rPr>
            </w:pPr>
            <w:r w:rsidRPr="00CC78EC">
              <w:rPr>
                <w:color w:val="008000"/>
              </w:rPr>
              <w:t xml:space="preserve">; 116  : </w:t>
            </w:r>
            <w:r w:rsidRPr="00CC78EC">
              <w:rPr>
                <w:color w:val="008000"/>
              </w:rPr>
              <w:tab/>
            </w:r>
            <w:r w:rsidRPr="00CC78EC">
              <w:rPr>
                <w:color w:val="008000"/>
              </w:rPr>
              <w:tab/>
              <w:t>case TRANSLATED_D: return INDEX_D;</w:t>
            </w:r>
          </w:p>
          <w:p w14:paraId="4516299D" w14:textId="77777777" w:rsidR="00FF04D5" w:rsidRPr="00CC78EC" w:rsidRDefault="00FF04D5" w:rsidP="004431FC">
            <w:pPr>
              <w:pStyle w:val="Code"/>
            </w:pPr>
            <w:r w:rsidRPr="00CC78EC">
              <w:tab/>
              <w:t>mov</w:t>
            </w:r>
            <w:r w:rsidRPr="00CC78EC">
              <w:tab/>
              <w:t>eax, 3</w:t>
            </w:r>
          </w:p>
          <w:p w14:paraId="7E47468C" w14:textId="77777777" w:rsidR="00FF04D5" w:rsidRPr="00CC78EC" w:rsidRDefault="00FF04D5" w:rsidP="004431FC">
            <w:pPr>
              <w:pStyle w:val="Code"/>
            </w:pPr>
          </w:p>
          <w:p w14:paraId="0F6A52E3"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7CFA82D6"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8F76EF" w14:textId="77777777" w:rsidR="00FF04D5" w:rsidRPr="00CC78EC" w:rsidRDefault="00FF04D5" w:rsidP="004431FC">
            <w:pPr>
              <w:pStyle w:val="Code"/>
            </w:pPr>
            <w:r w:rsidRPr="00CC78EC">
              <w:tab/>
              <w:t>ret</w:t>
            </w:r>
            <w:r w:rsidRPr="00CC78EC">
              <w:tab/>
              <w:t>0</w:t>
            </w:r>
          </w:p>
          <w:p w14:paraId="09D28F7C" w14:textId="77777777" w:rsidR="00FF04D5" w:rsidRPr="00CC78EC" w:rsidRDefault="00FF04D5" w:rsidP="004431FC">
            <w:pPr>
              <w:pStyle w:val="Code"/>
            </w:pPr>
            <w:r w:rsidRPr="00CC78EC">
              <w:t>$LN2@value_swit:</w:t>
            </w:r>
          </w:p>
          <w:p w14:paraId="6DD747A9" w14:textId="77777777" w:rsidR="00FF04D5" w:rsidRPr="00CC78EC" w:rsidRDefault="00FF04D5" w:rsidP="004431FC">
            <w:pPr>
              <w:pStyle w:val="Code"/>
            </w:pPr>
          </w:p>
          <w:p w14:paraId="76E50066" w14:textId="77777777" w:rsidR="00FF04D5" w:rsidRPr="00CC78EC" w:rsidRDefault="00FF04D5" w:rsidP="004431FC">
            <w:pPr>
              <w:pStyle w:val="Code"/>
              <w:rPr>
                <w:color w:val="008000"/>
              </w:rPr>
            </w:pPr>
            <w:r w:rsidRPr="00CC78EC">
              <w:rPr>
                <w:color w:val="008000"/>
              </w:rPr>
              <w:t xml:space="preserve">; 115  : </w:t>
            </w:r>
            <w:r w:rsidRPr="00CC78EC">
              <w:rPr>
                <w:color w:val="008000"/>
              </w:rPr>
              <w:tab/>
            </w:r>
            <w:r w:rsidRPr="00CC78EC">
              <w:rPr>
                <w:color w:val="008000"/>
              </w:rPr>
              <w:tab/>
              <w:t>case TRANSLATED_C: return INDEX_C;</w:t>
            </w:r>
          </w:p>
          <w:p w14:paraId="0F9ED625" w14:textId="77777777" w:rsidR="00FF04D5" w:rsidRPr="00CC78EC" w:rsidRDefault="00FF04D5" w:rsidP="004431FC">
            <w:pPr>
              <w:pStyle w:val="Code"/>
            </w:pPr>
            <w:r w:rsidRPr="00CC78EC">
              <w:tab/>
              <w:t>mov</w:t>
            </w:r>
            <w:r w:rsidRPr="00CC78EC">
              <w:tab/>
              <w:t>eax, 2</w:t>
            </w:r>
          </w:p>
          <w:p w14:paraId="5B89FABE" w14:textId="77777777" w:rsidR="00FF04D5" w:rsidRPr="00CC78EC" w:rsidRDefault="00FF04D5" w:rsidP="004431FC">
            <w:pPr>
              <w:pStyle w:val="Code"/>
            </w:pPr>
          </w:p>
          <w:p w14:paraId="576538CB"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6140A18E"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3B65F1DA" w14:textId="77777777" w:rsidR="00FF04D5" w:rsidRPr="00CC78EC" w:rsidRDefault="00FF04D5" w:rsidP="004431FC">
            <w:pPr>
              <w:pStyle w:val="Code"/>
            </w:pPr>
            <w:r w:rsidRPr="00CC78EC">
              <w:tab/>
              <w:t>ret</w:t>
            </w:r>
            <w:r w:rsidRPr="00CC78EC">
              <w:tab/>
              <w:t>0</w:t>
            </w:r>
          </w:p>
          <w:p w14:paraId="50FC1A47" w14:textId="77777777" w:rsidR="00FF04D5" w:rsidRPr="00CC78EC" w:rsidRDefault="00FF04D5" w:rsidP="004431FC">
            <w:pPr>
              <w:pStyle w:val="Code"/>
            </w:pPr>
            <w:r w:rsidRPr="00CC78EC">
              <w:t>$LN3@value_swit:</w:t>
            </w:r>
          </w:p>
          <w:p w14:paraId="7288E6B6" w14:textId="77777777" w:rsidR="00FF04D5" w:rsidRPr="00CC78EC" w:rsidRDefault="00FF04D5" w:rsidP="004431FC">
            <w:pPr>
              <w:pStyle w:val="Code"/>
            </w:pPr>
          </w:p>
          <w:p w14:paraId="0907DAEB" w14:textId="77777777" w:rsidR="00FF04D5" w:rsidRPr="00CC78EC" w:rsidRDefault="00FF04D5" w:rsidP="004431FC">
            <w:pPr>
              <w:pStyle w:val="Code"/>
              <w:rPr>
                <w:color w:val="008000"/>
              </w:rPr>
            </w:pPr>
            <w:r w:rsidRPr="00CC78EC">
              <w:rPr>
                <w:color w:val="008000"/>
              </w:rPr>
              <w:t xml:space="preserve">; 114  : </w:t>
            </w:r>
            <w:r w:rsidRPr="00CC78EC">
              <w:rPr>
                <w:color w:val="008000"/>
              </w:rPr>
              <w:tab/>
            </w:r>
            <w:r w:rsidRPr="00CC78EC">
              <w:rPr>
                <w:color w:val="008000"/>
              </w:rPr>
              <w:tab/>
              <w:t>case TRANSLATED_B: return INDEX_B;</w:t>
            </w:r>
          </w:p>
          <w:p w14:paraId="20201182" w14:textId="77777777" w:rsidR="00FF04D5" w:rsidRPr="00CC78EC" w:rsidRDefault="00FF04D5" w:rsidP="004431FC">
            <w:pPr>
              <w:pStyle w:val="Code"/>
            </w:pPr>
            <w:r w:rsidRPr="00CC78EC">
              <w:tab/>
              <w:t>mov</w:t>
            </w:r>
            <w:r w:rsidRPr="00CC78EC">
              <w:tab/>
              <w:t>eax, 1</w:t>
            </w:r>
          </w:p>
          <w:p w14:paraId="094C6CF1" w14:textId="77777777" w:rsidR="00FF04D5" w:rsidRPr="00CC78EC" w:rsidRDefault="00FF04D5" w:rsidP="004431FC">
            <w:pPr>
              <w:pStyle w:val="Code"/>
            </w:pPr>
            <w:r w:rsidRPr="00CC78EC">
              <w:t>$LN5@value_swit:</w:t>
            </w:r>
          </w:p>
          <w:p w14:paraId="53FBFC51" w14:textId="77777777" w:rsidR="00FF04D5" w:rsidRPr="00CC78EC" w:rsidRDefault="00FF04D5" w:rsidP="004431FC">
            <w:pPr>
              <w:pStyle w:val="Code"/>
            </w:pPr>
          </w:p>
          <w:p w14:paraId="050B940F" w14:textId="77777777" w:rsidR="00FF04D5" w:rsidRPr="00CC78EC" w:rsidRDefault="00FF04D5" w:rsidP="004431FC">
            <w:pPr>
              <w:pStyle w:val="Code"/>
              <w:rPr>
                <w:color w:val="008000"/>
              </w:rPr>
            </w:pPr>
            <w:r w:rsidRPr="00CC78EC">
              <w:rPr>
                <w:color w:val="008000"/>
              </w:rPr>
              <w:t xml:space="preserve">; 117  : </w:t>
            </w:r>
            <w:r w:rsidRPr="00CC78EC">
              <w:rPr>
                <w:color w:val="008000"/>
              </w:rPr>
              <w:tab/>
            </w:r>
            <w:r w:rsidRPr="00CC78EC">
              <w:rPr>
                <w:color w:val="008000"/>
              </w:rPr>
              <w:tab/>
              <w:t>}</w:t>
            </w:r>
          </w:p>
          <w:p w14:paraId="283BB4C1" w14:textId="77777777" w:rsidR="00FF04D5" w:rsidRPr="00CC78EC" w:rsidRDefault="00FF04D5" w:rsidP="004431FC">
            <w:pPr>
              <w:pStyle w:val="Code"/>
              <w:rPr>
                <w:color w:val="008000"/>
              </w:rPr>
            </w:pPr>
            <w:r w:rsidRPr="00CC78EC">
              <w:rPr>
                <w:color w:val="008000"/>
              </w:rPr>
              <w:t xml:space="preserve">; 118  : </w:t>
            </w:r>
            <w:r w:rsidRPr="00CC78EC">
              <w:rPr>
                <w:color w:val="008000"/>
              </w:rPr>
              <w:tab/>
              <w:t>}</w:t>
            </w:r>
          </w:p>
          <w:p w14:paraId="209D2721" w14:textId="77777777" w:rsidR="00FF04D5" w:rsidRPr="00CC78EC" w:rsidRDefault="00FF04D5" w:rsidP="004431FC">
            <w:pPr>
              <w:pStyle w:val="Code"/>
            </w:pPr>
            <w:r w:rsidRPr="00CC78EC">
              <w:tab/>
              <w:t>ret</w:t>
            </w:r>
            <w:r w:rsidRPr="00CC78EC">
              <w:tab/>
              <w:t>0</w:t>
            </w:r>
          </w:p>
          <w:p w14:paraId="47F2E059" w14:textId="77777777" w:rsidR="00FF04D5" w:rsidRPr="00472A24" w:rsidRDefault="00FF04D5" w:rsidP="004431FC">
            <w:pPr>
              <w:pStyle w:val="Code"/>
              <w:rPr>
                <w:color w:val="008080"/>
              </w:rPr>
            </w:pPr>
            <w:r w:rsidRPr="00CC78EC">
              <w:t xml:space="preserve">?value_switch_translate@translation4@@YA?AW4index@1@W4translated@1@@Z ENDP </w:t>
            </w:r>
            <w:r w:rsidRPr="0066113E">
              <w:rPr>
                <w:color w:val="008000"/>
              </w:rPr>
              <w:t>; translation4::value_switch_translate</w:t>
            </w:r>
          </w:p>
        </w:tc>
      </w:tr>
    </w:tbl>
    <w:p w14:paraId="144B40C1" w14:textId="4E88E7E3" w:rsidR="00FF04D5" w:rsidRDefault="00FF04D5" w:rsidP="00105B8C">
      <w:pPr>
        <w:jc w:val="left"/>
        <w:rPr>
          <w:rStyle w:val="SubtleEmphasis"/>
        </w:rPr>
      </w:pPr>
      <w:r w:rsidRPr="007151AE">
        <w:rPr>
          <w:rStyle w:val="SubtleEmphasis"/>
        </w:rPr>
        <w:lastRenderedPageBreak/>
        <w:t xml:space="preserve">Listing </w:t>
      </w:r>
      <w:r w:rsidR="00435CDF">
        <w:rPr>
          <w:rStyle w:val="SubtleEmphasis"/>
        </w:rPr>
        <w:t>4</w:t>
      </w:r>
      <w:r w:rsidRPr="007151AE">
        <w:rPr>
          <w:rStyle w:val="SubtleEmphasis"/>
        </w:rPr>
        <w:t>.</w:t>
      </w:r>
      <w:r w:rsidR="00435CDF">
        <w:rPr>
          <w:rStyle w:val="SubtleEmphasis"/>
        </w:rPr>
        <w:t>2</w:t>
      </w:r>
      <w:r>
        <w:rPr>
          <w:rStyle w:val="SubtleEmphasis"/>
        </w:rPr>
        <w:t>.</w:t>
      </w:r>
      <w:r w:rsidR="00F55B88">
        <w:rPr>
          <w:rStyle w:val="SubtleEmphasis"/>
        </w:rPr>
        <w:t>4</w:t>
      </w:r>
      <w:r w:rsidR="00D82EBF">
        <w:rPr>
          <w:rStyle w:val="SubtleEmphasis"/>
        </w:rPr>
        <w:t>:</w:t>
      </w:r>
      <w:r>
        <w:rPr>
          <w:rStyle w:val="SubtleEmphasis"/>
        </w:rPr>
        <w:t xml:space="preserve"> Compare the enumeration and the implicitly sized array sizes in a static assert to make sure the translation table handles all cases.</w:t>
      </w:r>
    </w:p>
    <w:p w14:paraId="3EF524E7" w14:textId="77777777" w:rsidR="00DF702A" w:rsidRDefault="002627AB" w:rsidP="002627AB">
      <w:pPr>
        <w:pStyle w:val="Paragraph"/>
      </w:pPr>
      <w:r>
        <w:t>Listing 4.2.2 and 4.2.4 shows that Visual Studio implements the switch statement very similarly. First we have section of code testing which case we are at and then we have a section of code</w:t>
      </w:r>
      <w:r w:rsidR="00A85EA1">
        <w:t xml:space="preserve"> handling either case. The junction</w:t>
      </w:r>
      <w:r w:rsidR="00007F93">
        <w:t xml:space="preserve"> between the two sections</w:t>
      </w:r>
      <w:r w:rsidR="00A85EA1">
        <w:t xml:space="preserve"> is made using a jump instruction.</w:t>
      </w:r>
    </w:p>
    <w:p w14:paraId="0020441A" w14:textId="3A1981EB" w:rsidR="00DF7DBD" w:rsidRDefault="00DF7DBD" w:rsidP="002627AB">
      <w:pPr>
        <w:pStyle w:val="Paragraph"/>
      </w:pPr>
      <w:r>
        <w:t>In fact, the only diffe</w:t>
      </w:r>
      <w:r w:rsidR="00A33336">
        <w:t>rence is in the testing section as highlighted in listing 4.2.5.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33336" w14:paraId="2C16E984" w14:textId="77777777" w:rsidTr="00337081">
        <w:tc>
          <w:tcPr>
            <w:tcW w:w="9576" w:type="dxa"/>
            <w:shd w:val="clear" w:color="auto" w:fill="F7F7F7"/>
          </w:tcPr>
          <w:p w14:paraId="40478F65" w14:textId="19A40403" w:rsidR="00A33336" w:rsidRDefault="00A33336" w:rsidP="00A33336">
            <w:pPr>
              <w:pStyle w:val="Code"/>
            </w:pPr>
            <w:r w:rsidRPr="0066113E">
              <w:rPr>
                <w:color w:val="008000"/>
              </w:rPr>
              <w:t xml:space="preserve">; </w:t>
            </w:r>
            <w:r>
              <w:rPr>
                <w:color w:val="008000"/>
              </w:rPr>
              <w:t>index switch</w:t>
            </w:r>
          </w:p>
          <w:p w14:paraId="2874C77F" w14:textId="13DD993E" w:rsidR="00A33336" w:rsidRDefault="00A33336" w:rsidP="00A33336">
            <w:pPr>
              <w:pStyle w:val="Code"/>
            </w:pPr>
            <w:r>
              <w:tab/>
              <w:t>test</w:t>
            </w:r>
            <w:r>
              <w:tab/>
              <w:t>ecx, ecx</w:t>
            </w:r>
            <w:r w:rsidR="00337081" w:rsidRPr="00CC78EC">
              <w:tab/>
            </w:r>
            <w:r w:rsidR="00337081" w:rsidRPr="00CC78EC">
              <w:tab/>
            </w:r>
            <w:r w:rsidR="00337081" w:rsidRPr="00CC78EC">
              <w:tab/>
            </w:r>
            <w:r w:rsidR="00337081" w:rsidRPr="00CC78EC">
              <w:tab/>
            </w:r>
            <w:r w:rsidR="00337081" w:rsidRPr="00337081">
              <w:rPr>
                <w:color w:val="008000"/>
              </w:rPr>
              <w:t>; latency:1 thoughtput:0.25</w:t>
            </w:r>
            <w:r w:rsidR="00337081">
              <w:t xml:space="preserve"> </w:t>
            </w:r>
          </w:p>
          <w:p w14:paraId="231608F0" w14:textId="77777777" w:rsidR="00A33336" w:rsidRDefault="00A33336" w:rsidP="00A33336">
            <w:pPr>
              <w:pStyle w:val="Code"/>
            </w:pPr>
            <w:r>
              <w:tab/>
              <w:t>je</w:t>
            </w:r>
            <w:r>
              <w:tab/>
              <w:t>SHORT $LN4@index_swit</w:t>
            </w:r>
          </w:p>
          <w:p w14:paraId="1F61A2B3" w14:textId="1D8CD595"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337081">
              <w:rPr>
                <w:color w:val="008000"/>
              </w:rPr>
              <w:t>; latency:6 thoughtput:1</w:t>
            </w:r>
          </w:p>
          <w:p w14:paraId="7FAB79C0" w14:textId="77777777" w:rsidR="00A33336" w:rsidRDefault="00A33336" w:rsidP="00A33336">
            <w:pPr>
              <w:pStyle w:val="Code"/>
            </w:pPr>
            <w:r>
              <w:tab/>
              <w:t>je</w:t>
            </w:r>
            <w:r>
              <w:tab/>
              <w:t>SHORT $LN3@index_swit</w:t>
            </w:r>
          </w:p>
          <w:p w14:paraId="706ABAF3" w14:textId="5B8467F6" w:rsidR="00A33336" w:rsidRDefault="00A33336" w:rsidP="00A33336">
            <w:pPr>
              <w:pStyle w:val="Code"/>
            </w:pPr>
            <w:r>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4992F463" w14:textId="77777777" w:rsidR="00A33336" w:rsidRDefault="00A33336" w:rsidP="00A33336">
            <w:pPr>
              <w:pStyle w:val="Code"/>
            </w:pPr>
            <w:r>
              <w:tab/>
              <w:t>je</w:t>
            </w:r>
            <w:r>
              <w:tab/>
              <w:t>SHORT $LN2@index_swit</w:t>
            </w:r>
          </w:p>
          <w:p w14:paraId="25B65A66" w14:textId="01953757" w:rsidR="00A33336" w:rsidRDefault="00A33336" w:rsidP="00A33336">
            <w:pPr>
              <w:pStyle w:val="Code"/>
            </w:pPr>
            <w:r>
              <w:lastRenderedPageBreak/>
              <w:tab/>
              <w:t>dec</w:t>
            </w:r>
            <w:r>
              <w:tab/>
              <w:t>ecx</w:t>
            </w:r>
            <w:r w:rsidR="00337081" w:rsidRPr="00CC78EC">
              <w:tab/>
            </w:r>
            <w:r w:rsidR="00337081" w:rsidRPr="00CC78EC">
              <w:tab/>
            </w:r>
            <w:r w:rsidR="00337081" w:rsidRPr="00CC78EC">
              <w:tab/>
            </w:r>
            <w:r w:rsidR="00337081" w:rsidRPr="00CC78EC">
              <w:tab/>
            </w:r>
            <w:r w:rsidR="00337081" w:rsidRPr="00CC78EC">
              <w:tab/>
            </w:r>
            <w:r w:rsidR="00337081" w:rsidRPr="004C0E2E">
              <w:rPr>
                <w:color w:val="008000"/>
              </w:rPr>
              <w:t>; latency:6 thoughtput:1</w:t>
            </w:r>
          </w:p>
          <w:p w14:paraId="5FB6CC20" w14:textId="77777777" w:rsidR="00A33336" w:rsidRDefault="00A33336" w:rsidP="00A33336">
            <w:pPr>
              <w:pStyle w:val="Code"/>
            </w:pPr>
            <w:r>
              <w:tab/>
              <w:t>jne</w:t>
            </w:r>
            <w:r>
              <w:tab/>
              <w:t>SHORT $LN5@index_swit</w:t>
            </w:r>
          </w:p>
          <w:p w14:paraId="4C565E84" w14:textId="77777777" w:rsidR="00A33336" w:rsidRDefault="00A33336" w:rsidP="00337081">
            <w:pPr>
              <w:pStyle w:val="Code"/>
            </w:pPr>
          </w:p>
          <w:p w14:paraId="613B6077" w14:textId="3389B9F9" w:rsidR="00A33336" w:rsidRDefault="00A33336" w:rsidP="00337081">
            <w:pPr>
              <w:pStyle w:val="Code"/>
            </w:pPr>
            <w:r w:rsidRPr="0066113E">
              <w:rPr>
                <w:color w:val="008000"/>
              </w:rPr>
              <w:t xml:space="preserve">; </w:t>
            </w:r>
            <w:r>
              <w:rPr>
                <w:color w:val="008000"/>
              </w:rPr>
              <w:t>value switch</w:t>
            </w:r>
          </w:p>
          <w:p w14:paraId="5DF9ED89" w14:textId="4852BB1A" w:rsidR="00A33336" w:rsidRPr="00CC78EC" w:rsidRDefault="00A33336" w:rsidP="00337081">
            <w:pPr>
              <w:pStyle w:val="Code"/>
            </w:pPr>
            <w:r w:rsidRPr="00CC78EC">
              <w:tab/>
              <w:t>cmp</w:t>
            </w:r>
            <w:r w:rsidRPr="00CC78EC">
              <w:tab/>
              <w:t>ecx, 450</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581A8E3D" w14:textId="77777777" w:rsidR="00A33336" w:rsidRPr="00CC78EC" w:rsidRDefault="00A33336" w:rsidP="00337081">
            <w:pPr>
              <w:pStyle w:val="Code"/>
            </w:pPr>
            <w:r w:rsidRPr="00CC78EC">
              <w:tab/>
              <w:t>je</w:t>
            </w:r>
            <w:r w:rsidRPr="00CC78EC">
              <w:tab/>
              <w:t>SHORT $LN3@value_swit</w:t>
            </w:r>
          </w:p>
          <w:p w14:paraId="0DCFA277" w14:textId="4E151D7E" w:rsidR="00A33336" w:rsidRPr="00CC78EC" w:rsidRDefault="00A33336" w:rsidP="00337081">
            <w:pPr>
              <w:pStyle w:val="Code"/>
            </w:pPr>
            <w:r w:rsidRPr="00CC78EC">
              <w:tab/>
              <w:t>cmp</w:t>
            </w:r>
            <w:r w:rsidRPr="00CC78EC">
              <w:tab/>
              <w:t>ecx, 11317</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71985CB6" w14:textId="77777777" w:rsidR="00A33336" w:rsidRPr="00CC78EC" w:rsidRDefault="00A33336" w:rsidP="00337081">
            <w:pPr>
              <w:pStyle w:val="Code"/>
            </w:pPr>
            <w:r w:rsidRPr="00CC78EC">
              <w:tab/>
              <w:t>je</w:t>
            </w:r>
            <w:r w:rsidRPr="00CC78EC">
              <w:tab/>
              <w:t>SHORT $LN2@value_swit</w:t>
            </w:r>
          </w:p>
          <w:p w14:paraId="7D2995C5" w14:textId="6310ADF6" w:rsidR="00A33336" w:rsidRPr="00CC78EC" w:rsidRDefault="00A33336" w:rsidP="00337081">
            <w:pPr>
              <w:pStyle w:val="Code"/>
            </w:pPr>
            <w:r w:rsidRPr="00CC78EC">
              <w:tab/>
              <w:t>cmp</w:t>
            </w:r>
            <w:r w:rsidRPr="00CC78EC">
              <w:tab/>
              <w:t>ecx, 35567</w:t>
            </w:r>
            <w:r w:rsidRPr="00CC78EC">
              <w:tab/>
            </w:r>
            <w:r w:rsidRPr="00CC78EC">
              <w:tab/>
            </w:r>
            <w:r w:rsidRPr="00CC78EC">
              <w:tab/>
            </w:r>
            <w:r w:rsidRPr="00CC78EC">
              <w:tab/>
            </w:r>
            <w:r w:rsidR="00CB4FAC">
              <w:rPr>
                <w:color w:val="008000"/>
              </w:rPr>
              <w:t>;</w:t>
            </w:r>
            <w:r w:rsidR="00337081" w:rsidRPr="004C0E2E">
              <w:rPr>
                <w:color w:val="008000"/>
              </w:rPr>
              <w:t xml:space="preserve"> latency:1 thoughtput:0.25</w:t>
            </w:r>
          </w:p>
          <w:p w14:paraId="3F6396E2" w14:textId="77777777" w:rsidR="00A33336" w:rsidRPr="00CC78EC" w:rsidRDefault="00A33336" w:rsidP="00337081">
            <w:pPr>
              <w:pStyle w:val="Code"/>
            </w:pPr>
            <w:r w:rsidRPr="00CC78EC">
              <w:tab/>
              <w:t>je</w:t>
            </w:r>
            <w:r w:rsidRPr="00CC78EC">
              <w:tab/>
              <w:t>SHORT $LN1@value_swit</w:t>
            </w:r>
          </w:p>
          <w:p w14:paraId="6AA040BA" w14:textId="0AFC11F4" w:rsidR="00A33336" w:rsidRPr="00CC78EC" w:rsidRDefault="00A33336" w:rsidP="00337081">
            <w:pPr>
              <w:pStyle w:val="Code"/>
            </w:pPr>
            <w:r w:rsidRPr="00CC78EC">
              <w:tab/>
              <w:t>cmp</w:t>
            </w:r>
            <w:r w:rsidRPr="00CC78EC">
              <w:tab/>
              <w:t>ecx, 41191</w:t>
            </w:r>
            <w:r w:rsidRPr="00CC78EC">
              <w:tab/>
            </w:r>
            <w:r w:rsidRPr="00CC78EC">
              <w:tab/>
            </w:r>
            <w:r w:rsidRPr="00CC78EC">
              <w:tab/>
            </w:r>
            <w:r w:rsidRPr="00CC78EC">
              <w:tab/>
            </w:r>
            <w:r w:rsidRPr="004C0E2E">
              <w:rPr>
                <w:color w:val="008000"/>
              </w:rPr>
              <w:t>;</w:t>
            </w:r>
            <w:r w:rsidR="00337081" w:rsidRPr="004C0E2E">
              <w:rPr>
                <w:color w:val="008000"/>
              </w:rPr>
              <w:t xml:space="preserve"> latency:1 thoughtput:0.25</w:t>
            </w:r>
          </w:p>
          <w:p w14:paraId="1FEB9745" w14:textId="02C1D600" w:rsidR="00A33336" w:rsidRPr="00A33336" w:rsidRDefault="00A33336" w:rsidP="00337081">
            <w:pPr>
              <w:pStyle w:val="Code"/>
            </w:pPr>
            <w:r w:rsidRPr="00CC78EC">
              <w:tab/>
              <w:t>jne</w:t>
            </w:r>
            <w:r w:rsidRPr="00CC78EC">
              <w:tab/>
              <w:t>SHORT $LN5@value_swit</w:t>
            </w:r>
          </w:p>
        </w:tc>
      </w:tr>
    </w:tbl>
    <w:p w14:paraId="06093051" w14:textId="462C98F7" w:rsidR="00A33336" w:rsidRDefault="00A33336" w:rsidP="00A33336">
      <w:pPr>
        <w:jc w:val="left"/>
        <w:rPr>
          <w:rStyle w:val="SubtleEmphasis"/>
        </w:rPr>
      </w:pPr>
      <w:r w:rsidRPr="007151AE">
        <w:rPr>
          <w:rStyle w:val="SubtleEmphasis"/>
        </w:rPr>
        <w:lastRenderedPageBreak/>
        <w:t xml:space="preserve">Listing </w:t>
      </w:r>
      <w:r>
        <w:rPr>
          <w:rStyle w:val="SubtleEmphasis"/>
        </w:rPr>
        <w:t>4</w:t>
      </w:r>
      <w:r w:rsidRPr="007151AE">
        <w:rPr>
          <w:rStyle w:val="SubtleEmphasis"/>
        </w:rPr>
        <w:t>.</w:t>
      </w:r>
      <w:r w:rsidR="00D82EBF">
        <w:rPr>
          <w:rStyle w:val="SubtleEmphasis"/>
        </w:rPr>
        <w:t>2.5:</w:t>
      </w:r>
      <w:r>
        <w:rPr>
          <w:rStyle w:val="SubtleEmphasis"/>
        </w:rPr>
        <w:t xml:space="preserve"> </w:t>
      </w:r>
      <w:r w:rsidR="00337081">
        <w:rPr>
          <w:rStyle w:val="SubtleEmphasis"/>
        </w:rPr>
        <w:t>T</w:t>
      </w:r>
      <w:r>
        <w:rPr>
          <w:rStyle w:val="SubtleEmphasis"/>
        </w:rPr>
        <w:t>est assembly for value switch and index switch</w:t>
      </w:r>
      <w:r w:rsidR="00337081">
        <w:rPr>
          <w:rStyle w:val="SubtleEmphasis"/>
        </w:rPr>
        <w:t xml:space="preserve"> with latencies and throughput on Haswell</w:t>
      </w:r>
    </w:p>
    <w:p w14:paraId="6EAB3B94" w14:textId="33351FF9" w:rsidR="00A33336" w:rsidRDefault="00CB4FAC" w:rsidP="002627AB">
      <w:pPr>
        <w:pStyle w:val="Paragraph"/>
      </w:pPr>
      <w:r>
        <w:t xml:space="preserve">Looking at </w:t>
      </w:r>
      <w:hyperlink r:id="rId24" w:history="1">
        <w:r w:rsidRPr="00C85E66">
          <w:rPr>
            <w:rStyle w:val="Hyperlink"/>
            <w:color w:val="auto"/>
          </w:rPr>
          <w:t>Agner’s instruction table for Haswell</w:t>
        </w:r>
      </w:hyperlink>
      <w:r w:rsidR="00C85E66">
        <w:t xml:space="preserve"> </w:t>
      </w:r>
      <w:r w:rsidR="00C85E66">
        <w:rPr>
          <w:color w:val="auto"/>
        </w:rPr>
        <w:t>[Agner 1996]</w:t>
      </w:r>
      <w:r>
        <w:t>, we see that the code may look like the same but the latencies and throughput</w:t>
      </w:r>
      <w:r w:rsidR="00724000">
        <w:t>s</w:t>
      </w:r>
      <w:r>
        <w:t xml:space="preserve"> </w:t>
      </w:r>
      <w:r w:rsidR="00724000">
        <w:t>are</w:t>
      </w:r>
      <w:r>
        <w:t xml:space="preserve"> very different.</w:t>
      </w:r>
      <w:r w:rsidR="00155938">
        <w:t xml:space="preserve"> Furthermore, the assembly generated for index switch has a result dependency chain on </w:t>
      </w:r>
      <w:r w:rsidR="00155938" w:rsidRPr="00155938">
        <w:rPr>
          <w:rStyle w:val="codeword0"/>
        </w:rPr>
        <w:t>ecx</w:t>
      </w:r>
      <w:r w:rsidR="00155938">
        <w:t xml:space="preserve"> which makes it unfriendly for instructions parallelism.  </w:t>
      </w:r>
    </w:p>
    <w:p w14:paraId="4D10C689" w14:textId="5D958829" w:rsidR="000B17C9" w:rsidRDefault="000B17C9" w:rsidP="002627AB">
      <w:pPr>
        <w:pStyle w:val="Paragraph"/>
        <w:rPr>
          <w:rFonts w:ascii="Cambria" w:eastAsia="Droid Serif" w:hAnsi="Cambria" w:cs="Droid Serif"/>
          <w:color w:val="FF7F00"/>
          <w:sz w:val="28"/>
          <w:szCs w:val="48"/>
        </w:rPr>
      </w:pPr>
      <w:r>
        <w:br w:type="page"/>
      </w:r>
    </w:p>
    <w:p w14:paraId="7279DAB1" w14:textId="68C0F200" w:rsidR="00125AB3" w:rsidRDefault="0033149E" w:rsidP="00125AB3">
      <w:pPr>
        <w:pStyle w:val="Heading1"/>
      </w:pPr>
      <w:bookmarkStart w:id="25" w:name="_Toc409996788"/>
      <w:r>
        <w:rPr>
          <w:lang w:val="en-US"/>
        </w:rPr>
        <w:lastRenderedPageBreak/>
        <w:t>5</w:t>
      </w:r>
      <w:r w:rsidR="00125AB3">
        <w:rPr>
          <w:lang w:val="en-US"/>
        </w:rPr>
        <w:t>. Translation table robustness</w:t>
      </w:r>
      <w:bookmarkEnd w:id="25"/>
    </w:p>
    <w:p w14:paraId="1FAC58FB" w14:textId="14AB58E0" w:rsidR="00125AB3" w:rsidRDefault="0033149E" w:rsidP="00125AB3">
      <w:pPr>
        <w:pStyle w:val="Heading2"/>
      </w:pPr>
      <w:bookmarkStart w:id="26" w:name="_Toc409996789"/>
      <w:r>
        <w:rPr>
          <w:lang w:val="en-GB"/>
        </w:rPr>
        <w:t>5.</w:t>
      </w:r>
      <w:r w:rsidR="00125AB3">
        <w:t>1. Detecting the addition or removal of enumeration values at compilation time</w:t>
      </w:r>
      <w:bookmarkEnd w:id="26"/>
    </w:p>
    <w:p w14:paraId="2A3C5001" w14:textId="17B006B4" w:rsidR="00472A24" w:rsidRDefault="00472A24" w:rsidP="00105B8C">
      <w:pPr>
        <w:pStyle w:val="Paragraph"/>
      </w:pPr>
      <w:r>
        <w:t>One common bug with OpenGL is that the API evolves and the software follows this evolution. For example, new shader stage</w:t>
      </w:r>
      <w:r w:rsidR="00D54B2B">
        <w:t>s and new texture formats</w:t>
      </w:r>
      <w:r>
        <w:t xml:space="preserve"> </w:t>
      </w:r>
      <w:r w:rsidR="00D54B2B">
        <w:t>have been added to OpenGL.</w:t>
      </w:r>
    </w:p>
    <w:p w14:paraId="619E79B5" w14:textId="127167EC" w:rsidR="00D54B2B" w:rsidRDefault="00D54B2B" w:rsidP="00105B8C">
      <w:pPr>
        <w:pStyle w:val="Paragraph"/>
      </w:pPr>
      <w:r>
        <w:t xml:space="preserve">When implementing these changes a first step is to add a new entry in the associated software zero-based enumeration. </w:t>
      </w:r>
      <w:r w:rsidR="0076050B">
        <w:t xml:space="preserve">This change implies that everywhere this enumeration is </w:t>
      </w:r>
      <w:r w:rsidR="00662AB6">
        <w:t>used;</w:t>
      </w:r>
      <w:r w:rsidR="0076050B">
        <w:t xml:space="preserve"> we introduced a </w:t>
      </w:r>
      <w:r w:rsidR="00662AB6">
        <w:t xml:space="preserve">runtime </w:t>
      </w:r>
      <w:r w:rsidR="0076050B">
        <w:t xml:space="preserve">bug where </w:t>
      </w:r>
      <w:r w:rsidR="00662AB6">
        <w:t>the new entry is not correctly handle.</w:t>
      </w:r>
    </w:p>
    <w:p w14:paraId="7A8BE5F3" w14:textId="278F30E2" w:rsidR="00125AB3" w:rsidRPr="00394C34" w:rsidRDefault="004A5CD7" w:rsidP="00105B8C">
      <w:pPr>
        <w:pStyle w:val="Paragraph"/>
      </w:pPr>
      <w:r>
        <w:t xml:space="preserve">With translation tables, a solution is to generate compile time errors everywhere this modified enumeration is used. </w:t>
      </w:r>
      <w:r w:rsidR="00330858">
        <w:t xml:space="preserve">This is accomplished thanks to </w:t>
      </w:r>
      <w:r w:rsidR="00330858" w:rsidRPr="00394C34">
        <w:rPr>
          <w:rStyle w:val="codeword0"/>
        </w:rPr>
        <w:t>static_assert</w:t>
      </w:r>
      <w:r w:rsidR="00330858">
        <w:t xml:space="preserve"> and implicitly sized arrays.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472A24" w14:paraId="0D376DA9" w14:textId="77777777" w:rsidTr="00472A24">
        <w:tc>
          <w:tcPr>
            <w:tcW w:w="9576" w:type="dxa"/>
            <w:shd w:val="clear" w:color="auto" w:fill="F7F7F7"/>
          </w:tcPr>
          <w:p w14:paraId="115EAFAA" w14:textId="77777777" w:rsidR="00472A24" w:rsidRDefault="00472A24" w:rsidP="00472A2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885D13D"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0B9121D" w14:textId="21D6F01A"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VERTEX = 0,</w:t>
            </w:r>
          </w:p>
          <w:p w14:paraId="16F8AD3E" w14:textId="2BF4856F"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TESS_CONTROL,</w:t>
            </w:r>
          </w:p>
          <w:p w14:paraId="5D1ADAAB" w14:textId="5EAFCC56"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TESS_EVALUATION,</w:t>
            </w:r>
          </w:p>
          <w:p w14:paraId="6A43C655" w14:textId="193EF75B" w:rsidR="00472A24" w:rsidRDefault="00530A88"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GEOMETRY,</w:t>
            </w:r>
          </w:p>
          <w:p w14:paraId="451CA084" w14:textId="043297C4" w:rsidR="00472A24" w:rsidRDefault="00530A88" w:rsidP="00472A2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r w:rsidR="00472A24">
              <w:rPr>
                <w:rStyle w:val="code-line-content"/>
                <w:rFonts w:ascii="Courier New" w:hAnsi="Courier New" w:cs="Courier New"/>
                <w:sz w:val="17"/>
                <w:szCs w:val="17"/>
              </w:rPr>
              <w:br/>
            </w:r>
            <w:r w:rsidR="00472A24" w:rsidRPr="00472A24">
              <w:rPr>
                <w:rStyle w:val="code-line-content"/>
                <w:rFonts w:ascii="Courier New" w:hAnsi="Courier New" w:cs="Courier New"/>
                <w:color w:val="auto"/>
                <w:sz w:val="17"/>
                <w:szCs w:val="17"/>
              </w:rPr>
              <w:t>STAGE_LAST</w:t>
            </w:r>
            <w:r w:rsidR="00472A24">
              <w:rPr>
                <w:rStyle w:val="code-line-content"/>
                <w:rFonts w:ascii="Courier New" w:hAnsi="Courier New" w:cs="Courier New"/>
                <w:sz w:val="17"/>
                <w:szCs w:val="17"/>
              </w:rPr>
              <w:t xml:space="preserve"> = </w:t>
            </w:r>
            <w:r w:rsidR="00193A3D">
              <w:rPr>
                <w:rStyle w:val="code-line-content"/>
                <w:rFonts w:ascii="Courier New" w:hAnsi="Courier New" w:cs="Courier New"/>
                <w:sz w:val="17"/>
                <w:szCs w:val="17"/>
              </w:rPr>
              <w:t>STAGE_</w:t>
            </w:r>
            <w:r w:rsidR="00472A24">
              <w:rPr>
                <w:rStyle w:val="code-line-content"/>
                <w:rFonts w:ascii="Courier New" w:hAnsi="Courier New" w:cs="Courier New"/>
                <w:sz w:val="17"/>
                <w:szCs w:val="17"/>
              </w:rPr>
              <w:t>FRAGMENT</w:t>
            </w:r>
          </w:p>
          <w:p w14:paraId="7646C888"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BDC15EC" w14:textId="77777777" w:rsidR="00472A24" w:rsidRDefault="00472A24" w:rsidP="00472A24">
            <w:pPr>
              <w:shd w:val="clear" w:color="auto" w:fill="F8F8F8"/>
              <w:jc w:val="left"/>
              <w:rPr>
                <w:rFonts w:ascii="Courier New" w:hAnsi="Courier New" w:cs="Courier New"/>
                <w:color w:val="008080"/>
                <w:sz w:val="17"/>
                <w:szCs w:val="17"/>
              </w:rPr>
            </w:pPr>
          </w:p>
          <w:p w14:paraId="2541DA86" w14:textId="77777777" w:rsid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A690DB6" w14:textId="77777777" w:rsidR="00472A24" w:rsidRDefault="00472A24" w:rsidP="00472A2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6FB5C23" w14:textId="440A70DA" w:rsidR="006C1979" w:rsidRDefault="006C1979" w:rsidP="006C1979">
            <w:pPr>
              <w:shd w:val="clear" w:color="auto" w:fill="F8F8F8"/>
              <w:ind w:left="720"/>
              <w:jc w:val="left"/>
              <w:rPr>
                <w:rFonts w:ascii="Courier New" w:hAnsi="Courier New" w:cs="Courier New"/>
                <w:color w:val="008080"/>
                <w:sz w:val="17"/>
                <w:szCs w:val="17"/>
              </w:rPr>
            </w:pPr>
            <w:r>
              <w:rPr>
                <w:rStyle w:val="comment"/>
                <w:rFonts w:ascii="Courier New" w:hAnsi="Courier New" w:cs="Courier New"/>
                <w:color w:val="008000"/>
                <w:sz w:val="17"/>
                <w:szCs w:val="17"/>
              </w:rPr>
              <w:t>// Don’t set a size to be sure it’s implicitly sized.</w:t>
            </w:r>
          </w:p>
          <w:p w14:paraId="5B3FE073" w14:textId="034F5EFA"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sidR="00C778D2">
              <w:rPr>
                <w:rStyle w:val="keyword"/>
                <w:rFonts w:ascii="Courier New" w:hAnsi="Courier New" w:cs="Courier New"/>
                <w:color w:val="0000FF"/>
                <w:sz w:val="17"/>
                <w:szCs w:val="17"/>
              </w:rPr>
              <w:t>const</w:t>
            </w:r>
            <w:r w:rsidR="00C778D2">
              <w:rPr>
                <w:rStyle w:val="apple-converted-space"/>
                <w:rFonts w:ascii="Courier New" w:hAnsi="Courier New" w:cs="Courier New"/>
                <w:sz w:val="17"/>
                <w:szCs w:val="17"/>
              </w:rPr>
              <w:t> </w:t>
            </w:r>
            <w:r>
              <w:rPr>
                <w:rStyle w:val="code-line-content"/>
                <w:rFonts w:ascii="Courier New" w:hAnsi="Courier New" w:cs="Courier New"/>
                <w:sz w:val="17"/>
                <w:szCs w:val="17"/>
              </w:rPr>
              <w:t>Table[] =</w:t>
            </w:r>
          </w:p>
          <w:p w14:paraId="3C9273BE"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96F234D" w14:textId="20EEDCEB"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sidRPr="00530A88">
              <w:rPr>
                <w:rStyle w:val="comment"/>
                <w:rFonts w:ascii="Courier New" w:hAnsi="Courier New" w:cs="Courier New"/>
                <w:color w:val="008000"/>
                <w:sz w:val="17"/>
                <w:szCs w:val="17"/>
              </w:rPr>
              <w:t>VERTEX</w:t>
            </w:r>
          </w:p>
          <w:p w14:paraId="17AA34AA" w14:textId="069DEFA7"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77B3229D" w14:textId="73FF89B2"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2E43DE77" w14:textId="3A387BFF"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7CBA57C3" w14:textId="54F459C1" w:rsidR="00472A24" w:rsidRDefault="00472A24" w:rsidP="00472A2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530A88">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530A88">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530A88"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9448639" w14:textId="77777777" w:rsidR="00472A24" w:rsidRDefault="00472A24" w:rsidP="00472A2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4DDFBFE" w14:textId="77777777" w:rsidR="00472A24" w:rsidRDefault="00472A24" w:rsidP="00472A24">
            <w:pPr>
              <w:shd w:val="clear" w:color="auto" w:fill="F8F8F8"/>
              <w:jc w:val="left"/>
              <w:rPr>
                <w:rFonts w:ascii="Courier New" w:hAnsi="Courier New" w:cs="Courier New"/>
                <w:color w:val="008080"/>
                <w:sz w:val="17"/>
                <w:szCs w:val="17"/>
              </w:rPr>
            </w:pPr>
          </w:p>
          <w:p w14:paraId="458BF7B5" w14:textId="33FEB9EB" w:rsidR="00472A24" w:rsidRDefault="00472A24" w:rsidP="003E448A">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390058">
              <w:rPr>
                <w:rStyle w:val="code-line-content"/>
                <w:rFonts w:ascii="Courier New" w:hAnsi="Courier New" w:cs="Courier New"/>
                <w:sz w:val="17"/>
                <w:szCs w:val="17"/>
              </w:rPr>
              <w:t>(</w:t>
            </w:r>
            <w:r w:rsidR="006C1979">
              <w:rPr>
                <w:rStyle w:val="code-line-content"/>
                <w:rFonts w:ascii="Courier New" w:hAnsi="Courier New" w:cs="Courier New"/>
                <w:sz w:val="17"/>
                <w:szCs w:val="17"/>
              </w:rPr>
              <w:t>Table[0]</w:t>
            </w:r>
            <w:r w:rsidR="00390058">
              <w:rPr>
                <w:rStyle w:val="code-line-content"/>
                <w:rFonts w:ascii="Courier New" w:hAnsi="Courier New" w:cs="Courier New"/>
                <w:sz w:val="17"/>
                <w:szCs w:val="17"/>
              </w:rPr>
              <w:t xml:space="preserve">) == </w:t>
            </w:r>
            <w:r w:rsidR="00466B7D">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5AAAB4E" w14:textId="77777777" w:rsidR="00472A24" w:rsidRDefault="00472A24" w:rsidP="00472A2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1F7A8CEE" w14:textId="77777777" w:rsidR="00472A24" w:rsidRDefault="00472A24" w:rsidP="00472A24">
            <w:pPr>
              <w:shd w:val="clear" w:color="auto" w:fill="F8F8F8"/>
              <w:jc w:val="left"/>
              <w:rPr>
                <w:rFonts w:ascii="Courier New" w:hAnsi="Courier New" w:cs="Courier New"/>
                <w:color w:val="008080"/>
                <w:sz w:val="17"/>
                <w:szCs w:val="17"/>
              </w:rPr>
            </w:pPr>
          </w:p>
          <w:p w14:paraId="3B7D45C7" w14:textId="77777777" w:rsidR="00472A24" w:rsidRDefault="00472A24" w:rsidP="00472A2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6A7C4D9" w14:textId="225C585A" w:rsidR="00472A24" w:rsidRPr="00472A24" w:rsidRDefault="00472A24" w:rsidP="00472A2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878B9E3" w14:textId="2F51CFF3" w:rsidR="00472A24" w:rsidRPr="00070219" w:rsidRDefault="00472A24" w:rsidP="00070219">
      <w:pPr>
        <w:jc w:val="left"/>
        <w:rPr>
          <w:rStyle w:val="code-title"/>
          <w:i/>
          <w:iCs/>
          <w:color w:val="808080" w:themeColor="text1" w:themeTint="7F"/>
        </w:rPr>
      </w:pPr>
      <w:r w:rsidRPr="007151AE">
        <w:rPr>
          <w:rStyle w:val="SubtleEmphasis"/>
        </w:rPr>
        <w:t xml:space="preserve">Listing </w:t>
      </w:r>
      <w:r w:rsidR="009E7A1F">
        <w:rPr>
          <w:rStyle w:val="SubtleEmphasis"/>
        </w:rPr>
        <w:t>5</w:t>
      </w:r>
      <w:r w:rsidRPr="007151AE">
        <w:rPr>
          <w:rStyle w:val="SubtleEmphasis"/>
        </w:rPr>
        <w:t>.</w:t>
      </w:r>
      <w:r w:rsidR="00360E68">
        <w:rPr>
          <w:rStyle w:val="SubtleEmphasis"/>
        </w:rPr>
        <w:t>1.1</w:t>
      </w:r>
      <w:r w:rsidR="00D82EBF">
        <w:rPr>
          <w:rStyle w:val="SubtleEmphasis"/>
        </w:rPr>
        <w:t>:</w:t>
      </w:r>
      <w:r>
        <w:rPr>
          <w:rStyle w:val="SubtleEmphasis"/>
        </w:rPr>
        <w:t xml:space="preserve"> </w:t>
      </w:r>
      <w:r w:rsidR="00103503">
        <w:rPr>
          <w:rStyle w:val="SubtleEmphasis"/>
        </w:rPr>
        <w:t>Compare the enumeration and the implicitly sized array sizes</w:t>
      </w:r>
      <w:r w:rsidR="00AB4917">
        <w:rPr>
          <w:rStyle w:val="SubtleEmphasis"/>
        </w:rPr>
        <w:t xml:space="preserve"> in a static assert to make sure the translation table handles all cases</w:t>
      </w:r>
      <w:r>
        <w:rPr>
          <w:rStyle w:val="SubtleEmphasis"/>
        </w:rPr>
        <w:t>.</w:t>
      </w:r>
    </w:p>
    <w:p w14:paraId="5A80164D" w14:textId="3BE0B7EA" w:rsidR="00472A24" w:rsidRDefault="004B57AA" w:rsidP="00105B8C">
      <w:pPr>
        <w:pStyle w:val="Paragraph"/>
        <w:rPr>
          <w:rStyle w:val="code-title"/>
        </w:rPr>
      </w:pPr>
      <w:r>
        <w:rPr>
          <w:rStyle w:val="code-title"/>
        </w:rPr>
        <w:t>One issue with this design is that it may happen that a change will remove an enumeration value and add a new one at the same time. With OpenGL it’s not a common case but translation tables have a larger scope.</w:t>
      </w:r>
    </w:p>
    <w:p w14:paraId="5CB5A762" w14:textId="0B8221C3" w:rsidR="00890DDE" w:rsidRDefault="00890DDE" w:rsidP="00890DDE">
      <w:pPr>
        <w:pStyle w:val="Heading2"/>
      </w:pPr>
      <w:bookmarkStart w:id="27" w:name="_Toc409996790"/>
      <w:r>
        <w:t xml:space="preserve">5 </w:t>
      </w:r>
      <w:r w:rsidR="00521A2F">
        <w:t>2</w:t>
      </w:r>
      <w:r>
        <w:t>. Detecting translation runtime input errors</w:t>
      </w:r>
      <w:bookmarkEnd w:id="27"/>
    </w:p>
    <w:p w14:paraId="226EF3A6" w14:textId="19FC092B" w:rsidR="00890DDE" w:rsidRDefault="00AE48E4" w:rsidP="00AE48E4">
      <w:pPr>
        <w:pStyle w:val="Paragraph"/>
      </w:pPr>
      <w:r>
        <w:t xml:space="preserve">It is often useful to introduce an invalid value to an enumeration </w:t>
      </w:r>
      <w:r w:rsidR="00A84CD4">
        <w:t xml:space="preserve">to avoid using a valid value as an invalid </w:t>
      </w:r>
      <w:r w:rsidR="00EC0C96">
        <w:t>value that</w:t>
      </w:r>
      <w:r w:rsidR="00A84CD4">
        <w:t xml:space="preserve"> would be misleading.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84CD4" w14:paraId="55D9C3A1" w14:textId="77777777" w:rsidTr="00A84CD4">
        <w:tc>
          <w:tcPr>
            <w:tcW w:w="9576" w:type="dxa"/>
            <w:shd w:val="clear" w:color="auto" w:fill="F7F7F7"/>
          </w:tcPr>
          <w:p w14:paraId="7FDF8F2A" w14:textId="58331AF7" w:rsidR="00A84CD4" w:rsidRDefault="00A84CD4" w:rsidP="00A84CD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3E8439AA"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1A50EE3" w14:textId="77777777" w:rsidR="00A84CD4" w:rsidRDefault="00A84CD4"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lastRenderedPageBreak/>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64391C63"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7E0300F7"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5448FF5C"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0F79618A" w14:textId="77777777" w:rsidR="00A84CD4" w:rsidRDefault="00A84CD4"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3E9F9AF0"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p>
          <w:p w14:paraId="0C07BEAF"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D92A0D4" w14:textId="77777777" w:rsidR="00A84CD4" w:rsidRDefault="00A84CD4" w:rsidP="00A84CD4">
            <w:pPr>
              <w:shd w:val="clear" w:color="auto" w:fill="F8F8F8"/>
              <w:jc w:val="left"/>
              <w:rPr>
                <w:rStyle w:val="code-line-content"/>
                <w:rFonts w:ascii="Courier New" w:hAnsi="Courier New" w:cs="Courier New"/>
                <w:sz w:val="17"/>
                <w:szCs w:val="17"/>
              </w:rPr>
            </w:pPr>
          </w:p>
          <w:p w14:paraId="1D30B1AB" w14:textId="19FE4912" w:rsidR="00A84CD4" w:rsidRDefault="00A84CD4" w:rsidP="00A84CD4">
            <w:pPr>
              <w:shd w:val="clear" w:color="auto" w:fill="F8F8F8"/>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class</w:t>
            </w:r>
            <w:r>
              <w:rPr>
                <w:rStyle w:val="code-line-content"/>
                <w:rFonts w:ascii="Courier New" w:hAnsi="Courier New" w:cs="Courier New"/>
                <w:sz w:val="17"/>
                <w:szCs w:val="17"/>
              </w:rPr>
              <w:t xml:space="preserve"> programPoll</w:t>
            </w:r>
          </w:p>
          <w:p w14:paraId="4B45EA44" w14:textId="77777777" w:rsidR="00A84CD4" w:rsidRDefault="00A84CD4"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0011F7F7" w14:textId="77777777" w:rsidR="00A84CD4" w:rsidRDefault="00A84CD4" w:rsidP="00A84CD4">
            <w:pPr>
              <w:shd w:val="clear" w:color="auto" w:fill="F8F8F8"/>
              <w:ind w:left="720"/>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struct</w:t>
            </w:r>
            <w:r>
              <w:rPr>
                <w:rStyle w:val="code-line-content"/>
                <w:rFonts w:ascii="Courier New" w:hAnsi="Courier New" w:cs="Courier New"/>
                <w:sz w:val="17"/>
                <w:szCs w:val="17"/>
              </w:rPr>
              <w:t xml:space="preserve"> program</w:t>
            </w:r>
          </w:p>
          <w:p w14:paraId="78C4016A"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5F3EAC2D" w14:textId="721B6021"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GLuint Name;</w:t>
            </w:r>
          </w:p>
          <w:p w14:paraId="0294E926" w14:textId="2B5B0E41"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stage Stage;</w:t>
            </w:r>
          </w:p>
          <w:p w14:paraId="1459C390" w14:textId="48F61C9B"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69CA765"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B77E41C" w14:textId="62CEA714"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br/>
              <w:t>std::vector&lt;program&gt; Polls;</w:t>
            </w:r>
          </w:p>
          <w:p w14:paraId="24B44120" w14:textId="77777777" w:rsidR="00A84CD4" w:rsidRDefault="00A84CD4" w:rsidP="00A84CD4">
            <w:pPr>
              <w:shd w:val="clear" w:color="auto" w:fill="F8F8F8"/>
              <w:ind w:left="720"/>
              <w:jc w:val="left"/>
              <w:rPr>
                <w:rStyle w:val="code-line-content"/>
                <w:rFonts w:ascii="Courier New" w:hAnsi="Courier New" w:cs="Courier New"/>
                <w:sz w:val="17"/>
                <w:szCs w:val="17"/>
              </w:rPr>
            </w:pPr>
          </w:p>
          <w:p w14:paraId="323321CC" w14:textId="1FE3A330" w:rsidR="00A84CD4" w:rsidRDefault="00A84CD4" w:rsidP="00A84CD4">
            <w:pPr>
              <w:shd w:val="clear" w:color="auto" w:fill="F8F8F8"/>
              <w:ind w:left="720"/>
              <w:jc w:val="left"/>
              <w:rPr>
                <w:rStyle w:val="code-line-content"/>
                <w:rFonts w:ascii="Courier New" w:hAnsi="Courier New" w:cs="Courier New"/>
                <w:sz w:val="17"/>
                <w:szCs w:val="17"/>
              </w:rPr>
            </w:pPr>
            <w:r w:rsidRPr="00196B8D">
              <w:rPr>
                <w:rStyle w:val="code-line-content"/>
                <w:rFonts w:ascii="Courier New" w:hAnsi="Courier New" w:cs="Courier New"/>
                <w:color w:val="0000FF"/>
                <w:sz w:val="17"/>
                <w:szCs w:val="17"/>
              </w:rPr>
              <w:t>void</w:t>
            </w:r>
            <w:r>
              <w:rPr>
                <w:rStyle w:val="code-line-content"/>
                <w:rFonts w:ascii="Courier New" w:hAnsi="Courier New" w:cs="Courier New"/>
                <w:sz w:val="17"/>
                <w:szCs w:val="17"/>
              </w:rPr>
              <w:t xml:space="preserve"> release(std::size_t ProgramIndex)</w:t>
            </w:r>
          </w:p>
          <w:p w14:paraId="245F85D7" w14:textId="77777777"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789D42B9" w14:textId="1058B31C"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 xml:space="preserve">assert(ProgramIndex &lt;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-&gt;Polls.size());</w:t>
            </w:r>
            <w:r>
              <w:rPr>
                <w:rStyle w:val="code-line-content"/>
                <w:rFonts w:ascii="Courier New" w:hAnsi="Courier New" w:cs="Courier New"/>
                <w:sz w:val="17"/>
                <w:szCs w:val="17"/>
              </w:rPr>
              <w:br/>
              <w:t xml:space="preserve">program &amp; Program = </w:t>
            </w:r>
            <w:r w:rsidRPr="00196B8D">
              <w:rPr>
                <w:rStyle w:val="code-line-content"/>
                <w:rFonts w:ascii="Courier New" w:hAnsi="Courier New" w:cs="Courier New"/>
                <w:color w:val="0000FF"/>
                <w:sz w:val="17"/>
                <w:szCs w:val="17"/>
              </w:rPr>
              <w:t>this</w:t>
            </w:r>
            <w:r>
              <w:rPr>
                <w:rStyle w:val="code-line-content"/>
                <w:rFonts w:ascii="Courier New" w:hAnsi="Courier New" w:cs="Courier New"/>
                <w:sz w:val="17"/>
                <w:szCs w:val="17"/>
              </w:rPr>
              <w:t>-&gt;Polls[];</w:t>
            </w:r>
          </w:p>
          <w:p w14:paraId="35DC00BB" w14:textId="6C90D2BA"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glDeletePrograms(1, &amp;Program.Name);</w:t>
            </w:r>
          </w:p>
          <w:p w14:paraId="0AF119BE" w14:textId="5E753E5A"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Program.Name = 0;</w:t>
            </w:r>
          </w:p>
          <w:p w14:paraId="52E5E29A" w14:textId="6B974E1D" w:rsidR="00A84CD4" w:rsidRDefault="00A84CD4" w:rsidP="00A84CD4">
            <w:pPr>
              <w:shd w:val="clear" w:color="auto" w:fill="F8F8F8"/>
              <w:ind w:left="1440"/>
              <w:jc w:val="left"/>
              <w:rPr>
                <w:rStyle w:val="code-line-content"/>
                <w:rFonts w:ascii="Courier New" w:hAnsi="Courier New" w:cs="Courier New"/>
                <w:sz w:val="17"/>
                <w:szCs w:val="17"/>
              </w:rPr>
            </w:pPr>
            <w:r>
              <w:rPr>
                <w:rStyle w:val="code-line-content"/>
                <w:rFonts w:ascii="Courier New" w:hAnsi="Courier New" w:cs="Courier New"/>
                <w:sz w:val="17"/>
                <w:szCs w:val="17"/>
              </w:rPr>
              <w:t xml:space="preserve">Program.Stage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p>
          <w:p w14:paraId="0EEF9C23" w14:textId="1945A550" w:rsidR="00A84CD4" w:rsidRDefault="00A84CD4" w:rsidP="00A84CD4">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4096020F" w14:textId="3DADC084" w:rsidR="00A84CD4" w:rsidRPr="00472A24" w:rsidRDefault="00A84CD4"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E32CA96" w14:textId="13A4E70C" w:rsidR="00A84CD4" w:rsidRPr="00070219" w:rsidRDefault="00A84CD4" w:rsidP="00A84CD4">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Pr>
          <w:rStyle w:val="SubtleEmphasis"/>
        </w:rPr>
        <w:t>2.</w:t>
      </w:r>
      <w:r w:rsidR="00EC0C96">
        <w:rPr>
          <w:rStyle w:val="SubtleEmphasis"/>
        </w:rPr>
        <w:t>1</w:t>
      </w:r>
      <w:r>
        <w:rPr>
          <w:rStyle w:val="SubtleEmphasis"/>
        </w:rPr>
        <w:t xml:space="preserve">: </w:t>
      </w:r>
      <w:r w:rsidR="00EC0C96">
        <w:rPr>
          <w:rStyle w:val="SubtleEmphasis"/>
        </w:rPr>
        <w:t>Example of usage of an explicit invalid enumeration value</w:t>
      </w:r>
      <w:r>
        <w:rPr>
          <w:rStyle w:val="SubtleEmphasis"/>
        </w:rPr>
        <w:t>.</w:t>
      </w:r>
    </w:p>
    <w:p w14:paraId="2D646766" w14:textId="5C6330FD" w:rsidR="00A84CD4" w:rsidRDefault="00EC0C96" w:rsidP="00AE48E4">
      <w:pPr>
        <w:pStyle w:val="Paragraph"/>
      </w:pPr>
      <w:r>
        <w:t xml:space="preserve">An argument against this idea is that in listing 5.2.1, we could rely on </w:t>
      </w:r>
      <w:r w:rsidRPr="00EC0C96">
        <w:rPr>
          <w:rStyle w:val="codeword0"/>
        </w:rPr>
        <w:t>Program.Name</w:t>
      </w:r>
      <w:r>
        <w:t xml:space="preserve"> to be equal to zero to detect invalid cases. This is overloading the semantic of zero for a program name with an additional semantic. In fact, with OpenGL compatibility profile</w:t>
      </w:r>
      <w:r w:rsidR="00CE08D1">
        <w:t>,</w:t>
      </w:r>
      <w:r>
        <w:t xml:space="preserve"> zero is a perfectly valid program name that enables the fixed function pipeline.</w:t>
      </w:r>
      <w:r w:rsidR="00CE08D1">
        <w:t xml:space="preserve"> Hence, using an explicit invalid value makes the code easier to understand.</w:t>
      </w:r>
    </w:p>
    <w:p w14:paraId="19B31F8D" w14:textId="4FFD5E06" w:rsidR="00EC0C96" w:rsidRDefault="00CE08D1" w:rsidP="00AE48E4">
      <w:pPr>
        <w:pStyle w:val="Paragraph"/>
      </w:pPr>
      <w:r>
        <w:t xml:space="preserve">A good invalid value is </w:t>
      </w:r>
      <w:r w:rsidRPr="000C7864">
        <w:rPr>
          <w:rStyle w:val="codeword0"/>
        </w:rPr>
        <w:t>-1</w:t>
      </w:r>
      <w:r>
        <w:t xml:space="preserve"> which is equivalent to </w:t>
      </w:r>
      <w:r w:rsidRPr="000C7864">
        <w:rPr>
          <w:rStyle w:val="codeword0"/>
        </w:rPr>
        <w:t>0xFFFFFFFF</w:t>
      </w:r>
      <w:r>
        <w:t xml:space="preserve"> in hexadecimal. First, it’s the last possible value in an enumeration so the entire range remains available. </w:t>
      </w:r>
      <w:r w:rsidR="00E007A2">
        <w:t>Second, when working with zero based enumeration, it’s conceptually an invalid value. This property makes it likely to fail, generate an error, throw an assert or crash when incorrectly used which is exactly what we should look for an invalid value so that we can detect the problem early.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0C7864" w14:paraId="2FCCC39B" w14:textId="77777777" w:rsidTr="00A2217D">
        <w:tc>
          <w:tcPr>
            <w:tcW w:w="9576" w:type="dxa"/>
            <w:shd w:val="clear" w:color="auto" w:fill="F7F7F7"/>
          </w:tcPr>
          <w:p w14:paraId="564A1596" w14:textId="77777777" w:rsidR="000C7864"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GLuint GetProgramName(stage Stage)</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p>
          <w:p w14:paraId="732AF75A" w14:textId="77777777" w:rsidR="000C7864"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9D9F140" w14:textId="1A0DDB59" w:rsidR="000C7864" w:rsidRDefault="000C7864" w:rsidP="00A2217D">
            <w:pPr>
              <w:shd w:val="clear" w:color="auto" w:fill="F8F8F8"/>
              <w:ind w:left="720"/>
              <w:jc w:val="left"/>
              <w:rPr>
                <w:rStyle w:val="keyword"/>
                <w:rFonts w:ascii="Courier New" w:hAnsi="Courier New" w:cs="Courier New"/>
                <w:color w:val="0000FF"/>
                <w:sz w:val="17"/>
                <w:szCs w:val="17"/>
              </w:rPr>
            </w:pPr>
            <w:r>
              <w:rPr>
                <w:rStyle w:val="keyword"/>
                <w:rFonts w:ascii="Courier New" w:hAnsi="Courier New" w:cs="Courier New"/>
                <w:color w:val="0000FF"/>
                <w:sz w:val="17"/>
                <w:szCs w:val="17"/>
              </w:rPr>
              <w:t>assert(</w:t>
            </w:r>
            <w:r>
              <w:rPr>
                <w:rStyle w:val="code-line-content"/>
                <w:rFonts w:ascii="Courier New" w:hAnsi="Courier New" w:cs="Courier New"/>
                <w:sz w:val="17"/>
                <w:szCs w:val="17"/>
              </w:rPr>
              <w:t xml:space="preserve">Stage !=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keyword"/>
                <w:rFonts w:ascii="Courier New" w:hAnsi="Courier New" w:cs="Courier New"/>
                <w:color w:val="0000FF"/>
                <w:sz w:val="17"/>
                <w:szCs w:val="17"/>
              </w:rPr>
              <w:t>);</w:t>
            </w:r>
          </w:p>
          <w:p w14:paraId="52602C0F" w14:textId="77777777" w:rsidR="000C7864" w:rsidRDefault="000C7864" w:rsidP="00A2217D">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 this</w:t>
            </w:r>
            <w:r>
              <w:rPr>
                <w:rStyle w:val="code-line-content"/>
                <w:rFonts w:ascii="Courier New" w:hAnsi="Courier New" w:cs="Courier New"/>
                <w:sz w:val="17"/>
                <w:szCs w:val="17"/>
              </w:rPr>
              <w:t>-&gt;ProgramNames[Stage];</w:t>
            </w:r>
          </w:p>
          <w:p w14:paraId="4E8718BC" w14:textId="77777777" w:rsidR="000C7864" w:rsidRPr="007F348B" w:rsidRDefault="000C7864" w:rsidP="00A2217D">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5D78ECF2" w14:textId="3D7CDA92" w:rsidR="000C7864" w:rsidRPr="007F348B" w:rsidRDefault="000C7864" w:rsidP="000C7864">
      <w:pPr>
        <w:rPr>
          <w:i/>
          <w:iCs/>
          <w:color w:val="808080" w:themeColor="text1" w:themeTint="7F"/>
        </w:rPr>
      </w:pPr>
      <w:r w:rsidRPr="007151AE">
        <w:rPr>
          <w:rStyle w:val="SubtleEmphasis"/>
        </w:rPr>
        <w:t xml:space="preserve">Listing </w:t>
      </w:r>
      <w:r>
        <w:rPr>
          <w:rStyle w:val="SubtleEmphasis"/>
        </w:rPr>
        <w:t>5</w:t>
      </w:r>
      <w:r w:rsidRPr="007151AE">
        <w:rPr>
          <w:rStyle w:val="SubtleEmphasis"/>
        </w:rPr>
        <w:t>.</w:t>
      </w:r>
      <w:r>
        <w:rPr>
          <w:rStyle w:val="SubtleEmphasis"/>
        </w:rPr>
        <w:t>2.2:</w:t>
      </w:r>
      <w:r w:rsidRPr="007151AE">
        <w:rPr>
          <w:rStyle w:val="SubtleEmphasis"/>
        </w:rPr>
        <w:t xml:space="preserve"> </w:t>
      </w:r>
      <w:r>
        <w:rPr>
          <w:rStyle w:val="SubtleEmphasis"/>
        </w:rPr>
        <w:t>Table access using a zero based enumeration</w:t>
      </w:r>
    </w:p>
    <w:p w14:paraId="7B0FC6DF" w14:textId="274D42F6" w:rsidR="000C7864" w:rsidRPr="00890DDE" w:rsidRDefault="000C7864" w:rsidP="00AE48E4">
      <w:pPr>
        <w:pStyle w:val="Paragraph"/>
      </w:pPr>
      <w:r>
        <w:t xml:space="preserve">In listing 5.2.2, in debug build we will fail on assert if we use an invalid value. In release build, it’s very likely that we violently crash on </w:t>
      </w:r>
      <w:r w:rsidRPr="000C7864">
        <w:rPr>
          <w:rStyle w:val="codeword0"/>
        </w:rPr>
        <w:t>ProgramNames</w:t>
      </w:r>
      <w:r>
        <w:t xml:space="preserve"> access: This is a good thing! If we didn’t had an invalid value, then Stage would necessarily be a valid value and the program would fail down later in the code execution or worse it would not fail which makes fixing bugs a lot harder.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90DDE" w14:paraId="4C71EDEE" w14:textId="77777777" w:rsidTr="005C3456">
        <w:tc>
          <w:tcPr>
            <w:tcW w:w="9576" w:type="dxa"/>
            <w:shd w:val="clear" w:color="auto" w:fill="F7F7F7"/>
          </w:tcPr>
          <w:p w14:paraId="56DA1E24" w14:textId="77777777" w:rsidR="00890DDE" w:rsidRDefault="00890DDE"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8C327D8" w14:textId="77777777" w:rsidR="00890DDE" w:rsidRDefault="00890DDE"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1EC27CB8" w14:textId="251EF08F" w:rsidR="00890DDE" w:rsidRDefault="00890DDE" w:rsidP="00890DDE">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INVALID</w:t>
            </w:r>
            <w:r>
              <w:rPr>
                <w:rStyle w:val="code-line-content"/>
                <w:rFonts w:ascii="Courier New" w:hAnsi="Courier New" w:cs="Courier New"/>
                <w:sz w:val="17"/>
                <w:szCs w:val="17"/>
              </w:rPr>
              <w:t xml:space="preserve"> = -1,</w:t>
            </w:r>
          </w:p>
          <w:p w14:paraId="41DC3800" w14:textId="05E8A4E2"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STAGE_</w:t>
            </w:r>
            <w:r w:rsidR="00890DDE">
              <w:rPr>
                <w:rStyle w:val="code-line-content"/>
                <w:rFonts w:ascii="Courier New" w:hAnsi="Courier New" w:cs="Courier New"/>
                <w:sz w:val="17"/>
                <w:szCs w:val="17"/>
              </w:rPr>
              <w:t>VERTEX = 0,</w:t>
            </w:r>
          </w:p>
          <w:p w14:paraId="385D2A1F" w14:textId="490A2AAC"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TESS_CONTROL,</w:t>
            </w:r>
          </w:p>
          <w:p w14:paraId="6925C418" w14:textId="2613E7A5"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TESS_EVALUATION,</w:t>
            </w:r>
          </w:p>
          <w:p w14:paraId="68E0CEF1" w14:textId="64AA72A4" w:rsidR="00890DDE" w:rsidRDefault="0072046A"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GEOMETRY,</w:t>
            </w:r>
          </w:p>
          <w:p w14:paraId="136FE7EB" w14:textId="1E86BB2C" w:rsidR="00890DDE" w:rsidRDefault="0072046A"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890DDE">
              <w:rPr>
                <w:rStyle w:val="code-line-content"/>
                <w:rFonts w:ascii="Courier New" w:hAnsi="Courier New" w:cs="Courier New"/>
                <w:sz w:val="17"/>
                <w:szCs w:val="17"/>
              </w:rPr>
              <w:t>FRAGMENT,</w:t>
            </w:r>
            <w:r w:rsidR="00890DDE">
              <w:rPr>
                <w:rStyle w:val="code-line-content"/>
                <w:rFonts w:ascii="Courier New" w:hAnsi="Courier New" w:cs="Courier New"/>
                <w:sz w:val="17"/>
                <w:szCs w:val="17"/>
              </w:rPr>
              <w:br/>
            </w:r>
            <w:r w:rsidR="00890DDE" w:rsidRPr="00472A24">
              <w:rPr>
                <w:rStyle w:val="code-line-content"/>
                <w:rFonts w:ascii="Courier New" w:hAnsi="Courier New" w:cs="Courier New"/>
                <w:color w:val="auto"/>
                <w:sz w:val="17"/>
                <w:szCs w:val="17"/>
              </w:rPr>
              <w:t>STAGE_LAST</w:t>
            </w:r>
            <w:r w:rsidR="00890DDE">
              <w:rPr>
                <w:rStyle w:val="code-line-content"/>
                <w:rFonts w:ascii="Courier New" w:hAnsi="Courier New" w:cs="Courier New"/>
                <w:sz w:val="17"/>
                <w:szCs w:val="17"/>
              </w:rPr>
              <w:t xml:space="preserve"> = </w:t>
            </w:r>
            <w:r w:rsidR="0075107D" w:rsidRPr="00472A24">
              <w:rPr>
                <w:rStyle w:val="code-line-content"/>
                <w:rFonts w:ascii="Courier New" w:hAnsi="Courier New" w:cs="Courier New"/>
                <w:color w:val="auto"/>
                <w:sz w:val="17"/>
                <w:szCs w:val="17"/>
              </w:rPr>
              <w:t>STAGE_</w:t>
            </w:r>
            <w:r w:rsidR="00890DDE">
              <w:rPr>
                <w:rStyle w:val="code-line-content"/>
                <w:rFonts w:ascii="Courier New" w:hAnsi="Courier New" w:cs="Courier New"/>
                <w:sz w:val="17"/>
                <w:szCs w:val="17"/>
              </w:rPr>
              <w:t>FRAGMENT</w:t>
            </w:r>
          </w:p>
          <w:p w14:paraId="4720D938"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23A11AF" w14:textId="77777777" w:rsidR="00890DDE" w:rsidRDefault="00890DDE" w:rsidP="005C3456">
            <w:pPr>
              <w:shd w:val="clear" w:color="auto" w:fill="F8F8F8"/>
              <w:jc w:val="left"/>
              <w:rPr>
                <w:rFonts w:ascii="Courier New" w:hAnsi="Courier New" w:cs="Courier New"/>
                <w:color w:val="008080"/>
                <w:sz w:val="17"/>
                <w:szCs w:val="17"/>
              </w:rPr>
            </w:pPr>
          </w:p>
          <w:p w14:paraId="18C54656" w14:textId="2EFF5C5E"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632809F6" w14:textId="77777777" w:rsidR="00890DDE"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2130F77" w14:textId="033C7B99"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00450DB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42B0162" w14:textId="69100037"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0E114C0" w14:textId="25E528C1"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45E5CD43" w14:textId="635947B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C005012" w14:textId="7321C60B"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30C7604" w14:textId="71B79086" w:rsidR="00890DDE" w:rsidRDefault="00890DDE"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6D3F66">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1356D"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20184921" w14:textId="77777777" w:rsidR="00890DDE" w:rsidRDefault="00890DDE"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EBA2A03" w14:textId="77777777" w:rsidR="00890DDE" w:rsidRDefault="00890DDE" w:rsidP="005C3456">
            <w:pPr>
              <w:shd w:val="clear" w:color="auto" w:fill="F8F8F8"/>
              <w:jc w:val="left"/>
              <w:rPr>
                <w:rFonts w:ascii="Courier New" w:hAnsi="Courier New" w:cs="Courier New"/>
                <w:color w:val="008080"/>
                <w:sz w:val="17"/>
                <w:szCs w:val="17"/>
              </w:rPr>
            </w:pPr>
          </w:p>
          <w:p w14:paraId="137C43F7" w14:textId="1D439846" w:rsidR="00890DDE" w:rsidRDefault="00890DDE" w:rsidP="00CC3223">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6C1979">
              <w:rPr>
                <w:rStyle w:val="code-line-content"/>
                <w:rFonts w:ascii="Courier New" w:hAnsi="Courier New" w:cs="Courier New"/>
                <w:sz w:val="17"/>
                <w:szCs w:val="17"/>
              </w:rPr>
              <w:t>Table[0]</w:t>
            </w:r>
            <w:r>
              <w:rPr>
                <w:rStyle w:val="code-line-content"/>
                <w:rFonts w:ascii="Courier New" w:hAnsi="Courier New" w:cs="Courier New"/>
                <w:sz w:val="17"/>
                <w:szCs w:val="17"/>
              </w:rPr>
              <w:t xml:space="preserve">) == </w:t>
            </w:r>
            <w:r w:rsidR="00121CCA">
              <w:rPr>
                <w:rStyle w:val="code-line-content"/>
                <w:rFonts w:ascii="Courier New" w:hAnsi="Courier New" w:cs="Courier New"/>
                <w:sz w:val="17"/>
                <w:szCs w:val="17"/>
              </w:rPr>
              <w:t xml:space="preserve">STAGE_LAST </w:t>
            </w:r>
            <w:r>
              <w:rPr>
                <w:rStyle w:val="code-line-content"/>
                <w:rFonts w:ascii="Courier New" w:hAnsi="Courier New" w:cs="Courier New"/>
                <w:sz w:val="17"/>
                <w:szCs w:val="17"/>
              </w:rPr>
              <w:t>+ 1,</w:t>
            </w:r>
          </w:p>
          <w:p w14:paraId="214826B6" w14:textId="77777777" w:rsidR="00890DDE" w:rsidRDefault="00890DDE"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801CEA2" w14:textId="77777777" w:rsidR="00890DDE" w:rsidRDefault="00890DDE" w:rsidP="005C3456">
            <w:pPr>
              <w:shd w:val="clear" w:color="auto" w:fill="F8F8F8"/>
              <w:jc w:val="left"/>
              <w:rPr>
                <w:rFonts w:ascii="Courier New" w:hAnsi="Courier New" w:cs="Courier New"/>
                <w:color w:val="008080"/>
                <w:sz w:val="17"/>
                <w:szCs w:val="17"/>
              </w:rPr>
            </w:pPr>
          </w:p>
          <w:p w14:paraId="2FD85CF1" w14:textId="0C3BC80A" w:rsidR="00890DDE" w:rsidRPr="00C778D2" w:rsidRDefault="00890DDE" w:rsidP="005C3456">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sidR="00610B13">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 </w:t>
            </w:r>
            <w:r w:rsidR="00610B13" w:rsidRPr="00472A24">
              <w:rPr>
                <w:rStyle w:val="code-line-content"/>
                <w:rFonts w:ascii="Courier New" w:hAnsi="Courier New" w:cs="Courier New"/>
                <w:color w:val="auto"/>
                <w:sz w:val="17"/>
                <w:szCs w:val="17"/>
              </w:rPr>
              <w:t>STAGE_</w:t>
            </w:r>
            <w:r w:rsidR="00610B13">
              <w:rPr>
                <w:rStyle w:val="code-line-content"/>
                <w:rFonts w:ascii="Courier New" w:hAnsi="Courier New" w:cs="Courier New"/>
                <w:color w:val="auto"/>
                <w:sz w:val="17"/>
                <w:szCs w:val="17"/>
              </w:rPr>
              <w:t>INVALID</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OpenGL ERROR: Invalid </w:t>
            </w:r>
            <w:r w:rsidR="00A2217D">
              <w:rPr>
                <w:rStyle w:val="comment"/>
                <w:rFonts w:ascii="Courier New" w:hAnsi="Courier New" w:cs="Courier New"/>
                <w:color w:val="008000"/>
                <w:sz w:val="17"/>
                <w:szCs w:val="17"/>
              </w:rPr>
              <w:t>Stage</w:t>
            </w:r>
            <w:r>
              <w:rPr>
                <w:rStyle w:val="comment"/>
                <w:rFonts w:ascii="Courier New" w:hAnsi="Courier New" w:cs="Courier New"/>
                <w:color w:val="008000"/>
                <w:sz w:val="17"/>
                <w:szCs w:val="17"/>
              </w:rPr>
              <w:t xml:space="preserve"> value</w:t>
            </w:r>
          </w:p>
          <w:p w14:paraId="1A7254A2" w14:textId="6BF24654" w:rsidR="00890DDE" w:rsidRDefault="00890DDE"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610B13">
              <w:rPr>
                <w:rStyle w:val="code-line-content"/>
                <w:rFonts w:ascii="Courier New" w:hAnsi="Courier New" w:cs="Courier New"/>
                <w:sz w:val="17"/>
                <w:szCs w:val="17"/>
              </w:rPr>
              <w:t>Table[Stage];</w:t>
            </w:r>
          </w:p>
          <w:p w14:paraId="2F257E7A" w14:textId="77777777" w:rsidR="00890DDE" w:rsidRPr="00472A24" w:rsidRDefault="00890DDE"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9C1949C" w14:textId="78EE2DAC" w:rsidR="00890DDE" w:rsidRPr="00070219" w:rsidRDefault="00890DDE" w:rsidP="00890DDE">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521A2F">
        <w:rPr>
          <w:rStyle w:val="SubtleEmphasis"/>
        </w:rPr>
        <w:t>2</w:t>
      </w:r>
      <w:r w:rsidR="000C7864">
        <w:rPr>
          <w:rStyle w:val="SubtleEmphasis"/>
        </w:rPr>
        <w:t>.3</w:t>
      </w:r>
      <w:r w:rsidR="00676A7D">
        <w:rPr>
          <w:rStyle w:val="SubtleEmphasis"/>
        </w:rPr>
        <w:t>:</w:t>
      </w:r>
      <w:r>
        <w:rPr>
          <w:rStyle w:val="SubtleEmphasis"/>
        </w:rPr>
        <w:t xml:space="preserve"> </w:t>
      </w:r>
      <w:r w:rsidR="000C7864">
        <w:rPr>
          <w:rStyle w:val="SubtleEmphasis"/>
        </w:rPr>
        <w:t>Failing on an invalid value in a translat</w:t>
      </w:r>
      <w:r w:rsidR="00966F0E">
        <w:rPr>
          <w:rStyle w:val="SubtleEmphasis"/>
        </w:rPr>
        <w:t>ion</w:t>
      </w:r>
      <w:r w:rsidR="000C7864">
        <w:rPr>
          <w:rStyle w:val="SubtleEmphasis"/>
        </w:rPr>
        <w:t xml:space="preserve">. </w:t>
      </w:r>
    </w:p>
    <w:p w14:paraId="00D3AE1E" w14:textId="077ABD1C" w:rsidR="005C3456" w:rsidRDefault="005C3456" w:rsidP="005C3456">
      <w:pPr>
        <w:pStyle w:val="Heading2"/>
      </w:pPr>
      <w:bookmarkStart w:id="28" w:name="_Toc409996791"/>
      <w:r>
        <w:t xml:space="preserve">5 </w:t>
      </w:r>
      <w:r w:rsidR="00521A2F">
        <w:t>3</w:t>
      </w:r>
      <w:r>
        <w:t xml:space="preserve">. </w:t>
      </w:r>
      <w:r w:rsidR="00B43360">
        <w:t>Limiting the translation range</w:t>
      </w:r>
      <w:bookmarkEnd w:id="28"/>
    </w:p>
    <w:p w14:paraId="53CB68F9" w14:textId="5D2CB378" w:rsidR="005C3456" w:rsidRDefault="00A3028C" w:rsidP="005C3456">
      <w:pPr>
        <w:pStyle w:val="Paragraph"/>
      </w:pPr>
      <w:r>
        <w:t>It is possible that a zero-</w:t>
      </w:r>
      <w:r w:rsidR="004638F4">
        <w:t>based enumeration is going to be used for multiple contexts but the contexts vary enough that not all the values would be valid for all contexts.</w:t>
      </w:r>
    </w:p>
    <w:p w14:paraId="39C78462" w14:textId="4C9F01BC" w:rsidR="004638F4" w:rsidRDefault="004638F4" w:rsidP="005C3456">
      <w:pPr>
        <w:pStyle w:val="Paragraph"/>
      </w:pPr>
      <w:r>
        <w:t>A first possibility is to create separated zero</w:t>
      </w:r>
      <w:r w:rsidR="00A3028C">
        <w:t>-</w:t>
      </w:r>
      <w:r>
        <w:t>based enumeration</w:t>
      </w:r>
      <w:r w:rsidR="00C04BE5">
        <w:t>s</w:t>
      </w:r>
      <w:r>
        <w:t xml:space="preserve"> per context but this </w:t>
      </w:r>
      <w:r w:rsidR="00C04BE5">
        <w:t xml:space="preserve">idea </w:t>
      </w:r>
      <w:r>
        <w:t>require</w:t>
      </w:r>
      <w:r w:rsidR="00C04BE5">
        <w:t>s</w:t>
      </w:r>
      <w:r>
        <w:t xml:space="preserve"> </w:t>
      </w:r>
      <w:r w:rsidR="00C04BE5">
        <w:t xml:space="preserve">additional </w:t>
      </w:r>
      <w:r w:rsidR="00A3028C">
        <w:t>translation between zero-</w:t>
      </w:r>
      <w:r>
        <w:t xml:space="preserve">based enumerations. </w:t>
      </w:r>
    </w:p>
    <w:p w14:paraId="2D55953A" w14:textId="14E8CFE2" w:rsidR="00C04BE5" w:rsidRPr="00890DDE" w:rsidRDefault="00C04BE5" w:rsidP="005C3456">
      <w:pPr>
        <w:pStyle w:val="Paragraph"/>
      </w:pPr>
      <w:r>
        <w:t xml:space="preserve">An alternative is to mark ranges within the enumerations using </w:t>
      </w:r>
      <w:r w:rsidRPr="00C04BE5">
        <w:rPr>
          <w:rStyle w:val="codeword0"/>
        </w:rPr>
        <w:t>_FIRST</w:t>
      </w:r>
      <w:r>
        <w:t xml:space="preserve"> and </w:t>
      </w:r>
      <w:r w:rsidRPr="00C04BE5">
        <w:rPr>
          <w:rStyle w:val="codeword0"/>
        </w:rPr>
        <w:t>_LAST</w:t>
      </w:r>
      <w:r>
        <w:t xml:space="preserve"> enumeration value aliases as shown in listing 5.3.1.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5C3456" w14:paraId="398A0559" w14:textId="77777777" w:rsidTr="005C3456">
        <w:tc>
          <w:tcPr>
            <w:tcW w:w="9576" w:type="dxa"/>
            <w:shd w:val="clear" w:color="auto" w:fill="F7F7F7"/>
          </w:tcPr>
          <w:p w14:paraId="3D86FB84" w14:textId="77777777" w:rsidR="005C3456" w:rsidRDefault="005C3456" w:rsidP="005C3456">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E6BBAD6" w14:textId="77777777" w:rsidR="005C3456" w:rsidRDefault="005C3456" w:rsidP="005C3456">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57E5960" w14:textId="3B37B06F" w:rsidR="00B43360"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color w:val="auto"/>
                <w:sz w:val="17"/>
                <w:szCs w:val="17"/>
              </w:rPr>
              <w:t>STAGE_COMPUTE = 0,</w:t>
            </w:r>
          </w:p>
          <w:p w14:paraId="397F295F" w14:textId="2D79F30C"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w:t>
            </w:r>
            <w:r w:rsidR="005C3456">
              <w:rPr>
                <w:rStyle w:val="code-line-content"/>
                <w:rFonts w:ascii="Courier New" w:hAnsi="Courier New" w:cs="Courier New"/>
                <w:sz w:val="17"/>
                <w:szCs w:val="17"/>
              </w:rPr>
              <w:t>,</w:t>
            </w:r>
            <w:r>
              <w:rPr>
                <w:rStyle w:val="code-line-content"/>
                <w:rFonts w:ascii="Courier New" w:hAnsi="Courier New" w:cs="Courier New"/>
                <w:sz w:val="17"/>
                <w:szCs w:val="17"/>
              </w:rPr>
              <w:br/>
              <w:t>STAGE_</w:t>
            </w:r>
            <w:r w:rsidR="00D24D8B">
              <w:rPr>
                <w:rStyle w:val="code-line-content"/>
                <w:rFonts w:ascii="Courier New" w:hAnsi="Courier New" w:cs="Courier New"/>
                <w:sz w:val="17"/>
                <w:szCs w:val="17"/>
              </w:rPr>
              <w:t>GFX_</w:t>
            </w:r>
            <w:r>
              <w:rPr>
                <w:rStyle w:val="code-line-content"/>
                <w:rFonts w:ascii="Courier New" w:hAnsi="Courier New" w:cs="Courier New"/>
                <w:sz w:val="17"/>
                <w:szCs w:val="17"/>
              </w:rPr>
              <w:t>FIRST = STAGE_VERTEX</w:t>
            </w:r>
          </w:p>
          <w:p w14:paraId="5E62FC06" w14:textId="673246E6"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TESS_CONTROL,</w:t>
            </w:r>
          </w:p>
          <w:p w14:paraId="166B5C35" w14:textId="0ED6DAC0"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TESS_EVALUATION,</w:t>
            </w:r>
          </w:p>
          <w:p w14:paraId="2FBD118E" w14:textId="63929F29" w:rsidR="005C3456" w:rsidRDefault="00B43360"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GEOMETRY,</w:t>
            </w:r>
          </w:p>
          <w:p w14:paraId="03574630" w14:textId="24712360" w:rsidR="005C3456" w:rsidRDefault="00B43360" w:rsidP="005C3456">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r w:rsidR="005C3456">
              <w:rPr>
                <w:rStyle w:val="code-line-content"/>
                <w:rFonts w:ascii="Courier New" w:hAnsi="Courier New" w:cs="Courier New"/>
                <w:sz w:val="17"/>
                <w:szCs w:val="17"/>
              </w:rPr>
              <w:br/>
            </w:r>
            <w:r w:rsidR="005C3456" w:rsidRPr="00472A24">
              <w:rPr>
                <w:rStyle w:val="code-line-content"/>
                <w:rFonts w:ascii="Courier New" w:hAnsi="Courier New" w:cs="Courier New"/>
                <w:color w:val="auto"/>
                <w:sz w:val="17"/>
                <w:szCs w:val="17"/>
              </w:rPr>
              <w:t>STAGE_</w:t>
            </w:r>
            <w:r w:rsidR="00D24D8B">
              <w:rPr>
                <w:rStyle w:val="code-line-content"/>
                <w:rFonts w:ascii="Courier New" w:hAnsi="Courier New" w:cs="Courier New"/>
                <w:color w:val="auto"/>
                <w:sz w:val="17"/>
                <w:szCs w:val="17"/>
              </w:rPr>
              <w:t>GFX_</w:t>
            </w:r>
            <w:r w:rsidR="005C3456" w:rsidRPr="00472A24">
              <w:rPr>
                <w:rStyle w:val="code-line-content"/>
                <w:rFonts w:ascii="Courier New" w:hAnsi="Courier New" w:cs="Courier New"/>
                <w:color w:val="auto"/>
                <w:sz w:val="17"/>
                <w:szCs w:val="17"/>
              </w:rPr>
              <w:t>LAST</w:t>
            </w:r>
            <w:r w:rsidR="005C3456">
              <w:rPr>
                <w:rStyle w:val="code-line-content"/>
                <w:rFonts w:ascii="Courier New" w:hAnsi="Courier New" w:cs="Courier New"/>
                <w:sz w:val="17"/>
                <w:szCs w:val="17"/>
              </w:rPr>
              <w:t xml:space="preserve"> = </w:t>
            </w:r>
            <w:r>
              <w:rPr>
                <w:rStyle w:val="code-line-content"/>
                <w:rFonts w:ascii="Courier New" w:hAnsi="Courier New" w:cs="Courier New"/>
                <w:sz w:val="17"/>
                <w:szCs w:val="17"/>
              </w:rPr>
              <w:t>STAGE_</w:t>
            </w:r>
            <w:r w:rsidR="005C3456">
              <w:rPr>
                <w:rStyle w:val="code-line-content"/>
                <w:rFonts w:ascii="Courier New" w:hAnsi="Courier New" w:cs="Courier New"/>
                <w:sz w:val="17"/>
                <w:szCs w:val="17"/>
              </w:rPr>
              <w:t>FRAGMENT</w:t>
            </w:r>
          </w:p>
          <w:p w14:paraId="462C4B7F"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59197C" w14:textId="77777777" w:rsidR="005C3456" w:rsidRDefault="005C3456" w:rsidP="005C3456">
            <w:pPr>
              <w:shd w:val="clear" w:color="auto" w:fill="F8F8F8"/>
              <w:jc w:val="left"/>
              <w:rPr>
                <w:rFonts w:ascii="Courier New" w:hAnsi="Courier New" w:cs="Courier New"/>
                <w:color w:val="008080"/>
                <w:sz w:val="17"/>
                <w:szCs w:val="17"/>
              </w:rPr>
            </w:pPr>
          </w:p>
          <w:p w14:paraId="7133756C" w14:textId="06DA8538"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F26173">
              <w:rPr>
                <w:rStyle w:val="code-line-content"/>
                <w:rFonts w:ascii="Courier New" w:hAnsi="Courier New" w:cs="Courier New"/>
                <w:sz w:val="17"/>
                <w:szCs w:val="17"/>
              </w:rPr>
              <w:t>GraphicsStage</w:t>
            </w:r>
            <w:r>
              <w:rPr>
                <w:rStyle w:val="code-line-content"/>
                <w:rFonts w:ascii="Courier New" w:hAnsi="Courier New" w:cs="Courier New"/>
                <w:sz w:val="17"/>
                <w:szCs w:val="17"/>
              </w:rPr>
              <w:t>(stage Stage)</w:t>
            </w:r>
          </w:p>
          <w:p w14:paraId="5E2CA618" w14:textId="77777777" w:rsidR="005C3456"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1ECDC47" w14:textId="4FFB00A7"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26CB8FC6"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A575BB2" w14:textId="7D2C6D7B"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sidR="00B43360">
              <w:rPr>
                <w:rStyle w:val="code-line-content"/>
                <w:rFonts w:ascii="Courier New" w:hAnsi="Courier New" w:cs="Courier New"/>
                <w:sz w:val="17"/>
                <w:szCs w:val="17"/>
              </w:rPr>
              <w:t xml:space="preserve">         </w:t>
            </w:r>
            <w:r w:rsidRPr="00B43360">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465A16B" w14:textId="4B2BB7B5"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9EE52F9" w14:textId="673383F3"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06F1F0C7" w14:textId="3E5A0261"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0AAEBF5D" w14:textId="1E1A1BCE" w:rsidR="005C3456" w:rsidRDefault="005C3456" w:rsidP="005C3456">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sidR="00B43360">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00B43360" w:rsidRPr="00B43360">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CF007AF" w14:textId="77777777" w:rsidR="005C3456" w:rsidRDefault="005C3456" w:rsidP="005C3456">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4F63A78E" w14:textId="77777777" w:rsidR="005C3456" w:rsidRDefault="005C3456" w:rsidP="005C3456">
            <w:pPr>
              <w:shd w:val="clear" w:color="auto" w:fill="F8F8F8"/>
              <w:jc w:val="left"/>
              <w:rPr>
                <w:rFonts w:ascii="Courier New" w:hAnsi="Courier New" w:cs="Courier New"/>
                <w:color w:val="008080"/>
                <w:sz w:val="17"/>
                <w:szCs w:val="17"/>
              </w:rPr>
            </w:pPr>
          </w:p>
          <w:p w14:paraId="3D1FCA7A" w14:textId="1C0929BE"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E46FA9">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07A786A3" w14:textId="22629F64" w:rsidR="005C3456" w:rsidRDefault="005C3456" w:rsidP="005C3456">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lastRenderedPageBreak/>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sidR="00121CCA">
              <w:rPr>
                <w:rStyle w:val="code-line-content"/>
                <w:rFonts w:ascii="Courier New" w:hAnsi="Courier New" w:cs="Courier New"/>
                <w:sz w:val="17"/>
                <w:szCs w:val="17"/>
              </w:rPr>
              <w:t>(</w:t>
            </w:r>
            <w:r w:rsidR="006C1979">
              <w:rPr>
                <w:rStyle w:val="code-line-content"/>
                <w:rFonts w:ascii="Courier New" w:hAnsi="Courier New" w:cs="Courier New"/>
                <w:sz w:val="17"/>
                <w:szCs w:val="17"/>
              </w:rPr>
              <w:t>Table[0]</w:t>
            </w:r>
            <w:r w:rsidR="00121CCA">
              <w:rPr>
                <w:rStyle w:val="code-line-content"/>
                <w:rFonts w:ascii="Courier New" w:hAnsi="Courier New" w:cs="Courier New"/>
                <w:sz w:val="17"/>
                <w:szCs w:val="17"/>
              </w:rPr>
              <w:t xml:space="preserve">) == </w:t>
            </w:r>
            <w:r>
              <w:rPr>
                <w:rStyle w:val="code-line-content"/>
                <w:rFonts w:ascii="Courier New" w:hAnsi="Courier New" w:cs="Courier New"/>
                <w:sz w:val="17"/>
                <w:szCs w:val="17"/>
              </w:rPr>
              <w:t>S</w:t>
            </w:r>
            <w:r w:rsidR="00121CCA">
              <w:rPr>
                <w:rStyle w:val="code-line-content"/>
                <w:rFonts w:ascii="Courier New" w:hAnsi="Courier New" w:cs="Courier New"/>
                <w:sz w:val="17"/>
                <w:szCs w:val="17"/>
              </w:rPr>
              <w:t>TAGE_</w:t>
            </w:r>
            <w:r w:rsidR="00D24D8B">
              <w:rPr>
                <w:rStyle w:val="code-line-content"/>
                <w:rFonts w:ascii="Courier New" w:hAnsi="Courier New" w:cs="Courier New"/>
                <w:sz w:val="17"/>
                <w:szCs w:val="17"/>
              </w:rPr>
              <w:t>GFX_</w:t>
            </w:r>
            <w:r w:rsidR="00121CCA">
              <w:rPr>
                <w:rStyle w:val="code-line-content"/>
                <w:rFonts w:ascii="Courier New" w:hAnsi="Courier New" w:cs="Courier New"/>
                <w:sz w:val="17"/>
                <w:szCs w:val="17"/>
              </w:rPr>
              <w:t>LAST</w:t>
            </w:r>
            <w:r>
              <w:rPr>
                <w:rStyle w:val="code-line-content"/>
                <w:rFonts w:ascii="Courier New" w:hAnsi="Courier New" w:cs="Courier New"/>
                <w:sz w:val="17"/>
                <w:szCs w:val="17"/>
              </w:rPr>
              <w:t xml:space="preserve"> </w:t>
            </w:r>
            <w:r w:rsidR="00F26173">
              <w:rPr>
                <w:rStyle w:val="code-line-content"/>
                <w:rFonts w:ascii="Courier New" w:hAnsi="Courier New" w:cs="Courier New"/>
                <w:sz w:val="17"/>
                <w:szCs w:val="17"/>
              </w:rPr>
              <w:t>-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 xml:space="preserve">FIRST </w:t>
            </w:r>
            <w:r>
              <w:rPr>
                <w:rStyle w:val="code-line-content"/>
                <w:rFonts w:ascii="Courier New" w:hAnsi="Courier New" w:cs="Courier New"/>
                <w:sz w:val="17"/>
                <w:szCs w:val="17"/>
              </w:rPr>
              <w:t>+ 1,</w:t>
            </w:r>
          </w:p>
          <w:p w14:paraId="40E4C64D" w14:textId="77777777" w:rsidR="005C3456" w:rsidRDefault="005C3456" w:rsidP="005C3456">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6FDE6A74" w14:textId="77777777" w:rsidR="00530A6B" w:rsidRDefault="00530A6B" w:rsidP="005C3456">
            <w:pPr>
              <w:shd w:val="clear" w:color="auto" w:fill="F8F8F8"/>
              <w:jc w:val="left"/>
              <w:rPr>
                <w:rStyle w:val="comment"/>
                <w:rFonts w:ascii="Courier New" w:hAnsi="Courier New" w:cs="Courier New"/>
                <w:color w:val="008000"/>
                <w:sz w:val="17"/>
                <w:szCs w:val="17"/>
              </w:rPr>
            </w:pPr>
          </w:p>
          <w:p w14:paraId="23983C76" w14:textId="37B04AF4" w:rsidR="005C3456" w:rsidRDefault="00530A6B" w:rsidP="00530A6B">
            <w:pPr>
              <w:shd w:val="clear" w:color="auto" w:fill="F8F8F8"/>
              <w:ind w:left="720"/>
              <w:jc w:val="left"/>
              <w:rPr>
                <w:rFonts w:ascii="Courier New" w:hAnsi="Courier New" w:cs="Courier New"/>
                <w:color w:val="008080"/>
                <w:sz w:val="17"/>
                <w:szCs w:val="17"/>
              </w:rPr>
            </w:pPr>
            <w:r>
              <w:rPr>
                <w:rStyle w:val="comment"/>
                <w:rFonts w:ascii="Courier New" w:hAnsi="Courier New" w:cs="Courier New"/>
                <w:color w:val="008000"/>
                <w:sz w:val="17"/>
                <w:szCs w:val="17"/>
              </w:rPr>
              <w:t>// OpenGL ERROR: Invalid range for Stage value</w:t>
            </w:r>
          </w:p>
          <w:p w14:paraId="2EF3DD8D" w14:textId="52CA3A17" w:rsidR="00530A6B" w:rsidRPr="00C778D2" w:rsidRDefault="00530A6B" w:rsidP="00530A6B">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code-line-content"/>
                <w:rFonts w:ascii="Courier New" w:hAnsi="Courier New" w:cs="Courier New"/>
                <w:sz w:val="17"/>
                <w:szCs w:val="17"/>
              </w:rPr>
              <w:t xml:space="preserve">Stage </w:t>
            </w:r>
            <w:r>
              <w:rPr>
                <w:rStyle w:val="apple-converted-space"/>
                <w:rFonts w:ascii="Courier New" w:hAnsi="Courier New" w:cs="Courier New"/>
                <w:sz w:val="17"/>
                <w:szCs w:val="17"/>
              </w:rPr>
              <w:t xml:space="preserve">&gt;= </w:t>
            </w:r>
            <w:r>
              <w:rPr>
                <w:rStyle w:val="code-line-content"/>
                <w:rFonts w:ascii="Courier New" w:hAnsi="Courier New" w:cs="Courier New"/>
                <w:sz w:val="17"/>
                <w:szCs w:val="17"/>
              </w:rPr>
              <w:t xml:space="preserve">STAGE_GFX_FIRST &amp;&amp; Stage </w:t>
            </w:r>
            <w:r>
              <w:rPr>
                <w:rStyle w:val="apple-converted-space"/>
                <w:rFonts w:ascii="Courier New" w:hAnsi="Courier New" w:cs="Courier New"/>
                <w:sz w:val="17"/>
                <w:szCs w:val="17"/>
              </w:rPr>
              <w:t xml:space="preserve">&lt;= </w:t>
            </w:r>
            <w:r w:rsidRPr="00472A24">
              <w:rPr>
                <w:rStyle w:val="code-line-content"/>
                <w:rFonts w:ascii="Courier New" w:hAnsi="Courier New" w:cs="Courier New"/>
                <w:color w:val="auto"/>
                <w:sz w:val="17"/>
                <w:szCs w:val="17"/>
              </w:rPr>
              <w:t>STAGE_</w:t>
            </w:r>
            <w:r>
              <w:rPr>
                <w:rStyle w:val="code-line-content"/>
                <w:rFonts w:ascii="Courier New" w:hAnsi="Courier New" w:cs="Courier New"/>
                <w:color w:val="auto"/>
                <w:sz w:val="17"/>
                <w:szCs w:val="17"/>
              </w:rPr>
              <w:t>GFX_</w:t>
            </w:r>
            <w:r w:rsidRPr="00472A24">
              <w:rPr>
                <w:rStyle w:val="code-line-content"/>
                <w:rFonts w:ascii="Courier New" w:hAnsi="Courier New" w:cs="Courier New"/>
                <w:color w:val="auto"/>
                <w:sz w:val="17"/>
                <w:szCs w:val="17"/>
              </w:rPr>
              <w:t>LAST</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p>
          <w:p w14:paraId="60BEEFE3" w14:textId="77777777" w:rsidR="00530A6B" w:rsidRDefault="00530A6B" w:rsidP="005C3456">
            <w:pPr>
              <w:shd w:val="clear" w:color="auto" w:fill="F8F8F8"/>
              <w:jc w:val="left"/>
              <w:rPr>
                <w:rFonts w:ascii="Courier New" w:hAnsi="Courier New" w:cs="Courier New"/>
                <w:color w:val="008080"/>
                <w:sz w:val="17"/>
                <w:szCs w:val="17"/>
              </w:rPr>
            </w:pPr>
          </w:p>
          <w:p w14:paraId="129F765A" w14:textId="38C8C319" w:rsidR="005C3456" w:rsidRDefault="005C3456" w:rsidP="005C345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r w:rsidR="00F26173">
              <w:rPr>
                <w:rStyle w:val="code-line-content"/>
                <w:rFonts w:ascii="Courier New" w:hAnsi="Courier New" w:cs="Courier New"/>
                <w:sz w:val="17"/>
                <w:szCs w:val="17"/>
              </w:rPr>
              <w:t xml:space="preserve"> - STAGE_</w:t>
            </w:r>
            <w:r w:rsidR="00D24D8B">
              <w:rPr>
                <w:rStyle w:val="code-line-content"/>
                <w:rFonts w:ascii="Courier New" w:hAnsi="Courier New" w:cs="Courier New"/>
                <w:sz w:val="17"/>
                <w:szCs w:val="17"/>
              </w:rPr>
              <w:t>GFX_</w:t>
            </w:r>
            <w:r w:rsidR="00F26173">
              <w:rPr>
                <w:rStyle w:val="code-line-content"/>
                <w:rFonts w:ascii="Courier New" w:hAnsi="Courier New" w:cs="Courier New"/>
                <w:sz w:val="17"/>
                <w:szCs w:val="17"/>
              </w:rPr>
              <w:t>FIRST</w:t>
            </w:r>
            <w:r>
              <w:rPr>
                <w:rStyle w:val="code-line-content"/>
                <w:rFonts w:ascii="Courier New" w:hAnsi="Courier New" w:cs="Courier New"/>
                <w:sz w:val="17"/>
                <w:szCs w:val="17"/>
              </w:rPr>
              <w:t>];</w:t>
            </w:r>
          </w:p>
          <w:p w14:paraId="0A8C0AE1" w14:textId="77777777" w:rsidR="005C3456" w:rsidRPr="00472A24" w:rsidRDefault="005C3456" w:rsidP="005C345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EFBF63A" w14:textId="52D0E2FC" w:rsidR="005C3456" w:rsidRPr="00070219" w:rsidRDefault="005C3456" w:rsidP="005C3456">
      <w:pPr>
        <w:jc w:val="left"/>
        <w:rPr>
          <w:rStyle w:val="code-title"/>
          <w:i/>
          <w:iCs/>
          <w:color w:val="808080" w:themeColor="text1" w:themeTint="7F"/>
        </w:rPr>
      </w:pPr>
      <w:r w:rsidRPr="007151AE">
        <w:rPr>
          <w:rStyle w:val="SubtleEmphasis"/>
        </w:rPr>
        <w:lastRenderedPageBreak/>
        <w:t xml:space="preserve">Listing </w:t>
      </w:r>
      <w:r>
        <w:rPr>
          <w:rStyle w:val="SubtleEmphasis"/>
        </w:rPr>
        <w:t>5</w:t>
      </w:r>
      <w:r w:rsidRPr="007151AE">
        <w:rPr>
          <w:rStyle w:val="SubtleEmphasis"/>
        </w:rPr>
        <w:t>.</w:t>
      </w:r>
      <w:r w:rsidR="004F1506">
        <w:rPr>
          <w:rStyle w:val="SubtleEmphasis"/>
        </w:rPr>
        <w:t>3</w:t>
      </w:r>
      <w:r>
        <w:rPr>
          <w:rStyle w:val="SubtleEmphasis"/>
        </w:rPr>
        <w:t>.1</w:t>
      </w:r>
      <w:r w:rsidR="00521A2F">
        <w:rPr>
          <w:rStyle w:val="SubtleEmphasis"/>
        </w:rPr>
        <w:t>:</w:t>
      </w:r>
      <w:r>
        <w:rPr>
          <w:rStyle w:val="SubtleEmphasis"/>
        </w:rPr>
        <w:t xml:space="preserve"> </w:t>
      </w:r>
      <w:r w:rsidR="00D24D8B">
        <w:rPr>
          <w:rStyle w:val="SubtleEmphasis"/>
        </w:rPr>
        <w:t>Limiting the valid range of a zero based enumeration.</w:t>
      </w:r>
    </w:p>
    <w:p w14:paraId="5E0EBD96" w14:textId="72ABB1D3" w:rsidR="001A61D6" w:rsidRDefault="002F3D96" w:rsidP="00C04BE5">
      <w:pPr>
        <w:pStyle w:val="Paragraph"/>
      </w:pPr>
      <w:r>
        <w:t xml:space="preserve">An additional </w:t>
      </w:r>
      <w:r w:rsidR="00E46FA9">
        <w:t xml:space="preserve">value for this design in the example listing 5.3.1 is that if OpenGL adds a new graphics shader stage on the future, then almost all the code will remain correct, arrays will scale automatically to the correct size and the compile will fail on the </w:t>
      </w:r>
      <w:r w:rsidR="00E46FA9" w:rsidRPr="00E46FA9">
        <w:rPr>
          <w:rStyle w:val="codeword0"/>
        </w:rPr>
        <w:t>static_assert</w:t>
      </w:r>
      <w:r w:rsidR="00E46FA9">
        <w:t xml:space="preserve"> showing what code needs to be updated.</w:t>
      </w:r>
    </w:p>
    <w:p w14:paraId="1CA14812" w14:textId="77777777" w:rsidR="001A61D6" w:rsidRDefault="001A61D6">
      <w:pPr>
        <w:jc w:val="left"/>
        <w:rPr>
          <w:rFonts w:ascii="Cambria" w:eastAsia="Droid Serif" w:hAnsi="Cambria" w:cs="Droid Serif"/>
          <w:b/>
          <w:bCs/>
          <w:color w:val="FF7F00"/>
          <w:sz w:val="28"/>
          <w:szCs w:val="48"/>
          <w:lang w:val="en-US"/>
        </w:rPr>
      </w:pPr>
      <w:r>
        <w:rPr>
          <w:lang w:val="en-US"/>
        </w:rPr>
        <w:br w:type="page"/>
      </w:r>
    </w:p>
    <w:p w14:paraId="643A549B" w14:textId="46B804E9" w:rsidR="009308BF" w:rsidRDefault="0033149E" w:rsidP="009308BF">
      <w:pPr>
        <w:pStyle w:val="Heading1"/>
      </w:pPr>
      <w:bookmarkStart w:id="29" w:name="_Toc409996792"/>
      <w:r>
        <w:rPr>
          <w:lang w:val="en-US"/>
        </w:rPr>
        <w:lastRenderedPageBreak/>
        <w:t>6</w:t>
      </w:r>
      <w:r w:rsidR="009308BF">
        <w:rPr>
          <w:lang w:val="en-US"/>
        </w:rPr>
        <w:t xml:space="preserve">. </w:t>
      </w:r>
      <w:r w:rsidR="00257064">
        <w:rPr>
          <w:lang w:val="en-US"/>
        </w:rPr>
        <w:t>Extending t</w:t>
      </w:r>
      <w:r w:rsidR="009308BF">
        <w:rPr>
          <w:lang w:val="en-US"/>
        </w:rPr>
        <w:t xml:space="preserve">ranslation table </w:t>
      </w:r>
      <w:r w:rsidR="00257064">
        <w:rPr>
          <w:lang w:val="en-US"/>
        </w:rPr>
        <w:t>functionality for runtime decisions</w:t>
      </w:r>
      <w:bookmarkEnd w:id="29"/>
    </w:p>
    <w:p w14:paraId="633B4B07" w14:textId="3F6DEE42" w:rsidR="00D00A25" w:rsidRDefault="0033149E" w:rsidP="00B9251B">
      <w:pPr>
        <w:pStyle w:val="Heading2"/>
      </w:pPr>
      <w:bookmarkStart w:id="30" w:name="_Toc409996793"/>
      <w:r>
        <w:t>6</w:t>
      </w:r>
      <w:r w:rsidR="001A2C88">
        <w:t>.</w:t>
      </w:r>
      <w:r w:rsidR="00BD18E8">
        <w:t>1</w:t>
      </w:r>
      <w:r w:rsidR="001A2C88">
        <w:t>. Baking translation tables at runtime</w:t>
      </w:r>
      <w:bookmarkEnd w:id="30"/>
    </w:p>
    <w:p w14:paraId="508E47C2" w14:textId="77777777" w:rsidR="00E66BDB" w:rsidRDefault="00343FF9" w:rsidP="00343FF9">
      <w:pPr>
        <w:pStyle w:val="Paragraph"/>
      </w:pPr>
      <w:r>
        <w:t xml:space="preserve">A nice and pretty compile time </w:t>
      </w:r>
      <w:r w:rsidRPr="00343FF9">
        <w:rPr>
          <w:rStyle w:val="codeword0"/>
        </w:rPr>
        <w:t>static const</w:t>
      </w:r>
      <w:r>
        <w:t xml:space="preserve"> table is just not a solution that is going to </w:t>
      </w:r>
      <w:r w:rsidR="00E66BDB">
        <w:t>fit all scenarios. It should be the default solution to choose but in many scenarios, it’s just not flexible enough.</w:t>
      </w:r>
    </w:p>
    <w:p w14:paraId="356EE5A0" w14:textId="14BABE58" w:rsidR="00343FF9" w:rsidRPr="00B9251B" w:rsidRDefault="00C62EF0" w:rsidP="00343FF9">
      <w:pPr>
        <w:pStyle w:val="Paragraph"/>
      </w:pPr>
      <w:r>
        <w:t>For instance, a real life scenario is that we would want to use the same code base for OpenGL and OpenGL ES but while OpenGL 4.5 supports tessellation and geometry</w:t>
      </w:r>
      <w:r w:rsidR="00E66BDB">
        <w:t xml:space="preserve"> </w:t>
      </w:r>
      <w:r>
        <w:t>shader stages, OpenGL ES 3.1 doesn’t. Listing 6.1.1 shows a native implementation to support this behavior.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B9251B" w14:paraId="7B42787B" w14:textId="77777777" w:rsidTr="0012750A">
        <w:trPr>
          <w:trHeight w:val="4627"/>
        </w:trPr>
        <w:tc>
          <w:tcPr>
            <w:tcW w:w="9576" w:type="dxa"/>
            <w:shd w:val="clear" w:color="auto" w:fill="F7F7F7"/>
          </w:tcPr>
          <w:p w14:paraId="268CB8D0" w14:textId="77777777" w:rsidR="00B9251B" w:rsidRDefault="00B9251B" w:rsidP="00343FF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7F9ADCE0"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3186AFE"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ACD889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09FDB524"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651AE6F7"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541B771C" w14:textId="77777777" w:rsidR="00B9251B" w:rsidRDefault="00B9251B" w:rsidP="00343FF9">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3CB53DCC"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0107FAC" w14:textId="77777777" w:rsidR="00B9251B" w:rsidRDefault="00B9251B" w:rsidP="00343FF9">
            <w:pPr>
              <w:shd w:val="clear" w:color="auto" w:fill="F8F8F8"/>
              <w:jc w:val="left"/>
              <w:rPr>
                <w:rFonts w:ascii="Courier New" w:hAnsi="Courier New" w:cs="Courier New"/>
                <w:color w:val="008080"/>
                <w:sz w:val="17"/>
                <w:szCs w:val="17"/>
              </w:rPr>
            </w:pPr>
          </w:p>
          <w:p w14:paraId="119B68DA" w14:textId="22DBB824" w:rsidR="00C62EF0" w:rsidRDefault="00C62EF0" w:rsidP="00343FF9">
            <w:pPr>
              <w:shd w:val="clear" w:color="auto" w:fill="F8F8F8"/>
              <w:jc w:val="left"/>
              <w:rPr>
                <w:rFonts w:ascii="Courier New" w:hAnsi="Courier New" w:cs="Courier New"/>
                <w:color w:val="008080"/>
                <w:sz w:val="17"/>
                <w:szCs w:val="17"/>
              </w:rPr>
            </w:pPr>
            <w:r>
              <w:rPr>
                <w:rStyle w:val="comment"/>
                <w:rFonts w:ascii="Courier New" w:hAnsi="Courier New" w:cs="Courier New"/>
                <w:color w:val="008000"/>
                <w:sz w:val="17"/>
                <w:szCs w:val="17"/>
              </w:rPr>
              <w:t>// Making an initialization time decision in the rendering loop</w:t>
            </w:r>
          </w:p>
          <w:p w14:paraId="63FEA4AD" w14:textId="197DFE8F"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GLenum translate(stage Stage, </w:t>
            </w:r>
            <w:r w:rsidRPr="00C778D2">
              <w:rPr>
                <w:rStyle w:val="code-line-content"/>
                <w:rFonts w:ascii="Courier New" w:hAnsi="Courier New" w:cs="Courier New"/>
                <w:color w:val="0000FF"/>
                <w:sz w:val="17"/>
                <w:szCs w:val="17"/>
              </w:rPr>
              <w:t xml:space="preserve">bool </w:t>
            </w:r>
            <w:r w:rsidR="00C62EF0" w:rsidRPr="00C62EF0">
              <w:rPr>
                <w:rStyle w:val="code-line-content"/>
                <w:rFonts w:ascii="Courier New" w:hAnsi="Courier New" w:cs="Courier New"/>
                <w:color w:val="auto"/>
                <w:sz w:val="17"/>
                <w:szCs w:val="17"/>
              </w:rPr>
              <w:t>Is</w:t>
            </w:r>
            <w:r w:rsidRPr="00C62EF0">
              <w:rPr>
                <w:rStyle w:val="code-line-content"/>
                <w:rFonts w:ascii="Courier New" w:hAnsi="Courier New" w:cs="Courier New"/>
                <w:color w:val="auto"/>
                <w:sz w:val="17"/>
                <w:szCs w:val="17"/>
              </w:rPr>
              <w:t>Pr</w:t>
            </w:r>
            <w:r>
              <w:rPr>
                <w:rStyle w:val="code-line-content"/>
                <w:rFonts w:ascii="Courier New" w:hAnsi="Courier New" w:cs="Courier New"/>
                <w:sz w:val="17"/>
                <w:szCs w:val="17"/>
              </w:rPr>
              <w:t>ofileES)</w:t>
            </w:r>
          </w:p>
          <w:p w14:paraId="3B006DB8" w14:textId="77777777" w:rsidR="00B9251B"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A7E02C3" w14:textId="77777777"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6F3CC14A"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D0148B"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31B0D843"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68654BEB"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111E5E73" w14:textId="77777777"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551A20B7" w14:textId="59C1E784" w:rsidR="00B9251B" w:rsidRDefault="00B9251B" w:rsidP="00343FF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w:t>
            </w:r>
            <w:r w:rsidR="002D18C5">
              <w:rPr>
                <w:rStyle w:val="code-line-content"/>
                <w:rFonts w:ascii="Courier New" w:hAnsi="Courier New" w:cs="Courier New"/>
                <w:sz w:val="17"/>
                <w:szCs w:val="17"/>
              </w:rPr>
              <w:t xml:space="preserve">RAGMENT_SHADER </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6665FC7F" w14:textId="77777777" w:rsidR="00B9251B" w:rsidRDefault="00B9251B" w:rsidP="00343FF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194832E" w14:textId="77777777" w:rsidR="00B9251B" w:rsidRDefault="00B9251B" w:rsidP="00343FF9">
            <w:pPr>
              <w:shd w:val="clear" w:color="auto" w:fill="F8F8F8"/>
              <w:jc w:val="left"/>
              <w:rPr>
                <w:rFonts w:ascii="Courier New" w:hAnsi="Courier New" w:cs="Courier New"/>
                <w:color w:val="008080"/>
                <w:sz w:val="17"/>
                <w:szCs w:val="17"/>
              </w:rPr>
            </w:pPr>
          </w:p>
          <w:p w14:paraId="6FED874B" w14:textId="75C1679F" w:rsidR="00B9251B" w:rsidRDefault="00B9251B" w:rsidP="000D22C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6C1979">
              <w:rPr>
                <w:rStyle w:val="code-line-content"/>
                <w:rFonts w:ascii="Courier New" w:hAnsi="Courier New" w:cs="Courier New"/>
                <w:sz w:val="17"/>
                <w:szCs w:val="17"/>
              </w:rPr>
              <w:t>Table[0]</w:t>
            </w:r>
            <w:r>
              <w:rPr>
                <w:rStyle w:val="code-line-content"/>
                <w:rFonts w:ascii="Courier New" w:hAnsi="Courier New" w:cs="Courier New"/>
                <w:sz w:val="17"/>
                <w:szCs w:val="17"/>
              </w:rPr>
              <w:t>) == STAGE_LAST + 1,</w:t>
            </w:r>
          </w:p>
          <w:p w14:paraId="066C3ABE" w14:textId="77777777" w:rsidR="00B9251B" w:rsidRDefault="00B9251B" w:rsidP="00343FF9">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01162D1F" w14:textId="77777777" w:rsidR="00B9251B" w:rsidRDefault="00B9251B" w:rsidP="00343FF9">
            <w:pPr>
              <w:shd w:val="clear" w:color="auto" w:fill="F8F8F8"/>
              <w:jc w:val="left"/>
              <w:rPr>
                <w:rFonts w:ascii="Courier New" w:hAnsi="Courier New" w:cs="Courier New"/>
                <w:color w:val="008080"/>
                <w:sz w:val="17"/>
                <w:szCs w:val="17"/>
              </w:rPr>
            </w:pPr>
          </w:p>
          <w:p w14:paraId="42C7D086" w14:textId="1B2D91A1" w:rsidR="00B9251B" w:rsidRDefault="00B9251B" w:rsidP="00343FF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069773CF" w14:textId="77777777" w:rsidR="00B9251B" w:rsidRPr="00472A24" w:rsidRDefault="00B9251B" w:rsidP="00343FF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014EDEF" w14:textId="4D378E41" w:rsidR="00B9251B" w:rsidRDefault="00B9251B" w:rsidP="00B9251B">
      <w:pPr>
        <w:jc w:val="left"/>
        <w:rPr>
          <w:rStyle w:val="SubtleEmphasis"/>
        </w:rPr>
      </w:pPr>
      <w:r w:rsidRPr="007151AE">
        <w:rPr>
          <w:rStyle w:val="SubtleEmphasis"/>
        </w:rPr>
        <w:t xml:space="preserve">Listing </w:t>
      </w:r>
      <w:r>
        <w:rPr>
          <w:rStyle w:val="SubtleEmphasis"/>
        </w:rPr>
        <w:t>6</w:t>
      </w:r>
      <w:r w:rsidRPr="007151AE">
        <w:rPr>
          <w:rStyle w:val="SubtleEmphasis"/>
        </w:rPr>
        <w:t>.</w:t>
      </w:r>
      <w:r>
        <w:rPr>
          <w:rStyle w:val="SubtleEmphasis"/>
        </w:rPr>
        <w:t>1.1: Compare the enumeration and the implicitly sized array sizes in a static assert to make sure the translation table handles all cases.</w:t>
      </w:r>
    </w:p>
    <w:p w14:paraId="1B6C5885" w14:textId="6DAA9424" w:rsidR="00B9251B" w:rsidRPr="00B9251B" w:rsidRDefault="00D62E87" w:rsidP="00B9251B">
      <w:pPr>
        <w:pStyle w:val="Paragraph"/>
      </w:pPr>
      <w:r>
        <w:t>L</w:t>
      </w:r>
      <w:r w:rsidR="00B9251B">
        <w:t xml:space="preserve">isting 6.1.1 </w:t>
      </w:r>
      <w:r w:rsidR="008A0504">
        <w:t>illustrate</w:t>
      </w:r>
      <w:r>
        <w:t>s</w:t>
      </w:r>
      <w:r w:rsidR="008A0504">
        <w:t xml:space="preserve"> a bad practice: I</w:t>
      </w:r>
      <w:r w:rsidR="00B9251B">
        <w:t>n this OpenGL scenario</w:t>
      </w:r>
      <w:r w:rsidR="008A0504">
        <w:t>, translations</w:t>
      </w:r>
      <w:r w:rsidR="00B9251B">
        <w:t xml:space="preserve"> are going to happen in the rendering loop when precisely we need to most performance. Adding the </w:t>
      </w:r>
      <w:r w:rsidR="00B9251B" w:rsidRPr="00B9251B">
        <w:rPr>
          <w:rStyle w:val="codeword0"/>
        </w:rPr>
        <w:t>ProfileES</w:t>
      </w:r>
      <w:r w:rsidR="00B9251B">
        <w:rPr>
          <w:rStyle w:val="code-line-content"/>
          <w:rFonts w:ascii="Courier New" w:hAnsi="Courier New" w:cs="Courier New"/>
          <w:sz w:val="17"/>
          <w:szCs w:val="17"/>
        </w:rPr>
        <w:t xml:space="preserve"> </w:t>
      </w:r>
      <w:r w:rsidR="00B9251B">
        <w:t>parameter implies cost in the rendering loop</w:t>
      </w:r>
      <w:r w:rsidR="008B3A70">
        <w:t xml:space="preserve"> despite this decision being made during the OpenGL context creation</w:t>
      </w:r>
      <w:r w:rsidR="00B9251B">
        <w:t>. An alternative is to bake the translation table at initialization time, in this scenario, right after creating the OpenGL context.</w:t>
      </w:r>
      <w:r w:rsidR="00343FF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D7A20" w14:paraId="7A6FA365" w14:textId="77777777" w:rsidTr="008D7A20">
        <w:tc>
          <w:tcPr>
            <w:tcW w:w="9576" w:type="dxa"/>
            <w:shd w:val="clear" w:color="auto" w:fill="F7F7F7"/>
          </w:tcPr>
          <w:p w14:paraId="55F3FDB0" w14:textId="01724D52" w:rsid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translate(std::array&lt;</w:t>
            </w:r>
            <w:r w:rsidR="002B3C52">
              <w:rPr>
                <w:rStyle w:val="code-line-content"/>
                <w:rFonts w:ascii="Courier New" w:hAnsi="Courier New" w:cs="Courier New"/>
                <w:sz w:val="17"/>
                <w:szCs w:val="17"/>
              </w:rPr>
              <w:t>GLenum</w:t>
            </w:r>
            <w:r>
              <w:rPr>
                <w:rStyle w:val="code-line-content"/>
                <w:rFonts w:ascii="Courier New" w:hAnsi="Courier New" w:cs="Courier New"/>
                <w:sz w:val="17"/>
                <w:szCs w:val="17"/>
              </w:rPr>
              <w:t>, LAST_SHADER + 1&gt;</w:t>
            </w:r>
            <w:r>
              <w:rPr>
                <w:rStyle w:val="apple-converted-space"/>
                <w:rFonts w:ascii="Courier New" w:hAnsi="Courier New" w:cs="Courier New"/>
                <w:sz w:val="17"/>
                <w:szCs w:val="17"/>
              </w:rPr>
              <w:t>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&amp; Table, stage Stage)</w:t>
            </w:r>
          </w:p>
          <w:p w14:paraId="7C876BA9" w14:textId="1CDF3808" w:rsidR="008D7A20" w:rsidRPr="00F04ED6" w:rsidRDefault="008D7A20" w:rsidP="00F04ED6">
            <w:pPr>
              <w:shd w:val="clear" w:color="auto" w:fill="F8F8F8"/>
              <w:jc w:val="left"/>
              <w:rPr>
                <w:rFonts w:ascii="Courier New" w:hAnsi="Courier New" w:cs="Courier New"/>
                <w:sz w:val="17"/>
                <w:szCs w:val="17"/>
              </w:rPr>
            </w:pPr>
            <w:r>
              <w:rPr>
                <w:rStyle w:val="code-line-content"/>
                <w:rFonts w:ascii="Courier New" w:hAnsi="Courier New" w:cs="Courier New"/>
                <w:sz w:val="17"/>
                <w:szCs w:val="17"/>
              </w:rPr>
              <w:t>{</w:t>
            </w:r>
          </w:p>
          <w:p w14:paraId="776F0010" w14:textId="187BF732" w:rsidR="008D7A20" w:rsidRDefault="008D7A20" w:rsidP="00E23A46">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sidR="00D62E87">
              <w:rPr>
                <w:rStyle w:val="code-line-content"/>
                <w:rFonts w:ascii="Courier New" w:hAnsi="Courier New" w:cs="Courier New"/>
                <w:sz w:val="17"/>
                <w:szCs w:val="17"/>
              </w:rPr>
              <w:t>Table[Stage]</w:t>
            </w:r>
            <w:r>
              <w:rPr>
                <w:rStyle w:val="code-line-content"/>
                <w:rFonts w:ascii="Courier New" w:hAnsi="Courier New" w:cs="Courier New"/>
                <w:sz w:val="17"/>
                <w:szCs w:val="17"/>
              </w:rPr>
              <w:t>;</w:t>
            </w:r>
          </w:p>
          <w:p w14:paraId="640DA494" w14:textId="6B122A03" w:rsidR="008D7A20" w:rsidRPr="008D7A20" w:rsidRDefault="008D7A20" w:rsidP="00E23A46">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245DF8BB" w14:textId="2241862B" w:rsidR="008D7A20" w:rsidRDefault="008D7A20" w:rsidP="008D7A20">
      <w:pPr>
        <w:rPr>
          <w:rStyle w:val="SubtleEmphasis"/>
        </w:rPr>
      </w:pPr>
      <w:r w:rsidRPr="007151AE">
        <w:rPr>
          <w:rStyle w:val="SubtleEmphasis"/>
        </w:rPr>
        <w:t xml:space="preserve">Listing </w:t>
      </w:r>
      <w:r w:rsidR="009E7A1F">
        <w:rPr>
          <w:rStyle w:val="SubtleEmphasis"/>
        </w:rPr>
        <w:t>6</w:t>
      </w:r>
      <w:r w:rsidRPr="007151AE">
        <w:rPr>
          <w:rStyle w:val="SubtleEmphasis"/>
        </w:rPr>
        <w:t>.</w:t>
      </w:r>
      <w:r w:rsidR="00BA63FF">
        <w:rPr>
          <w:rStyle w:val="SubtleEmphasis"/>
        </w:rPr>
        <w:t>1</w:t>
      </w:r>
      <w:r w:rsidR="00B9251B">
        <w:rPr>
          <w:rStyle w:val="SubtleEmphasis"/>
        </w:rPr>
        <w:t>.2</w:t>
      </w:r>
      <w:r w:rsidR="009E7A1F">
        <w:rPr>
          <w:rStyle w:val="SubtleEmphasis"/>
        </w:rPr>
        <w:t>:</w:t>
      </w:r>
      <w:r>
        <w:rPr>
          <w:rStyle w:val="SubtleEmphasis"/>
        </w:rPr>
        <w:t xml:space="preserve"> </w:t>
      </w:r>
      <w:r w:rsidR="00E23A46">
        <w:rPr>
          <w:rStyle w:val="SubtleEmphasis"/>
        </w:rPr>
        <w:t>Example translation</w:t>
      </w:r>
      <w:r w:rsidR="00B9251B">
        <w:rPr>
          <w:rStyle w:val="SubtleEmphasis"/>
        </w:rPr>
        <w:t xml:space="preserve"> using a runtime baked table</w:t>
      </w:r>
    </w:p>
    <w:p w14:paraId="3A754FB1" w14:textId="44021799" w:rsidR="00F04ED6" w:rsidRPr="00BA63FF" w:rsidRDefault="00B9251B" w:rsidP="00F2116A">
      <w:pPr>
        <w:pStyle w:val="Paragraph"/>
      </w:pPr>
      <w:r>
        <w:t>In listing 6.1.2</w:t>
      </w:r>
      <w:r w:rsidR="00D62E87">
        <w:t>,</w:t>
      </w:r>
      <w:r w:rsidR="00F2116A">
        <w:t xml:space="preserve"> we pass the translation table through a parameter but the source of table doesn’t really matter. We measured no performance difference between using an </w:t>
      </w:r>
      <w:r w:rsidR="00F2116A" w:rsidRPr="00F2116A">
        <w:rPr>
          <w:rStyle w:val="codeword0"/>
        </w:rPr>
        <w:lastRenderedPageBreak/>
        <w:t>std::array</w:t>
      </w:r>
      <w:r w:rsidR="00F2116A">
        <w:t xml:space="preserve"> or a </w:t>
      </w:r>
      <w:r w:rsidR="00F2116A" w:rsidRPr="00F2116A">
        <w:rPr>
          <w:rStyle w:val="codeword0"/>
        </w:rPr>
        <w:t>static const</w:t>
      </w:r>
      <w:r w:rsidR="00F2116A">
        <w:t xml:space="preserve"> implicitly sized array on all compilers. At the assembly level, in all cases accessing the table is passing a memory address.</w:t>
      </w:r>
    </w:p>
    <w:p w14:paraId="68783BB0" w14:textId="77880C29" w:rsidR="00BA63FF" w:rsidRDefault="00BA63FF" w:rsidP="00BA63FF">
      <w:pPr>
        <w:pStyle w:val="Heading2"/>
      </w:pPr>
      <w:bookmarkStart w:id="31" w:name="_Toc409996794"/>
      <w:r>
        <w:t>6 2. Detecting translation runtime output errors</w:t>
      </w:r>
      <w:bookmarkEnd w:id="31"/>
    </w:p>
    <w:p w14:paraId="1F501F6D" w14:textId="5AC77765" w:rsidR="00D62E87" w:rsidRPr="00D62E87" w:rsidRDefault="00D62E87" w:rsidP="00D62E87">
      <w:pPr>
        <w:pStyle w:val="Paragraph"/>
      </w:pPr>
      <w:r>
        <w:t xml:space="preserve">As soon as we introduce runtime decisions for translation table creation, we may output invalid values. In listing 6.2.1, the output of the translation is checked using </w:t>
      </w:r>
      <w:r w:rsidRPr="008A0504">
        <w:rPr>
          <w:rStyle w:val="codeword0"/>
        </w:rPr>
        <w:t>assert(</w:t>
      </w:r>
      <w:r w:rsidRPr="00485483">
        <w:rPr>
          <w:rStyle w:val="codeword0"/>
        </w:rPr>
        <w:t xml:space="preserve">Translated != </w:t>
      </w:r>
      <w:r w:rsidR="00485483" w:rsidRPr="00485483">
        <w:rPr>
          <w:rStyle w:val="codeword0"/>
        </w:rPr>
        <w:t>INVALID_ENUM</w:t>
      </w:r>
      <w:r w:rsidRPr="00485483">
        <w:rPr>
          <w:rStyle w:val="codeword0"/>
        </w:rPr>
        <w:t>)</w:t>
      </w:r>
      <w:r>
        <w:rPr>
          <w:rFonts w:ascii="Courier New" w:hAnsi="Courier New" w:cs="Courier New"/>
          <w:color w:val="auto"/>
          <w:sz w:val="17"/>
          <w:szCs w:val="17"/>
        </w:rPr>
        <w:t xml:space="preserve"> </w:t>
      </w:r>
      <w:r w:rsidRPr="008A0504">
        <w:t>allowing to detect issues as early as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BA63FF" w14:paraId="1E573042" w14:textId="77777777" w:rsidTr="00D00A25">
        <w:tc>
          <w:tcPr>
            <w:tcW w:w="9576" w:type="dxa"/>
            <w:shd w:val="clear" w:color="auto" w:fill="F7F7F7"/>
          </w:tcPr>
          <w:p w14:paraId="6796C2FD" w14:textId="77777777" w:rsidR="00BA63FF" w:rsidRDefault="00BA63FF" w:rsidP="00D00A25">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1DC362B1"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BADE0A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0890B4B9"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3271E477"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5656791A" w14:textId="77777777" w:rsidR="00BA63FF" w:rsidRDefault="00BA63FF"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4E70CC69" w14:textId="77777777" w:rsidR="00BA63FF" w:rsidRDefault="00BA63FF" w:rsidP="00D00A25">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STAGE_FRAGMENT</w:t>
            </w:r>
          </w:p>
          <w:p w14:paraId="585EBC8C" w14:textId="77777777"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5742FFC" w14:textId="77777777" w:rsidR="00BA63FF" w:rsidRDefault="00BA63FF" w:rsidP="00D00A25">
            <w:pPr>
              <w:shd w:val="clear" w:color="auto" w:fill="F8F8F8"/>
              <w:jc w:val="left"/>
              <w:rPr>
                <w:rFonts w:ascii="Courier New" w:hAnsi="Courier New" w:cs="Courier New"/>
                <w:color w:val="008080"/>
                <w:sz w:val="17"/>
                <w:szCs w:val="17"/>
              </w:rPr>
            </w:pPr>
          </w:p>
          <w:p w14:paraId="0D7B5B4B" w14:textId="2F171B77" w:rsidR="000F6CDE" w:rsidRDefault="000F6CDE" w:rsidP="00F36E8F">
            <w:pPr>
              <w:pStyle w:val="Code"/>
              <w:rPr>
                <w:color w:val="008080"/>
              </w:rPr>
            </w:pPr>
            <w:r>
              <w:rPr>
                <w:rStyle w:val="keyword"/>
                <w:color w:val="0000FF"/>
              </w:rPr>
              <w:t xml:space="preserve">static </w:t>
            </w:r>
            <w:r>
              <w:rPr>
                <w:rStyle w:val="code-line-content"/>
              </w:rPr>
              <w:t xml:space="preserve">GLenum </w:t>
            </w:r>
            <w:r>
              <w:rPr>
                <w:rStyle w:val="keyword"/>
                <w:color w:val="0000FF"/>
              </w:rPr>
              <w:t>const</w:t>
            </w:r>
            <w:r>
              <w:rPr>
                <w:rStyle w:val="apple-converted-space"/>
              </w:rPr>
              <w:t> </w:t>
            </w:r>
            <w:r>
              <w:rPr>
                <w:rStyle w:val="code-line-content"/>
              </w:rPr>
              <w:t xml:space="preserve">INVALID_ENUM = </w:t>
            </w:r>
            <w:r>
              <w:rPr>
                <w:rStyle w:val="keyword"/>
                <w:color w:val="0000FF"/>
              </w:rPr>
              <w:t>static_cast</w:t>
            </w:r>
            <w:r w:rsidRPr="000F6CDE">
              <w:rPr>
                <w:rStyle w:val="keyword"/>
              </w:rPr>
              <w:t>&lt;GLenum&gt;</w:t>
            </w:r>
            <w:r>
              <w:rPr>
                <w:rStyle w:val="code-line-content"/>
              </w:rPr>
              <w:t>(</w:t>
            </w:r>
            <w:r w:rsidR="00E11F0A">
              <w:rPr>
                <w:rStyle w:val="code-line-content"/>
              </w:rPr>
              <w:t>0x</w:t>
            </w:r>
            <w:r w:rsidR="00E11F0A" w:rsidRPr="00E11F0A">
              <w:rPr>
                <w:rStyle w:val="code-line-content"/>
              </w:rPr>
              <w:t>DEADF</w:t>
            </w:r>
            <w:r w:rsidR="00740E5C">
              <w:rPr>
                <w:rStyle w:val="code-line-content"/>
              </w:rPr>
              <w:t>00</w:t>
            </w:r>
            <w:r w:rsidR="00E11F0A" w:rsidRPr="00E11F0A">
              <w:rPr>
                <w:rStyle w:val="code-line-content"/>
              </w:rPr>
              <w:t>D</w:t>
            </w:r>
            <w:r>
              <w:rPr>
                <w:rStyle w:val="code-line-content"/>
              </w:rPr>
              <w:t>);</w:t>
            </w:r>
          </w:p>
          <w:p w14:paraId="73F808ED" w14:textId="77777777" w:rsidR="000F6CDE" w:rsidRDefault="000F6CDE" w:rsidP="00D00A25">
            <w:pPr>
              <w:shd w:val="clear" w:color="auto" w:fill="F8F8F8"/>
              <w:jc w:val="left"/>
              <w:rPr>
                <w:rFonts w:ascii="Courier New" w:hAnsi="Courier New" w:cs="Courier New"/>
                <w:color w:val="008080"/>
                <w:sz w:val="17"/>
                <w:szCs w:val="17"/>
              </w:rPr>
            </w:pPr>
          </w:p>
          <w:p w14:paraId="1561AA52" w14:textId="418E625E"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w:t>
            </w:r>
            <w:r w:rsidR="00D62E87">
              <w:rPr>
                <w:rStyle w:val="code-line-content"/>
                <w:rFonts w:ascii="Courier New" w:hAnsi="Courier New" w:cs="Courier New"/>
                <w:sz w:val="17"/>
                <w:szCs w:val="17"/>
              </w:rPr>
              <w:t>std::array&lt;GLenum, LAST_SHADER + 1&gt;</w:t>
            </w:r>
            <w:r w:rsidR="00D62E87">
              <w:rPr>
                <w:rStyle w:val="apple-converted-space"/>
                <w:rFonts w:ascii="Courier New" w:hAnsi="Courier New" w:cs="Courier New"/>
                <w:sz w:val="17"/>
                <w:szCs w:val="17"/>
              </w:rPr>
              <w:t> </w:t>
            </w:r>
            <w:r w:rsidR="00D62E87">
              <w:rPr>
                <w:rStyle w:val="keyword"/>
                <w:rFonts w:ascii="Courier New" w:hAnsi="Courier New" w:cs="Courier New"/>
                <w:color w:val="0000FF"/>
                <w:sz w:val="17"/>
                <w:szCs w:val="17"/>
              </w:rPr>
              <w:t>const</w:t>
            </w:r>
            <w:r w:rsidR="00D62E87">
              <w:rPr>
                <w:rStyle w:val="apple-converted-space"/>
                <w:rFonts w:ascii="Courier New" w:hAnsi="Courier New" w:cs="Courier New"/>
                <w:sz w:val="17"/>
                <w:szCs w:val="17"/>
              </w:rPr>
              <w:t> </w:t>
            </w:r>
            <w:r w:rsidR="00D62E87">
              <w:rPr>
                <w:rStyle w:val="code-line-content"/>
                <w:rFonts w:ascii="Courier New" w:hAnsi="Courier New" w:cs="Courier New"/>
                <w:sz w:val="17"/>
                <w:szCs w:val="17"/>
              </w:rPr>
              <w:t>&amp; Table, stage Stage</w:t>
            </w:r>
            <w:r>
              <w:rPr>
                <w:rStyle w:val="code-line-content"/>
                <w:rFonts w:ascii="Courier New" w:hAnsi="Courier New" w:cs="Courier New"/>
                <w:sz w:val="17"/>
                <w:szCs w:val="17"/>
              </w:rPr>
              <w:t>)</w:t>
            </w:r>
          </w:p>
          <w:p w14:paraId="61935F0B" w14:textId="0582735D" w:rsidR="00BA63FF"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DB21172" w14:textId="2797CC39" w:rsidR="00BA63FF" w:rsidRDefault="00D62E87" w:rsidP="00D00A25">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w:t>
            </w:r>
            <w:r w:rsidR="00BA63FF">
              <w:rPr>
                <w:rStyle w:val="code-line-content"/>
                <w:rFonts w:ascii="Courier New" w:hAnsi="Courier New" w:cs="Courier New"/>
                <w:sz w:val="17"/>
                <w:szCs w:val="17"/>
              </w:rPr>
              <w:t xml:space="preserve">enum </w:t>
            </w:r>
            <w:r w:rsidR="00BA63FF">
              <w:rPr>
                <w:rStyle w:val="keyword"/>
                <w:rFonts w:ascii="Courier New" w:hAnsi="Courier New" w:cs="Courier New"/>
                <w:color w:val="0000FF"/>
                <w:sz w:val="17"/>
                <w:szCs w:val="17"/>
              </w:rPr>
              <w:t>const</w:t>
            </w:r>
            <w:r w:rsidR="00BA63FF">
              <w:rPr>
                <w:rStyle w:val="apple-converted-space"/>
                <w:rFonts w:ascii="Courier New" w:hAnsi="Courier New" w:cs="Courier New"/>
                <w:sz w:val="17"/>
                <w:szCs w:val="17"/>
              </w:rPr>
              <w:t> Translated =</w:t>
            </w:r>
            <w:r w:rsidR="00BA63FF">
              <w:rPr>
                <w:rStyle w:val="code-line-content"/>
                <w:rFonts w:ascii="Courier New" w:hAnsi="Courier New" w:cs="Courier New"/>
                <w:sz w:val="17"/>
                <w:szCs w:val="17"/>
              </w:rPr>
              <w:t xml:space="preserve"> Table[Stage];</w:t>
            </w:r>
          </w:p>
          <w:p w14:paraId="63542432" w14:textId="39794F81" w:rsidR="00BA63FF" w:rsidRPr="00C778D2" w:rsidRDefault="00BA63FF" w:rsidP="00D00A25">
            <w:pPr>
              <w:shd w:val="clear" w:color="auto" w:fill="F8F8F8"/>
              <w:ind w:left="720"/>
              <w:jc w:val="left"/>
              <w:rPr>
                <w:rFonts w:ascii="Courier New" w:hAnsi="Courier New" w:cs="Courier New"/>
                <w:color w:val="auto"/>
                <w:sz w:val="17"/>
                <w:szCs w:val="17"/>
              </w:rPr>
            </w:pPr>
            <w:r w:rsidRPr="00C778D2">
              <w:rPr>
                <w:rFonts w:ascii="Courier New" w:hAnsi="Courier New" w:cs="Courier New"/>
                <w:color w:val="auto"/>
                <w:sz w:val="17"/>
                <w:szCs w:val="17"/>
              </w:rPr>
              <w:t>assert(</w:t>
            </w:r>
            <w:r>
              <w:rPr>
                <w:rStyle w:val="apple-converted-space"/>
                <w:rFonts w:ascii="Courier New" w:hAnsi="Courier New" w:cs="Courier New"/>
                <w:sz w:val="17"/>
                <w:szCs w:val="17"/>
              </w:rPr>
              <w:t xml:space="preserve">Translated != </w:t>
            </w:r>
            <w:r w:rsidR="006C1979">
              <w:rPr>
                <w:rStyle w:val="code-line-content"/>
                <w:rFonts w:ascii="Courier New" w:hAnsi="Courier New" w:cs="Courier New"/>
                <w:sz w:val="17"/>
                <w:szCs w:val="17"/>
              </w:rPr>
              <w:t>INVALID_ENUM</w:t>
            </w:r>
            <w:r w:rsidRPr="00C778D2">
              <w:rPr>
                <w:rFonts w:ascii="Courier New" w:hAnsi="Courier New" w:cs="Courier New"/>
                <w:color w:val="auto"/>
                <w:sz w:val="17"/>
                <w:szCs w:val="17"/>
              </w:rPr>
              <w:t>);</w:t>
            </w:r>
            <w:r>
              <w:rPr>
                <w:rStyle w:val="code-line-content"/>
                <w:rFonts w:ascii="Courier New" w:hAnsi="Courier New" w:cs="Courier New"/>
                <w:sz w:val="17"/>
                <w:szCs w:val="17"/>
              </w:rPr>
              <w:t xml:space="preserve"> </w:t>
            </w:r>
            <w:r>
              <w:rPr>
                <w:rStyle w:val="comment"/>
                <w:rFonts w:ascii="Courier New" w:hAnsi="Courier New" w:cs="Courier New"/>
                <w:color w:val="008000"/>
                <w:sz w:val="17"/>
                <w:szCs w:val="17"/>
              </w:rPr>
              <w:t>// OpenGL ERROR: Invalid output enum value</w:t>
            </w:r>
          </w:p>
          <w:p w14:paraId="2DFD6DA7" w14:textId="77777777" w:rsidR="00BA63FF" w:rsidRDefault="00BA63FF" w:rsidP="00D00A25">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Translated</w:t>
            </w:r>
            <w:r>
              <w:rPr>
                <w:rStyle w:val="code-line-content"/>
                <w:rFonts w:ascii="Courier New" w:hAnsi="Courier New" w:cs="Courier New"/>
                <w:sz w:val="17"/>
                <w:szCs w:val="17"/>
              </w:rPr>
              <w:t>;</w:t>
            </w:r>
          </w:p>
          <w:p w14:paraId="6E647130" w14:textId="77777777" w:rsidR="00BA63FF" w:rsidRPr="00472A24" w:rsidRDefault="00BA63FF" w:rsidP="00D00A25">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1E30429" w14:textId="62D0E013" w:rsidR="00BA63FF" w:rsidRDefault="00BA63FF" w:rsidP="00BA63FF">
      <w:pPr>
        <w:jc w:val="left"/>
        <w:rPr>
          <w:rStyle w:val="SubtleEmphasis"/>
        </w:rPr>
      </w:pPr>
      <w:r w:rsidRPr="007151AE">
        <w:rPr>
          <w:rStyle w:val="SubtleEmphasis"/>
        </w:rPr>
        <w:t xml:space="preserve">Listing </w:t>
      </w:r>
      <w:r>
        <w:rPr>
          <w:rStyle w:val="SubtleEmphasis"/>
        </w:rPr>
        <w:t>6</w:t>
      </w:r>
      <w:r w:rsidRPr="007151AE">
        <w:rPr>
          <w:rStyle w:val="SubtleEmphasis"/>
        </w:rPr>
        <w:t>.</w:t>
      </w:r>
      <w:r w:rsidR="00325C22">
        <w:rPr>
          <w:rStyle w:val="SubtleEmphasis"/>
        </w:rPr>
        <w:t>2</w:t>
      </w:r>
      <w:r>
        <w:rPr>
          <w:rStyle w:val="SubtleEmphasis"/>
        </w:rPr>
        <w:t>.1: Compare the enumeration and the implicitly sized array sizes in a static assert to make sure the translation table handles all cases.</w:t>
      </w:r>
    </w:p>
    <w:p w14:paraId="12B92F1E" w14:textId="1E4CE431" w:rsidR="00E11F0A" w:rsidRDefault="00E11F0A" w:rsidP="00E11F0A">
      <w:pPr>
        <w:pStyle w:val="Paragraph"/>
      </w:pPr>
      <w:r>
        <w:t xml:space="preserve">The definition of the invalid output value needs to be done carefully. Initially, we were using </w:t>
      </w:r>
      <w:r w:rsidRPr="00E11F0A">
        <w:rPr>
          <w:rStyle w:val="codeword0"/>
        </w:rPr>
        <w:t>GL_NONE</w:t>
      </w:r>
      <w:r>
        <w:t xml:space="preserve"> for this value however ever </w:t>
      </w:r>
      <w:r w:rsidRPr="00E11F0A">
        <w:rPr>
          <w:rStyle w:val="codeword0"/>
        </w:rPr>
        <w:t>GL_NONE</w:t>
      </w:r>
      <w:r>
        <w:t xml:space="preserve"> is potentially a valid value and other OpenGL values are also defined with the same value as </w:t>
      </w:r>
      <w:r w:rsidRPr="00E11F0A">
        <w:rPr>
          <w:rStyle w:val="codeword0"/>
        </w:rPr>
        <w:t>GL_NONE</w:t>
      </w:r>
      <w:r>
        <w:t xml:space="preserve"> which is zero: </w:t>
      </w:r>
      <w:r w:rsidRPr="00E11F0A">
        <w:rPr>
          <w:rStyle w:val="codeword0"/>
        </w:rPr>
        <w:t>GL_ZERO</w:t>
      </w:r>
      <w:r>
        <w:t xml:space="preserve">, </w:t>
      </w:r>
      <w:r w:rsidRPr="00E11F0A">
        <w:rPr>
          <w:rStyle w:val="codeword0"/>
        </w:rPr>
        <w:t>GL_NO_ERROR</w:t>
      </w:r>
      <w:r>
        <w:t xml:space="preserve">, </w:t>
      </w:r>
      <w:r w:rsidRPr="00E11F0A">
        <w:rPr>
          <w:rStyle w:val="codeword0"/>
        </w:rPr>
        <w:t>GL_FALSE</w:t>
      </w:r>
      <w:r>
        <w:t xml:space="preserve">, </w:t>
      </w:r>
      <w:r w:rsidRPr="00E11F0A">
        <w:rPr>
          <w:rStyle w:val="codeword0"/>
        </w:rPr>
        <w:t>GL_POINTS</w:t>
      </w:r>
      <w:r w:rsidR="00F36E8F" w:rsidRPr="00740E5C">
        <w:t xml:space="preserve">. </w:t>
      </w:r>
      <w:r w:rsidR="00740E5C">
        <w:t xml:space="preserve">A second idea was to use -1 which translates in </w:t>
      </w:r>
      <w:r w:rsidR="00740E5C" w:rsidRPr="008A3829">
        <w:rPr>
          <w:rStyle w:val="codeword0"/>
        </w:rPr>
        <w:t>0xFFFFFFFF</w:t>
      </w:r>
      <w:r w:rsidR="00740E5C">
        <w:t xml:space="preserve"> however this value is also pretty common in OpenGL: </w:t>
      </w:r>
      <w:r w:rsidR="00740E5C" w:rsidRPr="00740E5C">
        <w:rPr>
          <w:rStyle w:val="codeword0"/>
        </w:rPr>
        <w:t>GL_INVALID_INDEX</w:t>
      </w:r>
      <w:r w:rsidR="00740E5C">
        <w:t xml:space="preserve">, </w:t>
      </w:r>
      <w:r w:rsidR="00740E5C" w:rsidRPr="00740E5C">
        <w:rPr>
          <w:rStyle w:val="codeword0"/>
        </w:rPr>
        <w:t>GL_ALL_BARRIER_BITS</w:t>
      </w:r>
      <w:r w:rsidR="00740E5C">
        <w:t xml:space="preserve">, </w:t>
      </w:r>
      <w:r w:rsidR="00740E5C" w:rsidRPr="00740E5C">
        <w:rPr>
          <w:rStyle w:val="codeword0"/>
        </w:rPr>
        <w:t>GL_ALL_SHADER_BITS</w:t>
      </w:r>
      <w:r w:rsidR="00740E5C">
        <w:t xml:space="preserve"> and </w:t>
      </w:r>
      <w:r w:rsidR="00740E5C" w:rsidRPr="00740E5C">
        <w:rPr>
          <w:rStyle w:val="codeword0"/>
        </w:rPr>
        <w:t>GL_TIMEOUT_IGNORED</w:t>
      </w:r>
      <w:r w:rsidR="00740E5C">
        <w:t>.</w:t>
      </w:r>
    </w:p>
    <w:p w14:paraId="16E5F3BC" w14:textId="77777777" w:rsidR="008A3829" w:rsidRDefault="008A3829" w:rsidP="008A3829">
      <w:pPr>
        <w:pStyle w:val="Paragraph"/>
      </w:pPr>
      <w:r>
        <w:t xml:space="preserve">We finally fall backed to the </w:t>
      </w:r>
      <w:hyperlink r:id="rId25" w:anchor="Magic_debug_values" w:history="1">
        <w:r w:rsidRPr="008A3829">
          <w:rPr>
            <w:rStyle w:val="Hyperlink"/>
            <w:color w:val="auto"/>
          </w:rPr>
          <w:t>magic debug value</w:t>
        </w:r>
      </w:hyperlink>
      <w:r w:rsidRPr="008A3829">
        <w:rPr>
          <w:color w:val="auto"/>
        </w:rPr>
        <w:t xml:space="preserve"> </w:t>
      </w:r>
      <w:r w:rsidRPr="008A3829">
        <w:rPr>
          <w:rStyle w:val="codeword0"/>
        </w:rPr>
        <w:t>0xDEADF00D</w:t>
      </w:r>
      <w:r>
        <w:t xml:space="preserve"> because:</w:t>
      </w:r>
    </w:p>
    <w:p w14:paraId="412EF254" w14:textId="1D9B10F3" w:rsidR="004F0027" w:rsidRPr="004F0027" w:rsidRDefault="008A3829" w:rsidP="004F0027">
      <w:pPr>
        <w:pStyle w:val="ListParagraph"/>
        <w:numPr>
          <w:ilvl w:val="0"/>
          <w:numId w:val="40"/>
        </w:numPr>
      </w:pPr>
      <w:r w:rsidRPr="004F0027">
        <w:t>The value is unused in OpenGL</w:t>
      </w:r>
      <w:r w:rsidR="004F0027" w:rsidRPr="004F0027">
        <w:t>.</w:t>
      </w:r>
    </w:p>
    <w:p w14:paraId="768862E3" w14:textId="16DEA52C" w:rsidR="008A3829" w:rsidRPr="004F0027" w:rsidRDefault="008A3829" w:rsidP="004F0027">
      <w:pPr>
        <w:pStyle w:val="ListParagraph"/>
        <w:numPr>
          <w:ilvl w:val="0"/>
          <w:numId w:val="40"/>
        </w:numPr>
      </w:pPr>
      <w:r w:rsidRPr="004F0027">
        <w:t xml:space="preserve">It’s </w:t>
      </w:r>
      <w:r w:rsidR="004F0027" w:rsidRPr="004F0027">
        <w:t xml:space="preserve">a </w:t>
      </w:r>
      <w:r w:rsidRPr="004F0027">
        <w:t>popular invalid value</w:t>
      </w:r>
      <w:r w:rsidR="004F0027" w:rsidRPr="004F0027">
        <w:t xml:space="preserve"> among programmers.</w:t>
      </w:r>
    </w:p>
    <w:p w14:paraId="3164E0F3" w14:textId="3CDD23E9" w:rsidR="008A3829" w:rsidRPr="004F0027" w:rsidRDefault="004F0027" w:rsidP="004F0027">
      <w:pPr>
        <w:pStyle w:val="ListParagraph"/>
        <w:numPr>
          <w:ilvl w:val="0"/>
          <w:numId w:val="40"/>
        </w:numPr>
      </w:pPr>
      <w:r w:rsidRPr="004F0027">
        <w:t>I</w:t>
      </w:r>
      <w:r w:rsidR="008A3829" w:rsidRPr="004F0027">
        <w:t xml:space="preserve">t’s a 32 bits values while OpenGL enumeration values are 16 bits values except for flags. </w:t>
      </w:r>
    </w:p>
    <w:p w14:paraId="277B5A45" w14:textId="15757482" w:rsidR="008A3829" w:rsidRDefault="008A3829" w:rsidP="004F0027">
      <w:pPr>
        <w:pStyle w:val="ListParagraph"/>
        <w:numPr>
          <w:ilvl w:val="0"/>
          <w:numId w:val="40"/>
        </w:numPr>
      </w:pPr>
      <w:r w:rsidRPr="004F0027">
        <w:t>It’s big enough</w:t>
      </w:r>
      <w:r w:rsidR="004F0027" w:rsidRPr="004F0027">
        <w:t xml:space="preserve"> that if the value is used to access an array, it’s very likely going to generate a bad memory access error.</w:t>
      </w:r>
    </w:p>
    <w:p w14:paraId="18B58B5F" w14:textId="1AD1311D" w:rsidR="004F0027" w:rsidRPr="004F0027" w:rsidRDefault="004F0027" w:rsidP="004F0027">
      <w:r>
        <w:t>A good invalid output value depends on the output type.</w:t>
      </w:r>
    </w:p>
    <w:p w14:paraId="02A4C9C4" w14:textId="3B2E2623" w:rsidR="00BA63FF" w:rsidRDefault="00D62E87" w:rsidP="00D62E87">
      <w:pPr>
        <w:pStyle w:val="Paragraph"/>
      </w:pPr>
      <w:r>
        <w:t xml:space="preserve">In listing 6.2.1, we lost the </w:t>
      </w:r>
      <w:r w:rsidR="002D18C5" w:rsidRPr="002D18C5">
        <w:rPr>
          <w:rStyle w:val="codeword0"/>
        </w:rPr>
        <w:t>static_assert</w:t>
      </w:r>
      <w:r w:rsidR="002D18C5">
        <w:t xml:space="preserve"> hence the capability to check that the translation table is up to date with the zero base enumeration. We can rescue this capability by moving it at the translation table initialization as shown in listing 6.2.2.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2D18C5" w14:paraId="3A0977FE" w14:textId="77777777" w:rsidTr="00B41737">
        <w:tc>
          <w:tcPr>
            <w:tcW w:w="9576" w:type="dxa"/>
            <w:shd w:val="clear" w:color="auto" w:fill="F7F7F7"/>
          </w:tcPr>
          <w:p w14:paraId="672D01F3" w14:textId="318DDA49" w:rsidR="002D18C5"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 xml:space="preserve">void init(std::array&lt;GLenum, LAST_SHADER + 1&gt; &amp; </w:t>
            </w:r>
            <w:r w:rsidR="0096495A">
              <w:rPr>
                <w:rStyle w:val="code-line-content"/>
                <w:rFonts w:ascii="Courier New" w:hAnsi="Courier New" w:cs="Courier New"/>
                <w:sz w:val="17"/>
                <w:szCs w:val="17"/>
              </w:rPr>
              <w:t>Dest</w:t>
            </w:r>
            <w:r>
              <w:rPr>
                <w:rStyle w:val="code-line-content"/>
                <w:rFonts w:ascii="Courier New" w:hAnsi="Courier New" w:cs="Courier New"/>
                <w:sz w:val="17"/>
                <w:szCs w:val="17"/>
              </w:rPr>
              <w:t xml:space="preserve">, </w:t>
            </w:r>
            <w:r w:rsidRPr="00C778D2">
              <w:rPr>
                <w:rStyle w:val="code-line-content"/>
                <w:rFonts w:ascii="Courier New" w:hAnsi="Courier New" w:cs="Courier New"/>
                <w:color w:val="0000FF"/>
                <w:sz w:val="17"/>
                <w:szCs w:val="17"/>
              </w:rPr>
              <w:t xml:space="preserve">bool </w:t>
            </w:r>
            <w:r w:rsidRPr="00C62EF0">
              <w:rPr>
                <w:rStyle w:val="code-line-content"/>
                <w:rFonts w:ascii="Courier New" w:hAnsi="Courier New" w:cs="Courier New"/>
                <w:color w:val="auto"/>
                <w:sz w:val="17"/>
                <w:szCs w:val="17"/>
              </w:rPr>
              <w:t>IsPr</w:t>
            </w:r>
            <w:r>
              <w:rPr>
                <w:rStyle w:val="code-line-content"/>
                <w:rFonts w:ascii="Courier New" w:hAnsi="Courier New" w:cs="Courier New"/>
                <w:sz w:val="17"/>
                <w:szCs w:val="17"/>
              </w:rPr>
              <w:t>ofileES)</w:t>
            </w:r>
          </w:p>
          <w:p w14:paraId="44B0A7DC" w14:textId="77777777" w:rsidR="002D18C5"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82481EE" w14:textId="1761BEC8" w:rsidR="002D18C5" w:rsidRDefault="002D18C5" w:rsidP="00B4173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xml:space="preserve">[] = </w:t>
            </w:r>
          </w:p>
          <w:p w14:paraId="3B996D97" w14:textId="77777777" w:rsidR="002D18C5" w:rsidRDefault="002D18C5" w:rsidP="00B41737">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80E0370"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lastRenderedPageBreak/>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1CA6A167"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3F8AAB5C"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45DCB214" w14:textId="77777777"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ProfileES ? GL_NONE : 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EA871F2" w14:textId="3282CEF9" w:rsidR="002D18C5" w:rsidRDefault="002D18C5" w:rsidP="00B41737">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5F283218" w14:textId="77777777" w:rsidR="002D18C5" w:rsidRDefault="002D18C5" w:rsidP="00B41737">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16B31D" w14:textId="77777777" w:rsidR="002D18C5" w:rsidRDefault="002D18C5" w:rsidP="00B41737">
            <w:pPr>
              <w:shd w:val="clear" w:color="auto" w:fill="F8F8F8"/>
              <w:jc w:val="left"/>
              <w:rPr>
                <w:rFonts w:ascii="Courier New" w:hAnsi="Courier New" w:cs="Courier New"/>
                <w:color w:val="008080"/>
                <w:sz w:val="17"/>
                <w:szCs w:val="17"/>
              </w:rPr>
            </w:pPr>
          </w:p>
          <w:p w14:paraId="1FA68D3E" w14:textId="313C4D0A" w:rsidR="002D18C5" w:rsidRDefault="002D18C5" w:rsidP="00485483">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96495A">
              <w:rPr>
                <w:rStyle w:val="code-line-content"/>
                <w:rFonts w:ascii="Courier New" w:hAnsi="Courier New" w:cs="Courier New"/>
                <w:sz w:val="17"/>
                <w:szCs w:val="17"/>
              </w:rPr>
              <w:t>Table</w:t>
            </w:r>
            <w:r>
              <w:rPr>
                <w:rStyle w:val="code-line-content"/>
                <w:rFonts w:ascii="Courier New" w:hAnsi="Courier New" w:cs="Courier New"/>
                <w:sz w:val="17"/>
                <w:szCs w:val="17"/>
              </w:rPr>
              <w:t>)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w:t>
            </w:r>
            <w:r w:rsidR="006C1979">
              <w:rPr>
                <w:rStyle w:val="code-line-content"/>
                <w:rFonts w:ascii="Courier New" w:hAnsi="Courier New" w:cs="Courier New"/>
                <w:sz w:val="17"/>
                <w:szCs w:val="17"/>
              </w:rPr>
              <w:t>Table[0]</w:t>
            </w:r>
            <w:r>
              <w:rPr>
                <w:rStyle w:val="code-line-content"/>
                <w:rFonts w:ascii="Courier New" w:hAnsi="Courier New" w:cs="Courier New"/>
                <w:sz w:val="17"/>
                <w:szCs w:val="17"/>
              </w:rPr>
              <w:t>) == STAGE_LAST + 1,</w:t>
            </w:r>
          </w:p>
          <w:p w14:paraId="53854F6D" w14:textId="77777777" w:rsidR="002D18C5" w:rsidRDefault="002D18C5" w:rsidP="00B41737">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3C44E283" w14:textId="77777777" w:rsidR="002D18C5" w:rsidRDefault="002D18C5" w:rsidP="00B41737">
            <w:pPr>
              <w:shd w:val="clear" w:color="auto" w:fill="F8F8F8"/>
              <w:jc w:val="left"/>
              <w:rPr>
                <w:rFonts w:ascii="Courier New" w:hAnsi="Courier New" w:cs="Courier New"/>
                <w:color w:val="008080"/>
                <w:sz w:val="17"/>
                <w:szCs w:val="17"/>
              </w:rPr>
            </w:pPr>
          </w:p>
          <w:p w14:paraId="49D3CCCE" w14:textId="219DEF40" w:rsidR="002D18C5" w:rsidRDefault="002D18C5" w:rsidP="008A0944">
            <w:pPr>
              <w:shd w:val="clear" w:color="auto" w:fill="F8F8F8"/>
              <w:ind w:left="720"/>
              <w:jc w:val="left"/>
              <w:rPr>
                <w:rFonts w:ascii="Courier New" w:hAnsi="Courier New" w:cs="Courier New"/>
                <w:color w:val="008080"/>
                <w:sz w:val="17"/>
                <w:szCs w:val="17"/>
              </w:rPr>
            </w:pPr>
            <w:r w:rsidRPr="008A0944">
              <w:rPr>
                <w:rFonts w:ascii="Courier New" w:hAnsi="Courier New" w:cs="Courier New"/>
                <w:color w:val="auto"/>
                <w:sz w:val="17"/>
                <w:szCs w:val="17"/>
              </w:rPr>
              <w:t>memcpy(&amp;</w:t>
            </w:r>
            <w:r w:rsidR="0096495A" w:rsidRPr="008A0944">
              <w:rPr>
                <w:rStyle w:val="code-line-content"/>
                <w:rFonts w:ascii="Courier New" w:hAnsi="Courier New" w:cs="Courier New"/>
                <w:color w:val="auto"/>
                <w:sz w:val="17"/>
                <w:szCs w:val="17"/>
              </w:rPr>
              <w:t>Dest</w:t>
            </w:r>
            <w:r w:rsidRPr="008A0944">
              <w:rPr>
                <w:rStyle w:val="code-line-content"/>
                <w:rFonts w:ascii="Courier New" w:hAnsi="Courier New" w:cs="Courier New"/>
                <w:color w:val="auto"/>
                <w:sz w:val="17"/>
                <w:szCs w:val="17"/>
              </w:rPr>
              <w:t xml:space="preserve">[0], </w:t>
            </w:r>
            <w:r w:rsidR="0096495A" w:rsidRPr="008A0944">
              <w:rPr>
                <w:rStyle w:val="code-line-content"/>
                <w:rFonts w:ascii="Courier New" w:hAnsi="Courier New" w:cs="Courier New"/>
                <w:color w:val="auto"/>
                <w:sz w:val="17"/>
                <w:szCs w:val="17"/>
              </w:rPr>
              <w:t>&amp;Table,</w:t>
            </w:r>
            <w:r w:rsidR="0096495A">
              <w:rPr>
                <w:rStyle w:val="code-line-content"/>
                <w:rFonts w:ascii="Courier New" w:hAnsi="Courier New" w:cs="Courier New"/>
                <w:sz w:val="17"/>
                <w:szCs w:val="17"/>
              </w:rPr>
              <w:t xml:space="preserve"> </w:t>
            </w:r>
            <w:r w:rsidR="0096495A">
              <w:rPr>
                <w:rStyle w:val="keyword"/>
                <w:rFonts w:ascii="Courier New" w:hAnsi="Courier New" w:cs="Courier New"/>
                <w:color w:val="0000FF"/>
                <w:sz w:val="17"/>
                <w:szCs w:val="17"/>
              </w:rPr>
              <w:t>sizeof</w:t>
            </w:r>
            <w:r w:rsidR="0096495A">
              <w:rPr>
                <w:rStyle w:val="code-line-content"/>
                <w:rFonts w:ascii="Courier New" w:hAnsi="Courier New" w:cs="Courier New"/>
                <w:sz w:val="17"/>
                <w:szCs w:val="17"/>
              </w:rPr>
              <w:t>(Table)</w:t>
            </w:r>
            <w:r w:rsidRPr="008A0944">
              <w:rPr>
                <w:rFonts w:ascii="Courier New" w:hAnsi="Courier New" w:cs="Courier New"/>
                <w:color w:val="auto"/>
                <w:sz w:val="17"/>
                <w:szCs w:val="17"/>
              </w:rPr>
              <w:t>);</w:t>
            </w:r>
          </w:p>
          <w:p w14:paraId="5D64C77C" w14:textId="77777777" w:rsidR="002D18C5" w:rsidRDefault="002D18C5" w:rsidP="00B41737">
            <w:pPr>
              <w:shd w:val="clear" w:color="auto" w:fill="F8F8F8"/>
              <w:jc w:val="left"/>
              <w:rPr>
                <w:rFonts w:ascii="Courier New" w:hAnsi="Courier New" w:cs="Courier New"/>
                <w:color w:val="008080"/>
                <w:sz w:val="17"/>
                <w:szCs w:val="17"/>
              </w:rPr>
            </w:pPr>
          </w:p>
          <w:p w14:paraId="39B2943B" w14:textId="77777777" w:rsidR="002D18C5" w:rsidRDefault="002D18C5" w:rsidP="00B41737">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12ED70B4" w14:textId="77777777" w:rsidR="002D18C5" w:rsidRPr="00472A24" w:rsidRDefault="002D18C5" w:rsidP="00B41737">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C82BB3F" w14:textId="24DF31D8" w:rsidR="002D18C5" w:rsidRPr="002D18C5" w:rsidRDefault="002D18C5" w:rsidP="002D18C5">
      <w:pPr>
        <w:jc w:val="left"/>
        <w:rPr>
          <w:i/>
          <w:iCs/>
          <w:color w:val="808080" w:themeColor="text1" w:themeTint="7F"/>
        </w:rPr>
      </w:pPr>
      <w:r w:rsidRPr="007151AE">
        <w:rPr>
          <w:rStyle w:val="SubtleEmphasis"/>
        </w:rPr>
        <w:lastRenderedPageBreak/>
        <w:t xml:space="preserve">Listing </w:t>
      </w:r>
      <w:r>
        <w:rPr>
          <w:rStyle w:val="SubtleEmphasis"/>
        </w:rPr>
        <w:t>6</w:t>
      </w:r>
      <w:r w:rsidRPr="007151AE">
        <w:rPr>
          <w:rStyle w:val="SubtleEmphasis"/>
        </w:rPr>
        <w:t>.</w:t>
      </w:r>
      <w:r>
        <w:rPr>
          <w:rStyle w:val="SubtleEmphasis"/>
        </w:rPr>
        <w:t>2.2: Compare the enumeration and the implicitly sized array sizes in a static assert to make sure the translation table handles all cases.</w:t>
      </w:r>
    </w:p>
    <w:p w14:paraId="144CDDA4" w14:textId="77777777" w:rsidR="00104456" w:rsidRDefault="00104456">
      <w:pPr>
        <w:jc w:val="left"/>
        <w:rPr>
          <w:rFonts w:ascii="Cambria" w:eastAsia="Droid Serif" w:hAnsi="Cambria" w:cs="Droid Serif"/>
          <w:b/>
          <w:bCs/>
          <w:color w:val="FF7F00"/>
          <w:sz w:val="28"/>
          <w:szCs w:val="48"/>
          <w:lang w:val="en-US"/>
        </w:rPr>
      </w:pPr>
      <w:r>
        <w:rPr>
          <w:lang w:val="en-US"/>
        </w:rPr>
        <w:br w:type="page"/>
      </w:r>
    </w:p>
    <w:p w14:paraId="6CFD1054" w14:textId="141496CE" w:rsidR="00C65933" w:rsidRDefault="0033149E" w:rsidP="001A2C88">
      <w:pPr>
        <w:pStyle w:val="Heading1"/>
        <w:rPr>
          <w:lang w:val="en-US"/>
        </w:rPr>
      </w:pPr>
      <w:bookmarkStart w:id="32" w:name="_Toc409996795"/>
      <w:r>
        <w:rPr>
          <w:lang w:val="en-US"/>
        </w:rPr>
        <w:lastRenderedPageBreak/>
        <w:t>7</w:t>
      </w:r>
      <w:r w:rsidR="001A2C88">
        <w:rPr>
          <w:lang w:val="en-US"/>
        </w:rPr>
        <w:t xml:space="preserve">. </w:t>
      </w:r>
      <w:r w:rsidR="00C65933">
        <w:rPr>
          <w:lang w:val="en-US"/>
        </w:rPr>
        <w:t>Pitfalls</w:t>
      </w:r>
      <w:bookmarkEnd w:id="32"/>
    </w:p>
    <w:p w14:paraId="25155D86" w14:textId="504CB6C9" w:rsidR="001A2C88" w:rsidRDefault="00C65933" w:rsidP="00C65933">
      <w:pPr>
        <w:pStyle w:val="Heading2"/>
      </w:pPr>
      <w:bookmarkStart w:id="33" w:name="_Toc409996796"/>
      <w:r>
        <w:t xml:space="preserve">7.1. </w:t>
      </w:r>
      <w:r w:rsidR="00655B66">
        <w:t>Faster than the fastest</w:t>
      </w:r>
      <w:r w:rsidR="001A2C88">
        <w:t xml:space="preserve"> translation</w:t>
      </w:r>
      <w:r w:rsidR="00F01B31">
        <w:t>:</w:t>
      </w:r>
      <w:r w:rsidR="00655B66">
        <w:t xml:space="preserve"> no translation</w:t>
      </w:r>
      <w:bookmarkEnd w:id="33"/>
    </w:p>
    <w:p w14:paraId="62A1B506" w14:textId="51CA7F53" w:rsidR="00650D8E" w:rsidRPr="00403618" w:rsidRDefault="00BF6011" w:rsidP="00403618">
      <w:pPr>
        <w:pStyle w:val="Paragraph"/>
      </w:pPr>
      <w:r>
        <w:t>I</w:t>
      </w:r>
      <w:r w:rsidR="00403618" w:rsidRPr="00403618">
        <w:t xml:space="preserve">t happens that we write complex functions with multiple code paths where only one path is executed despite that branch being decided at compilation time as shown in listing </w:t>
      </w:r>
      <w:r w:rsidR="007E4478">
        <w:t>7.</w:t>
      </w:r>
      <w:r w:rsidR="00403618" w:rsidRPr="00403618">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9A3150" w14:paraId="17C80977" w14:textId="77777777" w:rsidTr="003062D6">
        <w:tc>
          <w:tcPr>
            <w:tcW w:w="9576" w:type="dxa"/>
            <w:shd w:val="clear" w:color="auto" w:fill="F7F7F7"/>
          </w:tcPr>
          <w:p w14:paraId="76802E5F"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target</w:t>
            </w:r>
          </w:p>
          <w:p w14:paraId="2E7FF69D"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E24A180"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UNIFORM_BUFFER,</w:t>
            </w:r>
          </w:p>
          <w:p w14:paraId="5E549BBE" w14:textId="77777777"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SHADER_STORAGE_BUFFER,</w:t>
            </w:r>
          </w:p>
          <w:p w14:paraId="6EE7A5C2" w14:textId="6375675F" w:rsidR="00AA0639" w:rsidRDefault="00AA0639" w:rsidP="0070218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TRANSFORM_FEEDBACK_BUFFER</w:t>
            </w:r>
            <w:r w:rsidR="00B96757">
              <w:rPr>
                <w:rStyle w:val="code-line-content"/>
                <w:rFonts w:ascii="Courier New" w:hAnsi="Courier New" w:cs="Courier New"/>
                <w:sz w:val="17"/>
                <w:szCs w:val="17"/>
              </w:rPr>
              <w:t>,</w:t>
            </w:r>
            <w:r w:rsidR="00B96757">
              <w:rPr>
                <w:rStyle w:val="code-line-content"/>
                <w:rFonts w:ascii="Courier New" w:hAnsi="Courier New" w:cs="Courier New"/>
                <w:sz w:val="17"/>
                <w:szCs w:val="17"/>
              </w:rPr>
              <w:br/>
              <w:t>TARGET_LAST = TRANSFORM_FEEDBACK_BUFFER</w:t>
            </w:r>
          </w:p>
          <w:p w14:paraId="47CEE63B"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67634EDB" w14:textId="77777777" w:rsidR="00AA0639" w:rsidRDefault="00AA0639" w:rsidP="00AA0639">
            <w:pPr>
              <w:shd w:val="clear" w:color="auto" w:fill="F8F8F8"/>
              <w:jc w:val="left"/>
              <w:rPr>
                <w:rFonts w:ascii="Courier New" w:hAnsi="Courier New" w:cs="Courier New"/>
                <w:color w:val="008080"/>
                <w:sz w:val="17"/>
                <w:szCs w:val="17"/>
              </w:rPr>
            </w:pPr>
          </w:p>
          <w:p w14:paraId="67D51733" w14:textId="77777777" w:rsidR="00AA0639" w:rsidRDefault="00AA0639" w:rsidP="00AA0639">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bindBuffer(target Target, GLuint Unit, GLuint Buffer)</w:t>
            </w:r>
          </w:p>
          <w:p w14:paraId="74E7F217"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3F5226"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switch</w:t>
            </w:r>
            <w:r>
              <w:rPr>
                <w:rStyle w:val="code-line-content"/>
                <w:rFonts w:ascii="Courier New" w:hAnsi="Courier New" w:cs="Courier New"/>
                <w:sz w:val="17"/>
                <w:szCs w:val="17"/>
              </w:rPr>
              <w:t>(Target)</w:t>
            </w:r>
          </w:p>
          <w:p w14:paraId="753F1D9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15F4D5A"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UNIFORM_BUFFER:</w:t>
            </w:r>
          </w:p>
          <w:p w14:paraId="4F46F4FE" w14:textId="17E3E31D" w:rsidR="00AA0639" w:rsidRPr="00AA0639" w:rsidRDefault="00AA0639" w:rsidP="00AA0639">
            <w:pPr>
              <w:pStyle w:val="Code"/>
              <w:ind w:left="1440"/>
            </w:pPr>
            <w:r w:rsidRPr="00AA0639">
              <w:t>assert(</w:t>
            </w:r>
            <w:r>
              <w:t xml:space="preserve">Unit &lt; </w:t>
            </w:r>
            <w:r>
              <w:rPr>
                <w:rStyle w:val="keyword"/>
                <w:color w:val="0000FF"/>
              </w:rPr>
              <w:t>this</w:t>
            </w:r>
            <w:r>
              <w:rPr>
                <w:rStyle w:val="code-line-content"/>
              </w:rPr>
              <w:t>-&gt;UniformBufferBound.size()</w:t>
            </w:r>
            <w:r w:rsidRPr="00AA0639">
              <w:t>);</w:t>
            </w:r>
          </w:p>
          <w:p w14:paraId="102741C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D12243D"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C05088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78262BF7"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6B7190A6"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SHADER_STORAGE_BUFFER:</w:t>
            </w:r>
          </w:p>
          <w:p w14:paraId="5480F871" w14:textId="5861F3C7"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-&gt;ShaderStorageBufferBound.size()</w:t>
            </w:r>
            <w:r w:rsidRPr="00AA0639">
              <w:t>);</w:t>
            </w:r>
          </w:p>
          <w:p w14:paraId="7EC71C1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378EE027"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7F39FAA0"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6E50D0BF"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D651CB5" w14:textId="77777777" w:rsidR="00AA0639" w:rsidRDefault="00AA0639" w:rsidP="00AA0639">
            <w:pPr>
              <w:shd w:val="clear" w:color="auto" w:fill="F8F8F8"/>
              <w:ind w:left="720"/>
              <w:jc w:val="left"/>
              <w:rPr>
                <w:rStyle w:val="code-line-content"/>
                <w:rFonts w:ascii="Courier New" w:hAnsi="Courier New" w:cs="Courier New"/>
                <w:sz w:val="17"/>
                <w:szCs w:val="17"/>
              </w:rPr>
            </w:pPr>
            <w:r>
              <w:rPr>
                <w:rStyle w:val="keyword"/>
                <w:rFonts w:ascii="Courier New" w:hAnsi="Courier New" w:cs="Courier New"/>
                <w:color w:val="0000FF"/>
                <w:sz w:val="17"/>
                <w:szCs w:val="17"/>
              </w:rPr>
              <w:t>case</w:t>
            </w:r>
            <w:r>
              <w:rPr>
                <w:rStyle w:val="apple-converted-space"/>
                <w:rFonts w:ascii="Courier New" w:hAnsi="Courier New" w:cs="Courier New"/>
                <w:sz w:val="17"/>
                <w:szCs w:val="17"/>
              </w:rPr>
              <w:t> </w:t>
            </w:r>
            <w:r>
              <w:rPr>
                <w:rStyle w:val="code-line-content"/>
                <w:rFonts w:ascii="Courier New" w:hAnsi="Courier New" w:cs="Courier New"/>
                <w:sz w:val="17"/>
                <w:szCs w:val="17"/>
              </w:rPr>
              <w:t>TRANSFORM_FEEDBACK_BUFFER:</w:t>
            </w:r>
          </w:p>
          <w:p w14:paraId="37DB217F" w14:textId="5ECF7901" w:rsidR="00AA0639" w:rsidRDefault="00AA0639" w:rsidP="00AA0639">
            <w:pPr>
              <w:pStyle w:val="Code"/>
              <w:ind w:left="1440"/>
              <w:rPr>
                <w:color w:val="008080"/>
              </w:rPr>
            </w:pPr>
            <w:r w:rsidRPr="00AA0639">
              <w:t>assert(</w:t>
            </w:r>
            <w:r>
              <w:t xml:space="preserve">Unit &lt; </w:t>
            </w:r>
            <w:r>
              <w:rPr>
                <w:rStyle w:val="keyword"/>
                <w:color w:val="0000FF"/>
              </w:rPr>
              <w:t>this</w:t>
            </w:r>
            <w:r>
              <w:rPr>
                <w:rStyle w:val="code-line-content"/>
              </w:rPr>
              <w:t>-&gt;TransformFeedbackBufferBound.size()</w:t>
            </w:r>
            <w:r w:rsidRPr="00AA0639">
              <w:t>);</w:t>
            </w:r>
          </w:p>
          <w:p w14:paraId="1B0B2632"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15C508DC" w14:textId="77777777" w:rsidR="00AA0639" w:rsidRDefault="00AA0639" w:rsidP="00AA0639">
            <w:pPr>
              <w:shd w:val="clear" w:color="auto" w:fill="F8F8F8"/>
              <w:ind w:left="216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42F19858"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496E39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break</w:t>
            </w:r>
            <w:r>
              <w:rPr>
                <w:rStyle w:val="code-line-content"/>
                <w:rFonts w:ascii="Courier New" w:hAnsi="Courier New" w:cs="Courier New"/>
                <w:sz w:val="17"/>
                <w:szCs w:val="17"/>
              </w:rPr>
              <w:t>;</w:t>
            </w:r>
          </w:p>
          <w:p w14:paraId="2494E2BF"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ECB79F9" w14:textId="77777777" w:rsidR="00AA0639" w:rsidRDefault="00AA0639" w:rsidP="00AA0639">
            <w:pPr>
              <w:shd w:val="clear" w:color="auto" w:fill="F8F8F8"/>
              <w:ind w:left="720"/>
              <w:jc w:val="left"/>
              <w:rPr>
                <w:rFonts w:ascii="Courier New" w:hAnsi="Courier New" w:cs="Courier New"/>
                <w:color w:val="008080"/>
                <w:sz w:val="17"/>
                <w:szCs w:val="17"/>
              </w:rPr>
            </w:pPr>
          </w:p>
          <w:p w14:paraId="5F133553"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glBindBufferBase(translate(Target), Unit, Buffer);</w:t>
            </w:r>
          </w:p>
          <w:p w14:paraId="7EF19255" w14:textId="77777777"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1487B746" w14:textId="77777777" w:rsidR="00AA0639" w:rsidRDefault="00AA0639" w:rsidP="00AA0639">
            <w:pPr>
              <w:shd w:val="clear" w:color="auto" w:fill="F8F8F8"/>
              <w:jc w:val="left"/>
              <w:rPr>
                <w:rFonts w:ascii="Courier New" w:hAnsi="Courier New" w:cs="Courier New"/>
                <w:color w:val="008080"/>
                <w:sz w:val="17"/>
                <w:szCs w:val="17"/>
              </w:rPr>
            </w:pPr>
          </w:p>
          <w:p w14:paraId="00296CFE" w14:textId="77777777" w:rsidR="00AA0639" w:rsidRDefault="00AA0639" w:rsidP="00AA0639">
            <w:pPr>
              <w:shd w:val="clear" w:color="auto" w:fill="F8F8F8"/>
              <w:jc w:val="left"/>
              <w:rPr>
                <w:rStyle w:val="code-line-content"/>
                <w:rFonts w:ascii="Courier New" w:hAnsi="Courier New" w:cs="Courier New"/>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00C166F" w14:textId="504702E5" w:rsid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AC56C3A"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72D5C6FB" w14:textId="77777777" w:rsidR="00AA0639" w:rsidRDefault="00AA0639" w:rsidP="00AA0639">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(GLuint i = 0; i &lt; Buffers.size(); ++i)</w:t>
            </w:r>
          </w:p>
          <w:p w14:paraId="0E3F8A31" w14:textId="77777777" w:rsidR="00AA0639" w:rsidRDefault="00AA0639" w:rsidP="00AA0639">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bindBuffer(UNIFORM_BUFFER, i, Buffers[i]);</w:t>
            </w:r>
          </w:p>
          <w:p w14:paraId="36A528C8" w14:textId="77777777" w:rsidR="00AA0639" w:rsidRDefault="00AA0639" w:rsidP="00AA0639">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0499B52C" w14:textId="5383BE54" w:rsidR="009A3150" w:rsidRPr="00AA0639" w:rsidRDefault="00AA0639" w:rsidP="00AA0639">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701FE1B6" w14:textId="71E556FA" w:rsidR="009A3150" w:rsidRDefault="009A3150" w:rsidP="009A3150">
      <w:pPr>
        <w:rPr>
          <w:rStyle w:val="SubtleEmphasis"/>
        </w:rPr>
      </w:pPr>
      <w:r w:rsidRPr="00655B66">
        <w:rPr>
          <w:rStyle w:val="SubtleEmphasis"/>
        </w:rPr>
        <w:t xml:space="preserve">Listing </w:t>
      </w:r>
      <w:r w:rsidR="0033149E" w:rsidRPr="00655B66">
        <w:rPr>
          <w:rStyle w:val="SubtleEmphasis"/>
        </w:rPr>
        <w:t>7</w:t>
      </w:r>
      <w:r w:rsidRPr="00655B66">
        <w:rPr>
          <w:rStyle w:val="SubtleEmphasis"/>
        </w:rPr>
        <w:t>.1</w:t>
      </w:r>
      <w:r w:rsidR="00403618">
        <w:rPr>
          <w:rStyle w:val="SubtleEmphasis"/>
        </w:rPr>
        <w:t>:</w:t>
      </w:r>
      <w:r w:rsidRPr="00655B66">
        <w:rPr>
          <w:rStyle w:val="SubtleEmphasis"/>
        </w:rPr>
        <w:t xml:space="preserve"> </w:t>
      </w:r>
      <w:r w:rsidR="00655B66" w:rsidRPr="00655B66">
        <w:rPr>
          <w:rStyle w:val="SubtleEmphasis"/>
        </w:rPr>
        <w:t>Example of useless last minute runtime decision</w:t>
      </w:r>
    </w:p>
    <w:p w14:paraId="7CFD836C" w14:textId="77777777" w:rsidR="00655B66" w:rsidRDefault="00655B66" w:rsidP="00655B66">
      <w:pPr>
        <w:shd w:val="clear" w:color="auto" w:fill="FFFFFF"/>
        <w:spacing w:before="150" w:line="300" w:lineRule="atLeast"/>
        <w:jc w:val="left"/>
        <w:rPr>
          <w:rFonts w:ascii="Arial" w:eastAsia="Times New Roman" w:hAnsi="Arial"/>
          <w:color w:val="333333"/>
          <w:szCs w:val="21"/>
          <w:lang w:val="en-US" w:eastAsia="fr-FR"/>
        </w:rPr>
      </w:pPr>
      <w:r w:rsidRPr="00655B66">
        <w:rPr>
          <w:rFonts w:ascii="Arial" w:eastAsia="Times New Roman" w:hAnsi="Arial"/>
          <w:color w:val="333333"/>
          <w:szCs w:val="21"/>
          <w:lang w:val="en-US" w:eastAsia="fr-FR"/>
        </w:rPr>
        <w:t>Issues:</w:t>
      </w:r>
    </w:p>
    <w:p w14:paraId="70456C32" w14:textId="1CD55A9E"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Cs w:val="21"/>
          <w:lang w:val="en-US" w:eastAsia="fr-FR"/>
        </w:rPr>
      </w:pPr>
      <w:r w:rsidRPr="00655B66">
        <w:rPr>
          <w:rFonts w:ascii="Arial" w:eastAsia="Times New Roman" w:hAnsi="Arial"/>
          <w:color w:val="333333"/>
          <w:szCs w:val="21"/>
          <w:lang w:val="en-US" w:eastAsia="fr-FR"/>
        </w:rPr>
        <w:t xml:space="preserve">Each time we call </w:t>
      </w:r>
      <w:r w:rsidR="00BF6011" w:rsidRPr="00BF6011">
        <w:rPr>
          <w:rStyle w:val="codeword0"/>
        </w:rPr>
        <w:t>b</w:t>
      </w:r>
      <w:r w:rsidRPr="00BF6011">
        <w:rPr>
          <w:rStyle w:val="codeword0"/>
          <w:lang w:val="en-US" w:eastAsia="fr-FR"/>
        </w:rPr>
        <w:t>indBuffer</w:t>
      </w:r>
      <w:r w:rsidRPr="00655B66">
        <w:rPr>
          <w:rFonts w:ascii="Arial" w:eastAsia="Times New Roman" w:hAnsi="Arial"/>
          <w:color w:val="333333"/>
          <w:szCs w:val="21"/>
          <w:lang w:val="en-US" w:eastAsia="fr-FR"/>
        </w:rPr>
        <w:t>, the function code is fetched in</w:t>
      </w:r>
      <w:r w:rsidR="00EB2F7C">
        <w:rPr>
          <w:rFonts w:ascii="Arial" w:eastAsia="Times New Roman" w:hAnsi="Arial"/>
          <w:color w:val="333333"/>
          <w:szCs w:val="21"/>
          <w:lang w:val="en-US" w:eastAsia="fr-FR"/>
        </w:rPr>
        <w:t xml:space="preserve"> the CPU L1 instruction cache </w:t>
      </w:r>
      <w:r w:rsidRPr="00655B66">
        <w:rPr>
          <w:rFonts w:ascii="Arial" w:eastAsia="Times New Roman" w:hAnsi="Arial"/>
          <w:color w:val="333333"/>
          <w:szCs w:val="21"/>
          <w:lang w:val="en-US" w:eastAsia="fr-FR"/>
        </w:rPr>
        <w:t>causing the eviction of the oldest code and a potential code cache miss. However, it's very possible that the rendering code will never use shader storage buffer or transform feedback buffer so fetching such code is pure</w:t>
      </w:r>
      <w:r w:rsidR="00EB2F7C">
        <w:rPr>
          <w:rFonts w:ascii="Arial" w:eastAsia="Times New Roman" w:hAnsi="Arial"/>
          <w:color w:val="333333"/>
          <w:szCs w:val="21"/>
          <w:lang w:val="en-US" w:eastAsia="fr-FR"/>
        </w:rPr>
        <w:t xml:space="preserve"> instruction cache </w:t>
      </w:r>
      <w:r w:rsidRPr="00655B66">
        <w:rPr>
          <w:rFonts w:ascii="Arial" w:eastAsia="Times New Roman" w:hAnsi="Arial"/>
          <w:color w:val="333333"/>
          <w:szCs w:val="21"/>
          <w:lang w:val="en-US" w:eastAsia="fr-FR"/>
        </w:rPr>
        <w:t>pollution.</w:t>
      </w:r>
    </w:p>
    <w:p w14:paraId="7AFBC076" w14:textId="77777777" w:rsidR="00655B66" w:rsidRDefault="00655B66" w:rsidP="00655B66">
      <w:pPr>
        <w:pStyle w:val="ListParagraph"/>
        <w:numPr>
          <w:ilvl w:val="0"/>
          <w:numId w:val="35"/>
        </w:numPr>
        <w:shd w:val="clear" w:color="auto" w:fill="FFFFFF"/>
        <w:spacing w:before="150" w:line="300" w:lineRule="atLeast"/>
        <w:rPr>
          <w:rFonts w:ascii="Arial" w:eastAsia="Times New Roman" w:hAnsi="Arial"/>
          <w:color w:val="333333"/>
          <w:szCs w:val="21"/>
          <w:lang w:val="en-US" w:eastAsia="fr-FR"/>
        </w:rPr>
      </w:pPr>
      <w:r w:rsidRPr="00655B66">
        <w:rPr>
          <w:rFonts w:ascii="Arial" w:eastAsia="Times New Roman" w:hAnsi="Arial"/>
          <w:color w:val="333333"/>
          <w:szCs w:val="21"/>
          <w:lang w:val="en-US" w:eastAsia="fr-FR"/>
        </w:rPr>
        <w:t>This code design require a switch, hence an expensive runtime decision while really the decision is taken in the foo function code already.</w:t>
      </w:r>
    </w:p>
    <w:p w14:paraId="734AFD6B" w14:textId="4BE9B9A1" w:rsidR="00403618" w:rsidRPr="00403618" w:rsidRDefault="00655B66" w:rsidP="005C3456">
      <w:pPr>
        <w:pStyle w:val="ListParagraph"/>
        <w:numPr>
          <w:ilvl w:val="0"/>
          <w:numId w:val="35"/>
        </w:numPr>
        <w:shd w:val="clear" w:color="auto" w:fill="FFFFFF"/>
        <w:spacing w:before="150" w:line="300" w:lineRule="atLeast"/>
      </w:pPr>
      <w:r w:rsidRPr="00403618">
        <w:rPr>
          <w:rFonts w:ascii="Arial" w:eastAsia="Times New Roman" w:hAnsi="Arial"/>
          <w:color w:val="333333"/>
          <w:szCs w:val="21"/>
          <w:lang w:val="en-US" w:eastAsia="fr-FR"/>
        </w:rPr>
        <w:lastRenderedPageBreak/>
        <w:t>Exposing API dependent code (</w:t>
      </w:r>
      <w:r w:rsidRPr="00BF6011">
        <w:rPr>
          <w:rStyle w:val="codeword0"/>
          <w:lang w:val="en-US" w:eastAsia="fr-FR"/>
        </w:rPr>
        <w:t>GL_UNIFORM_BUFFER</w:t>
      </w:r>
      <w:r w:rsidRPr="00403618">
        <w:rPr>
          <w:rFonts w:ascii="Arial" w:eastAsia="Times New Roman" w:hAnsi="Arial"/>
          <w:color w:val="333333"/>
          <w:szCs w:val="21"/>
          <w:lang w:val="en-US" w:eastAsia="fr-FR"/>
        </w:rPr>
        <w:t>) is ugly as it makes the API less reusable.</w:t>
      </w:r>
    </w:p>
    <w:p w14:paraId="20C150E6" w14:textId="6ECCF905" w:rsidR="00403618" w:rsidRDefault="00403618" w:rsidP="00403618">
      <w:pPr>
        <w:pStyle w:val="Paragraph"/>
      </w:pPr>
      <w:r w:rsidRPr="00403618">
        <w:rPr>
          <w:shd w:val="clear" w:color="auto" w:fill="FFFFFF"/>
        </w:rPr>
        <w:t xml:space="preserve">We can create dedicated functions per code paths </w:t>
      </w:r>
      <w:r w:rsidRPr="0062244C">
        <w:t xml:space="preserve">avoiding </w:t>
      </w:r>
      <w:r w:rsidR="0062244C" w:rsidRPr="0062244C">
        <w:t>CPU L1 instruction cache</w:t>
      </w:r>
      <w:r w:rsidRPr="00403618">
        <w:rPr>
          <w:shd w:val="clear" w:color="auto" w:fill="FFFFFF"/>
        </w:rPr>
        <w:t xml:space="preserve"> pollution and avoiding runtime decisions as illustrated in listing </w:t>
      </w:r>
      <w:r>
        <w:rPr>
          <w:shd w:val="clear" w:color="auto" w:fill="FFFFFF"/>
        </w:rPr>
        <w:t>7.2</w:t>
      </w:r>
      <w:r w:rsidRPr="00403618">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A10EA0" w14:paraId="25CDCAEE" w14:textId="77777777" w:rsidTr="008D7A20">
        <w:tc>
          <w:tcPr>
            <w:tcW w:w="9576" w:type="dxa"/>
            <w:shd w:val="clear" w:color="auto" w:fill="F7F7F7"/>
          </w:tcPr>
          <w:p w14:paraId="6721C4BA" w14:textId="499C0A69"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bindUniformBuffer(</w:t>
            </w:r>
            <w:r w:rsidR="000620DD">
              <w:rPr>
                <w:rStyle w:val="code-line-content"/>
                <w:rFonts w:ascii="Courier New" w:hAnsi="Courier New" w:cs="Courier New"/>
                <w:sz w:val="17"/>
                <w:szCs w:val="17"/>
              </w:rPr>
              <w:t>std::size_t</w:t>
            </w:r>
            <w:r>
              <w:rPr>
                <w:rStyle w:val="code-line-content"/>
                <w:rFonts w:ascii="Courier New" w:hAnsi="Courier New" w:cs="Courier New"/>
                <w:sz w:val="17"/>
                <w:szCs w:val="17"/>
              </w:rPr>
              <w:t xml:space="preserve"> 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1584FC53"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9D0AD15" w14:textId="77777777" w:rsidR="00A10EA0" w:rsidRDefault="00A10EA0" w:rsidP="00A10EA0">
            <w:pPr>
              <w:pStyle w:val="Code"/>
              <w:ind w:left="720"/>
              <w:rPr>
                <w:color w:val="008080"/>
              </w:rPr>
            </w:pPr>
            <w:r>
              <w:t>a</w:t>
            </w:r>
            <w:r w:rsidRPr="00AA0639">
              <w:t>ssert(</w:t>
            </w:r>
            <w:r>
              <w:t xml:space="preserve">Unit &lt; </w:t>
            </w:r>
            <w:r>
              <w:rPr>
                <w:rStyle w:val="keyword"/>
                <w:color w:val="0000FF"/>
              </w:rPr>
              <w:t>this</w:t>
            </w:r>
            <w:r>
              <w:rPr>
                <w:rStyle w:val="code-line-content"/>
              </w:rPr>
              <w:t>-&gt;UniformBufferBound.size()</w:t>
            </w:r>
            <w:r w:rsidRPr="00AA0639">
              <w:t>);</w:t>
            </w:r>
          </w:p>
          <w:p w14:paraId="682FFEDC"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58CC98F"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451D3F00"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17040DBB"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-&gt;UniformBufferBound[Unit] = Buffer;</w:t>
            </w:r>
          </w:p>
          <w:p w14:paraId="145130A4"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2F43DE34"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glBindBufferBase(GL_UNIFORM_BUFFER,</w:t>
            </w:r>
          </w:p>
          <w:p w14:paraId="0E06CADB" w14:textId="36B87A01"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7761E63C"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1CA79B9" w14:textId="77777777" w:rsidR="00A10EA0" w:rsidRDefault="00A10EA0" w:rsidP="00A10EA0">
            <w:pPr>
              <w:shd w:val="clear" w:color="auto" w:fill="F8F8F8"/>
              <w:jc w:val="left"/>
              <w:rPr>
                <w:rFonts w:ascii="Courier New" w:hAnsi="Courier New" w:cs="Courier New"/>
                <w:color w:val="008080"/>
                <w:sz w:val="17"/>
                <w:szCs w:val="17"/>
              </w:rPr>
            </w:pPr>
          </w:p>
          <w:p w14:paraId="4FAC4D4D" w14:textId="360AC904"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bindShaderStorageBuffer(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201E6B6D"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83F55D3" w14:textId="4999487A" w:rsidR="00222D84" w:rsidRPr="00222D84" w:rsidRDefault="00222D84" w:rsidP="00222D84">
            <w:pPr>
              <w:pStyle w:val="Code"/>
              <w:ind w:left="720"/>
              <w:rPr>
                <w:rStyle w:val="keyword"/>
                <w:color w:val="008080"/>
              </w:rPr>
            </w:pPr>
            <w:r>
              <w:t>a</w:t>
            </w:r>
            <w:r w:rsidRPr="00AA0639">
              <w:t>ssert(</w:t>
            </w:r>
            <w:r>
              <w:t xml:space="preserve">Unit &lt; </w:t>
            </w:r>
            <w:r>
              <w:rPr>
                <w:rStyle w:val="keyword"/>
                <w:color w:val="0000FF"/>
              </w:rPr>
              <w:t>this</w:t>
            </w:r>
            <w:r>
              <w:rPr>
                <w:rStyle w:val="code-line-content"/>
              </w:rPr>
              <w:t>-&gt;</w:t>
            </w:r>
            <w:r w:rsidR="00450501">
              <w:rPr>
                <w:rStyle w:val="code-line-content"/>
              </w:rPr>
              <w:t xml:space="preserve"> ShaderStorageBufferBound</w:t>
            </w:r>
            <w:r>
              <w:rPr>
                <w:rStyle w:val="code-line-content"/>
              </w:rPr>
              <w:t>.size()</w:t>
            </w:r>
            <w:r w:rsidRPr="00AA0639">
              <w:t>);</w:t>
            </w:r>
          </w:p>
          <w:p w14:paraId="653CCA76"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4A0C0705"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4A761D2A" w14:textId="77777777" w:rsidR="00A10EA0" w:rsidRDefault="00A10EA0" w:rsidP="00A10EA0">
            <w:pPr>
              <w:shd w:val="clear" w:color="auto" w:fill="F8F8F8"/>
              <w:ind w:left="1440"/>
              <w:jc w:val="left"/>
              <w:rPr>
                <w:rStyle w:val="code-line-content"/>
                <w:rFonts w:ascii="Courier New" w:hAnsi="Courier New" w:cs="Courier New"/>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57474C09"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-&gt;ShaderStorageBufferBound[Unit] = Buffer;</w:t>
            </w:r>
          </w:p>
          <w:p w14:paraId="7DFFBECA" w14:textId="77777777" w:rsidR="004F4FB1" w:rsidRDefault="004F4FB1" w:rsidP="004F4FB1">
            <w:pPr>
              <w:shd w:val="clear" w:color="auto" w:fill="F8F8F8"/>
              <w:jc w:val="left"/>
              <w:rPr>
                <w:rFonts w:ascii="Courier New" w:hAnsi="Courier New" w:cs="Courier New"/>
                <w:color w:val="008080"/>
                <w:sz w:val="17"/>
                <w:szCs w:val="17"/>
              </w:rPr>
            </w:pPr>
          </w:p>
          <w:p w14:paraId="03874672"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glBindBufferBase(GL_SHADER_STORAGE_BUFFER,</w:t>
            </w:r>
          </w:p>
          <w:p w14:paraId="30499FA3" w14:textId="07C2482C" w:rsidR="00A10EA0"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Unit</w:t>
            </w:r>
            <w:r>
              <w:rPr>
                <w:rStyle w:val="code-line-content"/>
                <w:rFonts w:ascii="Courier New" w:hAnsi="Courier New" w:cs="Courier New"/>
                <w:sz w:val="17"/>
                <w:szCs w:val="17"/>
              </w:rPr>
              <w:t>)</w:t>
            </w:r>
            <w:r w:rsidR="00A10EA0">
              <w:rPr>
                <w:rStyle w:val="code-line-content"/>
                <w:rFonts w:ascii="Courier New" w:hAnsi="Courier New" w:cs="Courier New"/>
                <w:sz w:val="17"/>
                <w:szCs w:val="17"/>
              </w:rPr>
              <w:t xml:space="preserve">,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w:t>
            </w:r>
            <w:r w:rsidR="00A10EA0">
              <w:rPr>
                <w:rStyle w:val="code-line-content"/>
                <w:rFonts w:ascii="Courier New" w:hAnsi="Courier New" w:cs="Courier New"/>
                <w:sz w:val="17"/>
                <w:szCs w:val="17"/>
              </w:rPr>
              <w:t>Buffer</w:t>
            </w:r>
            <w:r>
              <w:rPr>
                <w:rStyle w:val="code-line-content"/>
                <w:rFonts w:ascii="Courier New" w:hAnsi="Courier New" w:cs="Courier New"/>
                <w:sz w:val="17"/>
                <w:szCs w:val="17"/>
              </w:rPr>
              <w:t>)</w:t>
            </w:r>
            <w:r w:rsidR="00A10EA0">
              <w:rPr>
                <w:rStyle w:val="code-line-content"/>
                <w:rFonts w:ascii="Courier New" w:hAnsi="Courier New" w:cs="Courier New"/>
                <w:sz w:val="17"/>
                <w:szCs w:val="17"/>
              </w:rPr>
              <w:t>);</w:t>
            </w:r>
          </w:p>
          <w:p w14:paraId="63C7DE9A"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05B3B2F5" w14:textId="77777777" w:rsidR="00A10EA0" w:rsidRDefault="00A10EA0" w:rsidP="00A10EA0">
            <w:pPr>
              <w:shd w:val="clear" w:color="auto" w:fill="F8F8F8"/>
              <w:jc w:val="left"/>
              <w:rPr>
                <w:rFonts w:ascii="Courier New" w:hAnsi="Courier New" w:cs="Courier New"/>
                <w:color w:val="008080"/>
                <w:sz w:val="17"/>
                <w:szCs w:val="17"/>
              </w:rPr>
            </w:pPr>
          </w:p>
          <w:p w14:paraId="59E521E4" w14:textId="1BE41090"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bindTransformFeedbackBuffer(</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 xml:space="preserve">Unit, </w:t>
            </w:r>
            <w:r w:rsidR="000620DD">
              <w:rPr>
                <w:rStyle w:val="code-line-content"/>
                <w:rFonts w:ascii="Courier New" w:hAnsi="Courier New" w:cs="Courier New"/>
                <w:sz w:val="17"/>
                <w:szCs w:val="17"/>
              </w:rPr>
              <w:t xml:space="preserve">std::uint32_t </w:t>
            </w:r>
            <w:r>
              <w:rPr>
                <w:rStyle w:val="code-line-content"/>
                <w:rFonts w:ascii="Courier New" w:hAnsi="Courier New" w:cs="Courier New"/>
                <w:sz w:val="17"/>
                <w:szCs w:val="17"/>
              </w:rPr>
              <w:t>Buffer);</w:t>
            </w:r>
          </w:p>
          <w:p w14:paraId="46520D35" w14:textId="77777777" w:rsidR="00A10EA0" w:rsidRDefault="00A10EA0" w:rsidP="00A10EA0">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6BAC5432" w14:textId="40AE9DD7" w:rsidR="000B0C0D" w:rsidRDefault="000B0C0D" w:rsidP="000B0C0D">
            <w:pPr>
              <w:pStyle w:val="Code"/>
              <w:ind w:left="720"/>
              <w:rPr>
                <w:color w:val="008080"/>
              </w:rPr>
            </w:pPr>
            <w:r>
              <w:t>a</w:t>
            </w:r>
            <w:r w:rsidRPr="00AA0639">
              <w:t>ssert(</w:t>
            </w:r>
            <w:r>
              <w:t xml:space="preserve">Unit &lt; </w:t>
            </w:r>
            <w:r>
              <w:rPr>
                <w:rStyle w:val="keyword"/>
                <w:color w:val="0000FF"/>
              </w:rPr>
              <w:t>this</w:t>
            </w:r>
            <w:r>
              <w:rPr>
                <w:rStyle w:val="code-line-content"/>
              </w:rPr>
              <w:t xml:space="preserve">-&gt; </w:t>
            </w:r>
            <w:r w:rsidR="006D6815">
              <w:rPr>
                <w:rStyle w:val="code-line-content"/>
              </w:rPr>
              <w:t>TransformFeedbackBufferBound</w:t>
            </w:r>
            <w:r>
              <w:rPr>
                <w:rStyle w:val="code-line-content"/>
              </w:rPr>
              <w:t>.size()</w:t>
            </w:r>
            <w:r w:rsidRPr="00AA0639">
              <w:t>);</w:t>
            </w:r>
          </w:p>
          <w:p w14:paraId="44C66B80" w14:textId="77777777" w:rsidR="004F4FB1" w:rsidRDefault="004F4FB1" w:rsidP="00A10EA0">
            <w:pPr>
              <w:shd w:val="clear" w:color="auto" w:fill="F8F8F8"/>
              <w:ind w:left="720"/>
              <w:jc w:val="left"/>
              <w:rPr>
                <w:rStyle w:val="keyword"/>
                <w:rFonts w:ascii="Courier New" w:hAnsi="Courier New" w:cs="Courier New"/>
                <w:color w:val="0000FF"/>
                <w:sz w:val="17"/>
                <w:szCs w:val="17"/>
              </w:rPr>
            </w:pPr>
          </w:p>
          <w:p w14:paraId="54D17AE0" w14:textId="77777777"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if</w:t>
            </w:r>
            <w:r>
              <w:rPr>
                <w:rStyle w:val="code-line-content"/>
                <w:rFonts w:ascii="Courier New" w:hAnsi="Courier New" w:cs="Courier New"/>
                <w:sz w:val="17"/>
                <w:szCs w:val="17"/>
              </w:rPr>
              <w:t>(</w:t>
            </w: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0363CE4D" w14:textId="77777777" w:rsidR="00A10EA0" w:rsidRDefault="00A10EA0" w:rsidP="00A10EA0">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code-line-content"/>
                <w:rFonts w:ascii="Courier New" w:hAnsi="Courier New" w:cs="Courier New"/>
                <w:sz w:val="17"/>
                <w:szCs w:val="17"/>
              </w:rPr>
              <w:t>;</w:t>
            </w:r>
          </w:p>
          <w:p w14:paraId="63E9336E" w14:textId="77777777" w:rsidR="004F4FB1" w:rsidRDefault="004F4FB1" w:rsidP="004F4FB1">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this</w:t>
            </w:r>
            <w:r>
              <w:rPr>
                <w:rStyle w:val="code-line-content"/>
                <w:rFonts w:ascii="Courier New" w:hAnsi="Courier New" w:cs="Courier New"/>
                <w:sz w:val="17"/>
                <w:szCs w:val="17"/>
              </w:rPr>
              <w:t>-&gt;TransformFeedbackBufferBound[Unit] = Buffer;</w:t>
            </w:r>
          </w:p>
          <w:p w14:paraId="69EA7DCE" w14:textId="77777777" w:rsidR="004F4FB1" w:rsidRDefault="004F4FB1" w:rsidP="00A10EA0">
            <w:pPr>
              <w:shd w:val="clear" w:color="auto" w:fill="F8F8F8"/>
              <w:ind w:left="720"/>
              <w:jc w:val="left"/>
              <w:rPr>
                <w:rStyle w:val="code-line-content"/>
                <w:rFonts w:ascii="Courier New" w:hAnsi="Courier New" w:cs="Courier New"/>
                <w:sz w:val="17"/>
                <w:szCs w:val="17"/>
              </w:rPr>
            </w:pPr>
          </w:p>
          <w:p w14:paraId="08AC699D" w14:textId="77777777" w:rsidR="004F4FB1" w:rsidRDefault="00A10EA0" w:rsidP="00A10EA0">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glBindBufferBase(GL_TRANSFORM_FEEDBACK_BUFFER,</w:t>
            </w:r>
          </w:p>
          <w:p w14:paraId="7BA35A26" w14:textId="77777777" w:rsidR="004F4FB1" w:rsidRDefault="004F4FB1" w:rsidP="004F4FB1">
            <w:pPr>
              <w:shd w:val="clear" w:color="auto" w:fill="F8F8F8"/>
              <w:ind w:left="1440"/>
              <w:jc w:val="left"/>
              <w:rPr>
                <w:rFonts w:ascii="Courier New" w:hAnsi="Courier New" w:cs="Courier New"/>
                <w:color w:val="008080"/>
                <w:sz w:val="17"/>
                <w:szCs w:val="17"/>
              </w:rPr>
            </w:pP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 xml:space="preserve">&lt;GLuint&gt;(Unit), </w:t>
            </w:r>
            <w:r w:rsidRPr="004F4FB1">
              <w:rPr>
                <w:rStyle w:val="code-line-content"/>
                <w:rFonts w:ascii="Courier New" w:hAnsi="Courier New" w:cs="Courier New"/>
                <w:color w:val="0000FF"/>
                <w:sz w:val="17"/>
                <w:szCs w:val="17"/>
              </w:rPr>
              <w:t>static_cast</w:t>
            </w:r>
            <w:r>
              <w:rPr>
                <w:rStyle w:val="code-line-content"/>
                <w:rFonts w:ascii="Courier New" w:hAnsi="Courier New" w:cs="Courier New"/>
                <w:sz w:val="17"/>
                <w:szCs w:val="17"/>
              </w:rPr>
              <w:t>&lt;GLuint&gt;(Buffer));</w:t>
            </w:r>
          </w:p>
          <w:p w14:paraId="4B3F53E8"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782B9BB" w14:textId="77777777" w:rsidR="00A10EA0" w:rsidRDefault="00A10EA0" w:rsidP="00A10EA0">
            <w:pPr>
              <w:shd w:val="clear" w:color="auto" w:fill="F8F8F8"/>
              <w:jc w:val="left"/>
              <w:rPr>
                <w:rFonts w:ascii="Courier New" w:hAnsi="Courier New" w:cs="Courier New"/>
                <w:color w:val="008080"/>
                <w:sz w:val="17"/>
                <w:szCs w:val="17"/>
              </w:rPr>
            </w:pPr>
          </w:p>
          <w:p w14:paraId="4D1C1B97" w14:textId="77777777" w:rsidR="00A10EA0" w:rsidRDefault="00A10EA0" w:rsidP="00A10EA0">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void</w:t>
            </w:r>
            <w:r>
              <w:rPr>
                <w:rStyle w:val="apple-converted-space"/>
                <w:rFonts w:ascii="Courier New" w:hAnsi="Courier New" w:cs="Courier New"/>
                <w:sz w:val="17"/>
                <w:szCs w:val="17"/>
              </w:rPr>
              <w:t> </w:t>
            </w:r>
            <w:r>
              <w:rPr>
                <w:rStyle w:val="code-line-content"/>
                <w:rFonts w:ascii="Courier New" w:hAnsi="Courier New" w:cs="Courier New"/>
                <w:sz w:val="17"/>
                <w:szCs w:val="17"/>
              </w:rPr>
              <w:t>foo()</w:t>
            </w:r>
          </w:p>
          <w:p w14:paraId="4A5B55D5" w14:textId="77777777" w:rsid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2CF8AE63"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5B46D5EB" w14:textId="06096EF9" w:rsidR="00A10EA0" w:rsidRDefault="00A10EA0" w:rsidP="00A10EA0">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for</w:t>
            </w:r>
            <w:r>
              <w:rPr>
                <w:rStyle w:val="code-line-content"/>
                <w:rFonts w:ascii="Courier New" w:hAnsi="Courier New" w:cs="Courier New"/>
                <w:sz w:val="17"/>
                <w:szCs w:val="17"/>
              </w:rPr>
              <w:t>(</w:t>
            </w:r>
            <w:r w:rsidR="000620DD">
              <w:rPr>
                <w:rStyle w:val="code-line-content"/>
                <w:rFonts w:ascii="Courier New" w:hAnsi="Courier New" w:cs="Courier New"/>
                <w:sz w:val="17"/>
                <w:szCs w:val="17"/>
              </w:rPr>
              <w:t xml:space="preserve">std::size_t </w:t>
            </w:r>
            <w:r>
              <w:rPr>
                <w:rStyle w:val="code-line-content"/>
                <w:rFonts w:ascii="Courier New" w:hAnsi="Courier New" w:cs="Courier New"/>
                <w:sz w:val="17"/>
                <w:szCs w:val="17"/>
              </w:rPr>
              <w:t>i = 0; i &lt; Buffers.size(); ++i)</w:t>
            </w:r>
          </w:p>
          <w:p w14:paraId="47897CED" w14:textId="77777777" w:rsidR="00A10EA0" w:rsidRDefault="00A10EA0" w:rsidP="00A10EA0">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bindUniformBuffer(i, Buffers[i]);</w:t>
            </w:r>
          </w:p>
          <w:p w14:paraId="008A60CD" w14:textId="77777777" w:rsidR="00A10EA0" w:rsidRDefault="00A10EA0" w:rsidP="00A10EA0">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14E81080" w14:textId="113110B7" w:rsidR="00A10EA0" w:rsidRPr="00A10EA0" w:rsidRDefault="00A10EA0" w:rsidP="00A10EA0">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1DF8711E" w14:textId="77777777" w:rsidR="00403618" w:rsidRDefault="00A10EA0" w:rsidP="00403618">
      <w:pPr>
        <w:rPr>
          <w:rStyle w:val="SubtleEmphasis"/>
        </w:rPr>
      </w:pPr>
      <w:r w:rsidRPr="00655B66">
        <w:rPr>
          <w:rStyle w:val="SubtleEmphasis"/>
        </w:rPr>
        <w:t xml:space="preserve">Listing </w:t>
      </w:r>
      <w:r w:rsidR="0033149E" w:rsidRPr="00655B66">
        <w:rPr>
          <w:rStyle w:val="SubtleEmphasis"/>
        </w:rPr>
        <w:t>7</w:t>
      </w:r>
      <w:r w:rsidRPr="00655B66">
        <w:rPr>
          <w:rStyle w:val="SubtleEmphasis"/>
        </w:rPr>
        <w:t>.2</w:t>
      </w:r>
      <w:r w:rsidR="00403618">
        <w:rPr>
          <w:rStyle w:val="SubtleEmphasis"/>
        </w:rPr>
        <w:t>:</w:t>
      </w:r>
      <w:r w:rsidRPr="00655B66">
        <w:rPr>
          <w:rStyle w:val="SubtleEmphasis"/>
        </w:rPr>
        <w:t xml:space="preserve"> </w:t>
      </w:r>
      <w:r w:rsidR="00655B66" w:rsidRPr="00655B66">
        <w:rPr>
          <w:rStyle w:val="SubtleEmphasis"/>
        </w:rPr>
        <w:t>Using the code context to avoid translation</w:t>
      </w:r>
    </w:p>
    <w:p w14:paraId="1AB94D80" w14:textId="2EED01C4" w:rsidR="000E25DC" w:rsidRDefault="000E25DC" w:rsidP="00235286">
      <w:pPr>
        <w:pStyle w:val="Paragraph"/>
      </w:pPr>
      <w:r>
        <w:t>Typically, when the result of the translation could be determine at compilation time or should be optimized by the compiler then translation is the wrong tool to resolve the problem.</w:t>
      </w:r>
    </w:p>
    <w:p w14:paraId="136BCB0C" w14:textId="77777777" w:rsidR="00C65933" w:rsidRDefault="00403618" w:rsidP="00235286">
      <w:pPr>
        <w:pStyle w:val="Paragraph"/>
      </w:pPr>
      <w:r>
        <w:t>Tip: Consider inlining! Not only inline may remove the function calls but by making the functions smaller, they become better candidates for inlining.</w:t>
      </w:r>
    </w:p>
    <w:p w14:paraId="5FFD4737" w14:textId="374BA740" w:rsidR="00C65933" w:rsidRPr="00E6095E" w:rsidRDefault="00C65933" w:rsidP="00E6095E">
      <w:pPr>
        <w:pStyle w:val="Heading2"/>
      </w:pPr>
      <w:bookmarkStart w:id="34" w:name="_Toc409996797"/>
      <w:r w:rsidRPr="00E6095E">
        <w:t xml:space="preserve">7.2. </w:t>
      </w:r>
      <w:r w:rsidR="00E6095E" w:rsidRPr="00E6095E">
        <w:t>Reordering of enumeration values</w:t>
      </w:r>
      <w:bookmarkEnd w:id="34"/>
    </w:p>
    <w:p w14:paraId="3FD75F3A" w14:textId="1001AE89" w:rsidR="003943FF" w:rsidRDefault="006B4C7E" w:rsidP="006B4C7E">
      <w:pPr>
        <w:pStyle w:val="Paragraph"/>
      </w:pPr>
      <w:r w:rsidRPr="006B4C7E">
        <w:lastRenderedPageBreak/>
        <w:t xml:space="preserve">A major </w:t>
      </w:r>
      <w:r>
        <w:t>pitfall of translation tables is that reordering or renaming enumeration values will produce incorrect translation tables that will remain unnoticed. Unfortunately, there is no trivial and reliable solution to detect reordering or renaming.</w:t>
      </w:r>
    </w:p>
    <w:p w14:paraId="3A39F22A" w14:textId="5208ADA8" w:rsidR="004B0E02" w:rsidRDefault="006B4C7E" w:rsidP="006B4C7E">
      <w:pPr>
        <w:pStyle w:val="Paragraph"/>
      </w:pPr>
      <w:r>
        <w:t>However, the use of implicitly sized array and static assert allows to easily find across the code all the cases where translation tables are used how should be updated. For example, a good search string is ‘</w:t>
      </w:r>
      <w:r w:rsidRPr="006B4C7E">
        <w:rPr>
          <w:rStyle w:val="codeword0"/>
        </w:rPr>
        <w:t>STAGE_LAST + 1,</w:t>
      </w:r>
      <w:r>
        <w:t>’ or ‘</w:t>
      </w:r>
      <w:r w:rsidRPr="006B4C7E">
        <w:rPr>
          <w:rStyle w:val="codeword0"/>
        </w:rPr>
        <w:t>== STAGE_LAST</w:t>
      </w:r>
      <w:r>
        <w:t>’</w:t>
      </w:r>
      <w:r w:rsidR="004B0E02">
        <w:t>.</w:t>
      </w:r>
    </w:p>
    <w:p w14:paraId="1B85B044" w14:textId="65447904" w:rsidR="004B0E02" w:rsidRDefault="004B0E02" w:rsidP="006B4C7E">
      <w:pPr>
        <w:pStyle w:val="Paragraph"/>
      </w:pPr>
      <w:r>
        <w:t xml:space="preserve">Additionally, using a source enumeration value in comment on front of each translated values improve the readability of the translation and the ability of detecting mismatches with the original enumeration.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3943FF" w14:paraId="6228FA33" w14:textId="77777777" w:rsidTr="004B0E02">
        <w:tc>
          <w:tcPr>
            <w:tcW w:w="9360" w:type="dxa"/>
            <w:shd w:val="clear" w:color="auto" w:fill="F7F7F7"/>
          </w:tcPr>
          <w:p w14:paraId="446D0525" w14:textId="77777777" w:rsidR="003943FF" w:rsidRDefault="003943FF" w:rsidP="00A728CE">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256B2473" w14:textId="77777777" w:rsidR="003943FF" w:rsidRDefault="003943FF" w:rsidP="00A728CE">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4056E16D"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STAGE_VERTEX = 0,</w:t>
            </w:r>
          </w:p>
          <w:p w14:paraId="6012FABF"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STAGE_TESS_CONTROL,</w:t>
            </w:r>
          </w:p>
          <w:p w14:paraId="532A5DA8"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STAGE_TESS_EVALUATION,</w:t>
            </w:r>
          </w:p>
          <w:p w14:paraId="1B57E1EE"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STAGE_GEOMETRY,</w:t>
            </w:r>
          </w:p>
          <w:p w14:paraId="15833085" w14:textId="77777777" w:rsidR="003943FF" w:rsidRDefault="003943FF" w:rsidP="00A728CE">
            <w:pPr>
              <w:shd w:val="clear" w:color="auto" w:fill="F8F8F8"/>
              <w:ind w:left="720"/>
              <w:jc w:val="left"/>
              <w:rPr>
                <w:rStyle w:val="code-line-content"/>
                <w:rFonts w:ascii="Courier New" w:hAnsi="Courier New" w:cs="Courier New"/>
                <w:sz w:val="17"/>
                <w:szCs w:val="17"/>
              </w:rPr>
            </w:pPr>
            <w:r>
              <w:rPr>
                <w:rStyle w:val="code-line-content"/>
                <w:rFonts w:ascii="Courier New" w:hAnsi="Courier New" w:cs="Courier New"/>
                <w:sz w:val="17"/>
                <w:szCs w:val="17"/>
              </w:rPr>
              <w:t>STAGE_FRAGMENT,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p>
          <w:p w14:paraId="64E9159D" w14:textId="77777777" w:rsidR="003943FF" w:rsidRDefault="003943FF" w:rsidP="00A728CE">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5CEF03D2" w14:textId="77777777" w:rsidR="003943FF" w:rsidRDefault="003943FF" w:rsidP="00A728CE">
            <w:pPr>
              <w:shd w:val="clear" w:color="auto" w:fill="F8F8F8"/>
              <w:jc w:val="left"/>
              <w:rPr>
                <w:rFonts w:ascii="Courier New" w:hAnsi="Courier New" w:cs="Courier New"/>
                <w:color w:val="008080"/>
                <w:sz w:val="17"/>
                <w:szCs w:val="17"/>
              </w:rPr>
            </w:pPr>
          </w:p>
          <w:p w14:paraId="58727CAF" w14:textId="77777777" w:rsidR="003943FF" w:rsidRDefault="003943FF" w:rsidP="00A728CE">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3B2626E8" w14:textId="77777777" w:rsidR="003943FF" w:rsidRDefault="003943FF" w:rsidP="00A728CE">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41AF6A3F" w14:textId="77777777" w:rsidR="003943FF" w:rsidRDefault="003943FF" w:rsidP="00A728CE">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018BD62C"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6CA3FCF2" w14:textId="77777777" w:rsidR="003943FF" w:rsidRDefault="003943FF" w:rsidP="00A728CE">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GL_VERTEX_SHADER,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VERTEX</w:t>
            </w:r>
          </w:p>
          <w:p w14:paraId="6A2BBB23" w14:textId="77777777" w:rsidR="003943FF" w:rsidRDefault="003943FF" w:rsidP="00A728CE">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TESS_CONTROL</w:t>
            </w:r>
          </w:p>
          <w:p w14:paraId="2AB71066" w14:textId="77777777" w:rsidR="003943FF" w:rsidRDefault="003943FF" w:rsidP="00A728CE">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GL_TESS_EVALUATION_SHADER,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TESS_EVALUATION</w:t>
            </w:r>
          </w:p>
          <w:p w14:paraId="4BFCD4FF" w14:textId="77777777" w:rsidR="003943FF" w:rsidRDefault="003943FF" w:rsidP="00A728CE">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GEOMETRY</w:t>
            </w:r>
          </w:p>
          <w:p w14:paraId="3D842077" w14:textId="77777777" w:rsidR="003943FF" w:rsidRDefault="003943FF" w:rsidP="00A728CE">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GL_FRAGMENT_SHADER,         </w:t>
            </w:r>
            <w:r>
              <w:rPr>
                <w:rStyle w:val="comment"/>
                <w:rFonts w:ascii="Courier New" w:hAnsi="Courier New" w:cs="Courier New"/>
                <w:color w:val="008000"/>
                <w:sz w:val="17"/>
                <w:szCs w:val="17"/>
              </w:rPr>
              <w:t xml:space="preserve">// </w:t>
            </w:r>
            <w:r w:rsidRPr="00530A88">
              <w:rPr>
                <w:rStyle w:val="code-line-content"/>
                <w:rFonts w:ascii="Courier New" w:hAnsi="Courier New" w:cs="Courier New"/>
                <w:color w:val="008000"/>
                <w:sz w:val="17"/>
                <w:szCs w:val="17"/>
              </w:rPr>
              <w:t>STAGE_</w:t>
            </w:r>
            <w:r>
              <w:rPr>
                <w:rStyle w:val="comment"/>
                <w:rFonts w:ascii="Courier New" w:hAnsi="Courier New" w:cs="Courier New"/>
                <w:color w:val="008000"/>
                <w:sz w:val="17"/>
                <w:szCs w:val="17"/>
              </w:rPr>
              <w:t>FRAGMENT</w:t>
            </w:r>
          </w:p>
          <w:p w14:paraId="10DE494E" w14:textId="77777777" w:rsidR="003943FF" w:rsidRDefault="003943FF" w:rsidP="00A728CE">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3AAEE12B" w14:textId="77777777" w:rsidR="003943FF" w:rsidRDefault="003943FF" w:rsidP="00A728CE">
            <w:pPr>
              <w:shd w:val="clear" w:color="auto" w:fill="F8F8F8"/>
              <w:jc w:val="left"/>
              <w:rPr>
                <w:rFonts w:ascii="Courier New" w:hAnsi="Courier New" w:cs="Courier New"/>
                <w:color w:val="008080"/>
                <w:sz w:val="17"/>
                <w:szCs w:val="17"/>
              </w:rPr>
            </w:pPr>
          </w:p>
          <w:p w14:paraId="6201126C" w14:textId="77777777" w:rsidR="003943FF" w:rsidRDefault="003943FF" w:rsidP="00A728CE">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static_assert</w:t>
            </w:r>
            <w:r>
              <w:rPr>
                <w:rStyle w:val="code-line-content"/>
                <w:rFonts w:ascii="Courier New" w:hAnsi="Courier New" w:cs="Courier New"/>
                <w:sz w:val="17"/>
                <w:szCs w:val="17"/>
              </w:rPr>
              <w:t>(</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(Table[0]) == STAGE_LAST + 1,</w:t>
            </w:r>
          </w:p>
          <w:p w14:paraId="5E2CB756" w14:textId="77777777" w:rsidR="003943FF" w:rsidRDefault="003943FF" w:rsidP="00A728CE">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748252FA" w14:textId="77777777" w:rsidR="003943FF" w:rsidRDefault="003943FF" w:rsidP="00A728CE">
            <w:pPr>
              <w:shd w:val="clear" w:color="auto" w:fill="F8F8F8"/>
              <w:jc w:val="left"/>
              <w:rPr>
                <w:rFonts w:ascii="Courier New" w:hAnsi="Courier New" w:cs="Courier New"/>
                <w:color w:val="008080"/>
                <w:sz w:val="17"/>
                <w:szCs w:val="17"/>
              </w:rPr>
            </w:pPr>
          </w:p>
          <w:p w14:paraId="58E3952F" w14:textId="77777777" w:rsidR="003943FF" w:rsidRDefault="003943FF" w:rsidP="00A728CE">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2DDF14AD" w14:textId="77777777" w:rsidR="003943FF" w:rsidRPr="00472A24" w:rsidRDefault="003943FF" w:rsidP="00A728CE">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43A7B9C6" w14:textId="7F723DE5" w:rsidR="000F6CDE" w:rsidRPr="004B0E02" w:rsidRDefault="004B0E02" w:rsidP="004B0E02">
      <w:pPr>
        <w:rPr>
          <w:rStyle w:val="SubtleEmphasis"/>
        </w:rPr>
      </w:pPr>
      <w:r w:rsidRPr="004B0E02">
        <w:rPr>
          <w:rStyle w:val="SubtleEmphasis"/>
        </w:rPr>
        <w:t>L</w:t>
      </w:r>
      <w:r w:rsidR="003943FF" w:rsidRPr="004B0E02">
        <w:rPr>
          <w:rStyle w:val="SubtleEmphasis"/>
        </w:rPr>
        <w:t>isting 7.2.1: Comments referencing the enumeration values</w:t>
      </w:r>
      <w:r>
        <w:rPr>
          <w:rStyle w:val="SubtleEmphasis"/>
        </w:rPr>
        <w:t xml:space="preserve"> source</w:t>
      </w:r>
      <w:r w:rsidR="003943FF" w:rsidRPr="004B0E02">
        <w:rPr>
          <w:rStyle w:val="SubtleEmphasis"/>
        </w:rPr>
        <w:t>.</w:t>
      </w:r>
    </w:p>
    <w:p w14:paraId="35C17696" w14:textId="77777777" w:rsidR="00E6095E" w:rsidRPr="00E6095E" w:rsidRDefault="00E6095E" w:rsidP="000F6CDE">
      <w:pPr>
        <w:pStyle w:val="Paragraph"/>
      </w:pPr>
    </w:p>
    <w:p w14:paraId="1CC11B93" w14:textId="77777777" w:rsidR="00E6095E" w:rsidRPr="00E6095E" w:rsidRDefault="00E6095E" w:rsidP="00E6095E">
      <w:pPr>
        <w:rPr>
          <w:lang w:val="en-US"/>
        </w:rPr>
      </w:pPr>
    </w:p>
    <w:p w14:paraId="3FBDB487" w14:textId="2959401C" w:rsidR="00B1370F" w:rsidRPr="00235286" w:rsidRDefault="00B1370F" w:rsidP="00235286">
      <w:pPr>
        <w:pStyle w:val="Paragraph"/>
      </w:pPr>
      <w:r>
        <w:br w:type="page"/>
      </w:r>
    </w:p>
    <w:p w14:paraId="29337DF7" w14:textId="64B2F068" w:rsidR="00B1370F" w:rsidRDefault="00B1370F" w:rsidP="00B1370F">
      <w:pPr>
        <w:pStyle w:val="Heading1"/>
        <w:rPr>
          <w:lang w:val="en-US"/>
        </w:rPr>
      </w:pPr>
      <w:bookmarkStart w:id="35" w:name="_Toc409996798"/>
      <w:r>
        <w:rPr>
          <w:lang w:val="en-US"/>
        </w:rPr>
        <w:lastRenderedPageBreak/>
        <w:t>Conclusions</w:t>
      </w:r>
      <w:bookmarkEnd w:id="35"/>
    </w:p>
    <w:p w14:paraId="59CC91FF" w14:textId="40036DA8" w:rsidR="00842EAD" w:rsidRDefault="00B476B7" w:rsidP="00B41737">
      <w:pPr>
        <w:pStyle w:val="Paragraph"/>
      </w:pPr>
      <w:r>
        <w:t xml:space="preserve">It is always pretty hard to conclude without </w:t>
      </w:r>
      <w:r w:rsidR="00547F2F">
        <w:t>falling</w:t>
      </w:r>
      <w:r>
        <w:t xml:space="preserve"> into excessive generalizations.</w:t>
      </w:r>
    </w:p>
    <w:p w14:paraId="482DE569" w14:textId="1809D215" w:rsidR="00B41737" w:rsidRDefault="00B476B7" w:rsidP="00B41737">
      <w:pPr>
        <w:pStyle w:val="Paragraph"/>
      </w:pPr>
      <w:r>
        <w:t xml:space="preserve">Nevertheless, translation using table with a zero-based enumeration </w:t>
      </w:r>
      <w:r w:rsidR="00842EAD">
        <w:t>is a solid base to build robust code failing early and providing constant cross-compiler and execution performances.</w:t>
      </w:r>
    </w:p>
    <w:p w14:paraId="32A6288E" w14:textId="598F5783" w:rsidR="00A52EFC" w:rsidRPr="00B41737" w:rsidRDefault="00A52EFC" w:rsidP="00B41737">
      <w:pPr>
        <w:pStyle w:val="Paragraph"/>
      </w:pPr>
      <w:r>
        <w:t>As discussed in this article, a lot of tweaks are possible to the basic implementation</w:t>
      </w:r>
      <w:r w:rsidR="006E1F00">
        <w:t xml:space="preserve"> to adapt it to specific scenarios and keep constant per</w:t>
      </w:r>
      <w:r w:rsidR="000E1051">
        <w:t>formances and ensure robustness in code context.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7F7F7"/>
        <w:tblLook w:val="04A0" w:firstRow="1" w:lastRow="0" w:firstColumn="1" w:lastColumn="0" w:noHBand="0" w:noVBand="1"/>
      </w:tblPr>
      <w:tblGrid>
        <w:gridCol w:w="9360"/>
      </w:tblGrid>
      <w:tr w:rsidR="008D2933" w14:paraId="73A3C149" w14:textId="77777777" w:rsidTr="00A84CD4">
        <w:tc>
          <w:tcPr>
            <w:tcW w:w="9576" w:type="dxa"/>
            <w:shd w:val="clear" w:color="auto" w:fill="F7F7F7"/>
          </w:tcPr>
          <w:p w14:paraId="3A092721" w14:textId="77777777" w:rsidR="008D2933" w:rsidRDefault="008D2933" w:rsidP="00A84CD4">
            <w:pPr>
              <w:shd w:val="clear" w:color="auto" w:fill="F8F8F8"/>
              <w:jc w:val="left"/>
              <w:rPr>
                <w:rFonts w:ascii="Courier New" w:hAnsi="Courier New" w:cs="Courier New"/>
                <w:color w:val="008080"/>
                <w:sz w:val="17"/>
                <w:szCs w:val="17"/>
              </w:rPr>
            </w:pPr>
            <w:r>
              <w:rPr>
                <w:rStyle w:val="keyword"/>
                <w:rFonts w:ascii="Courier New" w:hAnsi="Courier New" w:cs="Courier New"/>
                <w:color w:val="0000FF"/>
                <w:sz w:val="17"/>
                <w:szCs w:val="17"/>
              </w:rPr>
              <w:t>enum</w:t>
            </w:r>
            <w:r>
              <w:rPr>
                <w:rStyle w:val="apple-converted-space"/>
                <w:rFonts w:ascii="Courier New" w:hAnsi="Courier New" w:cs="Courier New"/>
                <w:sz w:val="17"/>
                <w:szCs w:val="17"/>
              </w:rPr>
              <w:t> </w:t>
            </w:r>
            <w:r>
              <w:rPr>
                <w:rStyle w:val="code-line-content"/>
                <w:rFonts w:ascii="Courier New" w:hAnsi="Courier New" w:cs="Courier New"/>
                <w:sz w:val="17"/>
                <w:szCs w:val="17"/>
              </w:rPr>
              <w:t>stage</w:t>
            </w:r>
          </w:p>
          <w:p w14:paraId="0C2EE347" w14:textId="77777777" w:rsidR="008D2933" w:rsidRDefault="008D2933" w:rsidP="00A84CD4">
            <w:pPr>
              <w:shd w:val="clear" w:color="auto" w:fill="F8F8F8"/>
              <w:jc w:val="left"/>
              <w:rPr>
                <w:rStyle w:val="code-line-content"/>
                <w:rFonts w:ascii="Courier New" w:hAnsi="Courier New" w:cs="Courier New"/>
                <w:sz w:val="17"/>
                <w:szCs w:val="17"/>
              </w:rPr>
            </w:pPr>
            <w:r>
              <w:rPr>
                <w:rStyle w:val="code-line-content"/>
                <w:rFonts w:ascii="Courier New" w:hAnsi="Courier New" w:cs="Courier New"/>
                <w:sz w:val="17"/>
                <w:szCs w:val="17"/>
              </w:rPr>
              <w:t>{</w:t>
            </w:r>
          </w:p>
          <w:p w14:paraId="2FF1322B" w14:textId="302B8730"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VERTEX = </w:t>
            </w:r>
            <w:r w:rsidR="009E4BB6">
              <w:rPr>
                <w:rStyle w:val="code-line-content"/>
                <w:rFonts w:ascii="Courier New" w:hAnsi="Courier New" w:cs="Courier New"/>
                <w:sz w:val="17"/>
                <w:szCs w:val="17"/>
              </w:rPr>
              <w:t>0</w:t>
            </w:r>
            <w:r>
              <w:rPr>
                <w:rStyle w:val="code-line-content"/>
                <w:rFonts w:ascii="Courier New" w:hAnsi="Courier New" w:cs="Courier New"/>
                <w:sz w:val="17"/>
                <w:szCs w:val="17"/>
              </w:rPr>
              <w:t>,</w:t>
            </w:r>
          </w:p>
          <w:p w14:paraId="531E5970" w14:textId="5D9A2ADA"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TESS_CONTROL,</w:t>
            </w:r>
          </w:p>
          <w:p w14:paraId="4E59F1E8" w14:textId="7E6AC72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TESS_EVALUATION,</w:t>
            </w:r>
          </w:p>
          <w:p w14:paraId="6BA23169" w14:textId="616835AE" w:rsidR="008D2933" w:rsidRDefault="008D2933" w:rsidP="00A84CD4">
            <w:pPr>
              <w:shd w:val="clear" w:color="auto" w:fill="F8F8F8"/>
              <w:ind w:left="720"/>
              <w:jc w:val="left"/>
              <w:rPr>
                <w:rFonts w:ascii="Courier New" w:hAnsi="Courier New" w:cs="Courier New"/>
                <w:color w:val="008080"/>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GEOMETRY,</w:t>
            </w:r>
          </w:p>
          <w:p w14:paraId="484E8B12" w14:textId="75E04BB8" w:rsidR="008D2933" w:rsidRDefault="008D2933" w:rsidP="00A84CD4">
            <w:pPr>
              <w:shd w:val="clear" w:color="auto" w:fill="F8F8F8"/>
              <w:ind w:left="720"/>
              <w:jc w:val="left"/>
              <w:rPr>
                <w:rStyle w:val="code-line-content"/>
                <w:rFonts w:ascii="Courier New" w:hAnsi="Courier New" w:cs="Courier New"/>
                <w:sz w:val="17"/>
                <w:szCs w:val="17"/>
              </w:rPr>
            </w:pP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FRAGMENT,</w:t>
            </w:r>
            <w:r>
              <w:rPr>
                <w:rStyle w:val="code-line-content"/>
                <w:rFonts w:ascii="Courier New" w:hAnsi="Courier New" w:cs="Courier New"/>
                <w:sz w:val="17"/>
                <w:szCs w:val="17"/>
              </w:rPr>
              <w:br/>
            </w:r>
            <w:r w:rsidRPr="00472A24">
              <w:rPr>
                <w:rStyle w:val="code-line-content"/>
                <w:rFonts w:ascii="Courier New" w:hAnsi="Courier New" w:cs="Courier New"/>
                <w:color w:val="auto"/>
                <w:sz w:val="17"/>
                <w:szCs w:val="17"/>
              </w:rPr>
              <w:t>STAGE_LAST</w:t>
            </w:r>
            <w:r>
              <w:rPr>
                <w:rStyle w:val="code-line-content"/>
                <w:rFonts w:ascii="Courier New" w:hAnsi="Courier New" w:cs="Courier New"/>
                <w:sz w:val="17"/>
                <w:szCs w:val="17"/>
              </w:rPr>
              <w:t xml:space="preserve"> = FRAGMENT</w:t>
            </w:r>
          </w:p>
          <w:p w14:paraId="083A0A2F"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35A55BFB" w14:textId="77777777" w:rsidR="008D2933" w:rsidRDefault="008D2933" w:rsidP="00A84CD4">
            <w:pPr>
              <w:shd w:val="clear" w:color="auto" w:fill="F8F8F8"/>
              <w:jc w:val="left"/>
              <w:rPr>
                <w:rFonts w:ascii="Courier New" w:hAnsi="Courier New" w:cs="Courier New"/>
                <w:color w:val="008080"/>
                <w:sz w:val="17"/>
                <w:szCs w:val="17"/>
              </w:rPr>
            </w:pPr>
          </w:p>
          <w:p w14:paraId="23C67AC9"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GLenum translate(stage Stage)</w:t>
            </w:r>
          </w:p>
          <w:p w14:paraId="10613941" w14:textId="77777777" w:rsidR="008D2933"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p w14:paraId="7CDE29FB" w14:textId="39DF72C4"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 xml:space="preserve">static </w:t>
            </w:r>
            <w:r>
              <w:rPr>
                <w:rStyle w:val="code-line-content"/>
                <w:rFonts w:ascii="Courier New" w:hAnsi="Courier New" w:cs="Courier New"/>
                <w:sz w:val="17"/>
                <w:szCs w:val="17"/>
              </w:rPr>
              <w:t xml:space="preserve">GLenum </w:t>
            </w:r>
            <w:r>
              <w:rPr>
                <w:rStyle w:val="keyword"/>
                <w:rFonts w:ascii="Courier New" w:hAnsi="Courier New" w:cs="Courier New"/>
                <w:color w:val="0000FF"/>
                <w:sz w:val="17"/>
                <w:szCs w:val="17"/>
              </w:rPr>
              <w:t>const</w:t>
            </w:r>
            <w:r>
              <w:rPr>
                <w:rStyle w:val="apple-converted-space"/>
                <w:rFonts w:ascii="Courier New" w:hAnsi="Courier New" w:cs="Courier New"/>
                <w:sz w:val="17"/>
                <w:szCs w:val="17"/>
              </w:rPr>
              <w:t> </w:t>
            </w:r>
            <w:r>
              <w:rPr>
                <w:rStyle w:val="code-line-content"/>
                <w:rFonts w:ascii="Courier New" w:hAnsi="Courier New" w:cs="Courier New"/>
                <w:sz w:val="17"/>
                <w:szCs w:val="17"/>
              </w:rPr>
              <w:t xml:space="preserve">Table[] = </w:t>
            </w:r>
          </w:p>
          <w:p w14:paraId="71FD8B4D"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6D5F266" w14:textId="5347B770" w:rsidR="008D2933" w:rsidRPr="00252F10" w:rsidRDefault="008D2933" w:rsidP="00A84CD4">
            <w:pPr>
              <w:shd w:val="clear" w:color="auto" w:fill="F8F8F8"/>
              <w:ind w:left="1440"/>
              <w:jc w:val="left"/>
              <w:rPr>
                <w:rFonts w:ascii="Courier New" w:hAnsi="Courier New" w:cs="Courier New"/>
                <w:color w:val="008000"/>
                <w:sz w:val="17"/>
                <w:szCs w:val="17"/>
              </w:rPr>
            </w:pPr>
            <w:r>
              <w:rPr>
                <w:rStyle w:val="code-line-content"/>
                <w:rFonts w:ascii="Courier New" w:hAnsi="Courier New" w:cs="Courier New"/>
                <w:sz w:val="17"/>
                <w:szCs w:val="17"/>
              </w:rPr>
              <w:t xml:space="preserve">GL_VERTEX_SHADER,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VERTEX</w:t>
            </w:r>
          </w:p>
          <w:p w14:paraId="78C0FC68" w14:textId="6D2CB409"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GL_TESS_CONTROL_SHADER,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TESS_CONTROL</w:t>
            </w:r>
          </w:p>
          <w:p w14:paraId="1EA01B51" w14:textId="5677773F"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GL_TESS_EVALUATION_SHADER,</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TESS_EVALUATION</w:t>
            </w:r>
          </w:p>
          <w:p w14:paraId="7F44BDE0" w14:textId="74EDCA1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 xml:space="preserve">GL_GEOMETRY_SHADER,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GEOMETRY</w:t>
            </w:r>
          </w:p>
          <w:p w14:paraId="0B353736" w14:textId="3BEFB7F8" w:rsidR="008D2933" w:rsidRDefault="008D2933" w:rsidP="00A84CD4">
            <w:pPr>
              <w:shd w:val="clear" w:color="auto" w:fill="F8F8F8"/>
              <w:ind w:left="1440"/>
              <w:jc w:val="left"/>
              <w:rPr>
                <w:rFonts w:ascii="Courier New" w:hAnsi="Courier New" w:cs="Courier New"/>
                <w:color w:val="008080"/>
                <w:sz w:val="17"/>
                <w:szCs w:val="17"/>
              </w:rPr>
            </w:pPr>
            <w:r>
              <w:rPr>
                <w:rStyle w:val="code-line-content"/>
                <w:rFonts w:ascii="Courier New" w:hAnsi="Courier New" w:cs="Courier New"/>
                <w:sz w:val="17"/>
                <w:szCs w:val="17"/>
              </w:rPr>
              <w:t>GL_FRAGMENT_SHADER,</w:t>
            </w:r>
            <w:r w:rsidR="00252F10">
              <w:rPr>
                <w:rStyle w:val="code-line-content"/>
                <w:rFonts w:ascii="Courier New" w:hAnsi="Courier New" w:cs="Courier New"/>
                <w:sz w:val="17"/>
                <w:szCs w:val="17"/>
              </w:rPr>
              <w:t xml:space="preserve"> </w:t>
            </w:r>
            <w:r>
              <w:rPr>
                <w:rStyle w:val="code-line-content"/>
                <w:rFonts w:ascii="Courier New" w:hAnsi="Courier New" w:cs="Courier New"/>
                <w:sz w:val="17"/>
                <w:szCs w:val="17"/>
              </w:rPr>
              <w:t xml:space="preserve"> </w:t>
            </w:r>
            <w:r w:rsidR="00252F10">
              <w:rPr>
                <w:rStyle w:val="code-line-content"/>
                <w:rFonts w:ascii="Courier New" w:hAnsi="Courier New" w:cs="Courier New"/>
                <w:sz w:val="17"/>
                <w:szCs w:val="17"/>
              </w:rPr>
              <w:t xml:space="preserve">        </w:t>
            </w:r>
            <w:r w:rsidRPr="00252F10">
              <w:rPr>
                <w:rStyle w:val="comment"/>
                <w:rFonts w:ascii="Courier New" w:hAnsi="Courier New" w:cs="Courier New"/>
                <w:color w:val="008000"/>
                <w:sz w:val="17"/>
                <w:szCs w:val="17"/>
              </w:rPr>
              <w:t xml:space="preserve">// </w:t>
            </w:r>
            <w:r w:rsidR="00252F10" w:rsidRPr="00252F10">
              <w:rPr>
                <w:rStyle w:val="code-line-content"/>
                <w:rFonts w:ascii="Courier New" w:hAnsi="Courier New" w:cs="Courier New"/>
                <w:color w:val="008000"/>
                <w:sz w:val="17"/>
                <w:szCs w:val="17"/>
              </w:rPr>
              <w:t>STAGE_</w:t>
            </w:r>
            <w:r w:rsidRPr="00252F10">
              <w:rPr>
                <w:rStyle w:val="comment"/>
                <w:rFonts w:ascii="Courier New" w:hAnsi="Courier New" w:cs="Courier New"/>
                <w:color w:val="008000"/>
                <w:sz w:val="17"/>
                <w:szCs w:val="17"/>
              </w:rPr>
              <w:t>FRAGMENT</w:t>
            </w:r>
          </w:p>
          <w:p w14:paraId="1393B769" w14:textId="77777777" w:rsidR="008D2933" w:rsidRDefault="008D2933" w:rsidP="00A84CD4">
            <w:pPr>
              <w:shd w:val="clear" w:color="auto" w:fill="F8F8F8"/>
              <w:ind w:left="720"/>
              <w:jc w:val="left"/>
              <w:rPr>
                <w:rFonts w:ascii="Courier New" w:hAnsi="Courier New" w:cs="Courier New"/>
                <w:color w:val="008080"/>
                <w:sz w:val="17"/>
                <w:szCs w:val="17"/>
              </w:rPr>
            </w:pPr>
            <w:r>
              <w:rPr>
                <w:rStyle w:val="code-line-content"/>
                <w:rFonts w:ascii="Courier New" w:hAnsi="Courier New" w:cs="Courier New"/>
                <w:sz w:val="17"/>
                <w:szCs w:val="17"/>
              </w:rPr>
              <w:t>};</w:t>
            </w:r>
          </w:p>
          <w:p w14:paraId="24EFF1BE" w14:textId="77777777" w:rsidR="008D2933" w:rsidRDefault="008D2933" w:rsidP="00A84CD4">
            <w:pPr>
              <w:shd w:val="clear" w:color="auto" w:fill="F8F8F8"/>
              <w:jc w:val="left"/>
              <w:rPr>
                <w:rFonts w:ascii="Courier New" w:hAnsi="Courier New" w:cs="Courier New"/>
                <w:color w:val="008080"/>
                <w:sz w:val="17"/>
                <w:szCs w:val="17"/>
              </w:rPr>
            </w:pPr>
          </w:p>
          <w:p w14:paraId="2419BB26" w14:textId="61E7FE9C"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static_</w:t>
            </w:r>
            <w:r w:rsidR="00B47BE1">
              <w:rPr>
                <w:rStyle w:val="keyword"/>
                <w:rFonts w:ascii="Courier New" w:hAnsi="Courier New" w:cs="Courier New"/>
                <w:color w:val="0000FF"/>
                <w:sz w:val="17"/>
                <w:szCs w:val="17"/>
              </w:rPr>
              <w:t>assert</w:t>
            </w:r>
            <w:r>
              <w:rPr>
                <w:rStyle w:val="code-line-content"/>
                <w:rFonts w:ascii="Courier New" w:hAnsi="Courier New" w:cs="Courier New"/>
                <w:sz w:val="17"/>
                <w:szCs w:val="17"/>
              </w:rPr>
              <w:t>(</w:t>
            </w:r>
          </w:p>
          <w:p w14:paraId="0A2D7255" w14:textId="51BCAAE9" w:rsidR="008D2933" w:rsidRDefault="008D2933" w:rsidP="00A84CD4">
            <w:pPr>
              <w:shd w:val="clear" w:color="auto" w:fill="F8F8F8"/>
              <w:ind w:left="1440"/>
              <w:jc w:val="left"/>
              <w:rPr>
                <w:rFonts w:ascii="Courier New" w:hAnsi="Courier New" w:cs="Courier New"/>
                <w:color w:val="008080"/>
                <w:sz w:val="17"/>
                <w:szCs w:val="17"/>
              </w:rPr>
            </w:pPr>
            <w:r>
              <w:rPr>
                <w:rStyle w:val="keyword"/>
                <w:rFonts w:ascii="Courier New" w:hAnsi="Courier New" w:cs="Courier New"/>
                <w:color w:val="0000FF"/>
                <w:sz w:val="17"/>
                <w:szCs w:val="17"/>
              </w:rPr>
              <w:t>sizeof</w:t>
            </w:r>
            <w:r>
              <w:rPr>
                <w:rStyle w:val="code-line-content"/>
                <w:rFonts w:ascii="Courier New" w:hAnsi="Courier New" w:cs="Courier New"/>
                <w:sz w:val="17"/>
                <w:szCs w:val="17"/>
              </w:rPr>
              <w:t>(Table) /</w:t>
            </w:r>
            <w:r>
              <w:rPr>
                <w:rStyle w:val="apple-converted-space"/>
                <w:rFonts w:ascii="Courier New" w:hAnsi="Courier New" w:cs="Courier New"/>
                <w:sz w:val="17"/>
                <w:szCs w:val="17"/>
              </w:rPr>
              <w:t> </w:t>
            </w:r>
            <w:r>
              <w:rPr>
                <w:rStyle w:val="keyword"/>
                <w:rFonts w:ascii="Courier New" w:hAnsi="Courier New" w:cs="Courier New"/>
                <w:color w:val="0000FF"/>
                <w:sz w:val="17"/>
                <w:szCs w:val="17"/>
              </w:rPr>
              <w:t>sizeof</w:t>
            </w:r>
            <w:r>
              <w:rPr>
                <w:rStyle w:val="code-line-content"/>
                <w:rFonts w:ascii="Courier New" w:hAnsi="Courier New" w:cs="Courier New"/>
                <w:sz w:val="17"/>
                <w:szCs w:val="17"/>
              </w:rPr>
              <w:t xml:space="preserve">(GLenum) == </w:t>
            </w:r>
            <w:r w:rsidRPr="00472A24">
              <w:rPr>
                <w:rStyle w:val="code-line-content"/>
                <w:rFonts w:ascii="Courier New" w:hAnsi="Courier New" w:cs="Courier New"/>
                <w:color w:val="auto"/>
                <w:sz w:val="17"/>
                <w:szCs w:val="17"/>
              </w:rPr>
              <w:t>STAGE_</w:t>
            </w:r>
            <w:r>
              <w:rPr>
                <w:rStyle w:val="code-line-content"/>
                <w:rFonts w:ascii="Courier New" w:hAnsi="Courier New" w:cs="Courier New"/>
                <w:sz w:val="17"/>
                <w:szCs w:val="17"/>
              </w:rPr>
              <w:t xml:space="preserve">LAST </w:t>
            </w:r>
            <w:r w:rsidR="00252F10">
              <w:rPr>
                <w:rStyle w:val="code-line-content"/>
                <w:rFonts w:ascii="Courier New" w:hAnsi="Courier New" w:cs="Courier New"/>
                <w:sz w:val="17"/>
                <w:szCs w:val="17"/>
              </w:rPr>
              <w:t xml:space="preserve">- STAGE_FIRST </w:t>
            </w:r>
            <w:r>
              <w:rPr>
                <w:rStyle w:val="code-line-content"/>
                <w:rFonts w:ascii="Courier New" w:hAnsi="Courier New" w:cs="Courier New"/>
                <w:sz w:val="17"/>
                <w:szCs w:val="17"/>
              </w:rPr>
              <w:t>+ 1,</w:t>
            </w:r>
          </w:p>
          <w:p w14:paraId="0C87CBF9" w14:textId="77777777" w:rsidR="008D2933" w:rsidRDefault="008D2933" w:rsidP="00A84CD4">
            <w:pPr>
              <w:shd w:val="clear" w:color="auto" w:fill="F8F8F8"/>
              <w:ind w:left="1440"/>
              <w:jc w:val="left"/>
              <w:rPr>
                <w:rFonts w:ascii="Courier New" w:hAnsi="Courier New" w:cs="Courier New"/>
                <w:color w:val="008080"/>
                <w:sz w:val="17"/>
                <w:szCs w:val="17"/>
              </w:rPr>
            </w:pPr>
            <w:r>
              <w:rPr>
                <w:rStyle w:val="string"/>
                <w:rFonts w:ascii="Courier New" w:hAnsi="Courier New" w:cs="Courier New"/>
                <w:color w:val="800000"/>
                <w:sz w:val="17"/>
                <w:szCs w:val="17"/>
              </w:rPr>
              <w:t>“OPENGL ERROR: The translation table for ‘stage’ needs to be updated.”</w:t>
            </w:r>
            <w:r>
              <w:rPr>
                <w:rStyle w:val="code-line-content"/>
                <w:rFonts w:ascii="Courier New" w:hAnsi="Courier New" w:cs="Courier New"/>
                <w:sz w:val="17"/>
                <w:szCs w:val="17"/>
              </w:rPr>
              <w:t>);</w:t>
            </w:r>
          </w:p>
          <w:p w14:paraId="4601A4D8" w14:textId="77777777" w:rsidR="008D2933" w:rsidRPr="00C778D2" w:rsidRDefault="008D2933" w:rsidP="008D2933">
            <w:pPr>
              <w:shd w:val="clear" w:color="auto" w:fill="F8F8F8"/>
              <w:jc w:val="left"/>
              <w:rPr>
                <w:rFonts w:ascii="Courier New" w:hAnsi="Courier New" w:cs="Courier New"/>
                <w:color w:val="auto"/>
                <w:sz w:val="17"/>
                <w:szCs w:val="17"/>
              </w:rPr>
            </w:pPr>
          </w:p>
          <w:p w14:paraId="7B307071" w14:textId="77777777" w:rsidR="008D2933" w:rsidRDefault="008D2933" w:rsidP="00A84CD4">
            <w:pPr>
              <w:shd w:val="clear" w:color="auto" w:fill="F8F8F8"/>
              <w:ind w:left="720"/>
              <w:jc w:val="left"/>
              <w:rPr>
                <w:rFonts w:ascii="Courier New" w:hAnsi="Courier New" w:cs="Courier New"/>
                <w:color w:val="008080"/>
                <w:sz w:val="17"/>
                <w:szCs w:val="17"/>
              </w:rPr>
            </w:pPr>
            <w:r>
              <w:rPr>
                <w:rStyle w:val="keyword"/>
                <w:rFonts w:ascii="Courier New" w:hAnsi="Courier New" w:cs="Courier New"/>
                <w:color w:val="0000FF"/>
                <w:sz w:val="17"/>
                <w:szCs w:val="17"/>
              </w:rPr>
              <w:t>return</w:t>
            </w:r>
            <w:r>
              <w:rPr>
                <w:rStyle w:val="apple-converted-space"/>
                <w:rFonts w:ascii="Courier New" w:hAnsi="Courier New" w:cs="Courier New"/>
                <w:sz w:val="17"/>
                <w:szCs w:val="17"/>
              </w:rPr>
              <w:t> </w:t>
            </w:r>
            <w:r>
              <w:rPr>
                <w:rStyle w:val="code-line-content"/>
                <w:rFonts w:ascii="Courier New" w:hAnsi="Courier New" w:cs="Courier New"/>
                <w:sz w:val="17"/>
                <w:szCs w:val="17"/>
              </w:rPr>
              <w:t>Table[Stage];</w:t>
            </w:r>
          </w:p>
          <w:p w14:paraId="0C56A926" w14:textId="77777777" w:rsidR="008D2933" w:rsidRPr="00472A24" w:rsidRDefault="008D2933" w:rsidP="00A84CD4">
            <w:pPr>
              <w:shd w:val="clear" w:color="auto" w:fill="F8F8F8"/>
              <w:jc w:val="left"/>
              <w:rPr>
                <w:rFonts w:ascii="Courier New" w:hAnsi="Courier New" w:cs="Courier New"/>
                <w:color w:val="008080"/>
                <w:sz w:val="17"/>
                <w:szCs w:val="17"/>
              </w:rPr>
            </w:pPr>
            <w:r>
              <w:rPr>
                <w:rStyle w:val="code-line-content"/>
                <w:rFonts w:ascii="Courier New" w:hAnsi="Courier New" w:cs="Courier New"/>
                <w:sz w:val="17"/>
                <w:szCs w:val="17"/>
              </w:rPr>
              <w:t>};</w:t>
            </w:r>
          </w:p>
        </w:tc>
      </w:tr>
    </w:tbl>
    <w:p w14:paraId="6C3B0D58" w14:textId="03332EEB" w:rsidR="008D2933" w:rsidRPr="00070219" w:rsidRDefault="00A52EFC" w:rsidP="008D2933">
      <w:pPr>
        <w:jc w:val="left"/>
        <w:rPr>
          <w:rStyle w:val="code-title"/>
          <w:i/>
          <w:iCs/>
          <w:color w:val="808080" w:themeColor="text1" w:themeTint="7F"/>
        </w:rPr>
      </w:pPr>
      <w:r>
        <w:rPr>
          <w:rStyle w:val="SubtleEmphasis"/>
        </w:rPr>
        <w:t>Basic</w:t>
      </w:r>
      <w:r w:rsidR="00842EAD">
        <w:rPr>
          <w:rStyle w:val="SubtleEmphasis"/>
        </w:rPr>
        <w:t xml:space="preserve"> translation</w:t>
      </w:r>
      <w:r>
        <w:rPr>
          <w:rStyle w:val="SubtleEmphasis"/>
        </w:rPr>
        <w:t xml:space="preserve"> implementation</w:t>
      </w:r>
      <w:r w:rsidR="00842EAD">
        <w:rPr>
          <w:rStyle w:val="SubtleEmphasis"/>
        </w:rPr>
        <w:t xml:space="preserve"> using a table and a zero-based enumeration.</w:t>
      </w:r>
    </w:p>
    <w:p w14:paraId="1BB3720C" w14:textId="5D902100" w:rsidR="00411385" w:rsidRDefault="00411385" w:rsidP="00411385">
      <w:pPr>
        <w:pStyle w:val="Paragraph"/>
      </w:pPr>
      <w:r w:rsidRPr="00411385">
        <w:t>In OpenGL alone, there is a lot of use cases for translation</w:t>
      </w:r>
      <w:r w:rsidR="0062244C">
        <w:t>s</w:t>
      </w:r>
      <w:r>
        <w:t xml:space="preserve">: </w:t>
      </w:r>
      <w:hyperlink r:id="rId26" w:anchor="L163" w:history="1">
        <w:r w:rsidR="00730E7F">
          <w:rPr>
            <w:rStyle w:val="Hyperlink"/>
            <w:color w:val="auto"/>
          </w:rPr>
          <w:t>T</w:t>
        </w:r>
        <w:r w:rsidR="00730E7F" w:rsidRPr="00730E7F">
          <w:rPr>
            <w:rStyle w:val="Hyperlink"/>
            <w:color w:val="auto"/>
          </w:rPr>
          <w:t>exture formats</w:t>
        </w:r>
      </w:hyperlink>
      <w:r w:rsidR="00730E7F">
        <w:rPr>
          <w:color w:val="auto"/>
        </w:rPr>
        <w:t xml:space="preserve">, </w:t>
      </w:r>
      <w:r w:rsidR="00730E7F">
        <w:t>texture targets, sampler filtering, sampler wrapping, b</w:t>
      </w:r>
      <w:r>
        <w:t xml:space="preserve">uffer usages, </w:t>
      </w:r>
      <w:r w:rsidR="00730E7F">
        <w:t>stencil operations, blend operations, cull modes, vertex attribute formats</w:t>
      </w:r>
      <w:r w:rsidR="0062244C">
        <w:t>, primitive types, etc.</w:t>
      </w:r>
    </w:p>
    <w:p w14:paraId="6787F3A3" w14:textId="03E85253" w:rsidR="006F1150" w:rsidRPr="00411385" w:rsidRDefault="00CB396C" w:rsidP="00411385">
      <w:pPr>
        <w:pStyle w:val="Paragraph"/>
      </w:pPr>
      <w:r>
        <w:t xml:space="preserve">Obviously, translations are not limited to OpenGL and </w:t>
      </w:r>
      <w:r w:rsidR="009B6635">
        <w:t xml:space="preserve">they </w:t>
      </w:r>
      <w:r>
        <w:t xml:space="preserve">have many </w:t>
      </w:r>
      <w:r w:rsidR="00774DC4">
        <w:t xml:space="preserve">more </w:t>
      </w:r>
      <w:r>
        <w:t>use cases</w:t>
      </w:r>
      <w:r w:rsidR="009B6635">
        <w:t>;</w:t>
      </w:r>
      <w:r>
        <w:t xml:space="preserve"> future work that we leave for our imaginations.</w:t>
      </w:r>
    </w:p>
    <w:p w14:paraId="680B2FF1" w14:textId="270D143C" w:rsidR="00687683" w:rsidRPr="00687683" w:rsidRDefault="005E749E" w:rsidP="00687683">
      <w:pPr>
        <w:pStyle w:val="Paragraph"/>
        <w:rPr>
          <w:color w:val="auto"/>
        </w:rPr>
      </w:pPr>
      <w:r>
        <w:rPr>
          <w:color w:val="auto"/>
        </w:rPr>
        <w:t>Special t</w:t>
      </w:r>
      <w:r w:rsidR="00687683" w:rsidRPr="00687683">
        <w:rPr>
          <w:color w:val="auto"/>
        </w:rPr>
        <w:t xml:space="preserve">hanks to </w:t>
      </w:r>
      <w:hyperlink r:id="rId27" w:history="1">
        <w:r w:rsidR="00687683" w:rsidRPr="00687683">
          <w:rPr>
            <w:rStyle w:val="Hyperlink"/>
            <w:color w:val="auto"/>
          </w:rPr>
          <w:t>Stephanie Hurlburt</w:t>
        </w:r>
      </w:hyperlink>
      <w:r w:rsidR="00687683" w:rsidRPr="00687683">
        <w:rPr>
          <w:color w:val="auto"/>
        </w:rPr>
        <w:t xml:space="preserve"> for the review</w:t>
      </w:r>
      <w:r w:rsidR="0076341B">
        <w:rPr>
          <w:color w:val="auto"/>
        </w:rPr>
        <w:t xml:space="preserve"> of this article</w:t>
      </w:r>
      <w:r w:rsidR="00687683" w:rsidRPr="00687683">
        <w:rPr>
          <w:color w:val="auto"/>
        </w:rPr>
        <w:t>.</w:t>
      </w:r>
    </w:p>
    <w:p w14:paraId="0FDC0109" w14:textId="77777777" w:rsidR="00424529" w:rsidRDefault="00424529" w:rsidP="00547F2F">
      <w:pPr>
        <w:pStyle w:val="Quote"/>
        <w:jc w:val="right"/>
      </w:pPr>
    </w:p>
    <w:p w14:paraId="609ECE63" w14:textId="77777777" w:rsidR="00424529" w:rsidRDefault="00424529" w:rsidP="00547F2F">
      <w:pPr>
        <w:pStyle w:val="Quote"/>
        <w:jc w:val="right"/>
      </w:pPr>
    </w:p>
    <w:p w14:paraId="4760874D" w14:textId="77777777" w:rsidR="00424529" w:rsidRDefault="00424529" w:rsidP="00547F2F">
      <w:pPr>
        <w:pStyle w:val="Quote"/>
        <w:jc w:val="right"/>
      </w:pPr>
    </w:p>
    <w:p w14:paraId="5D337EEB" w14:textId="77777777" w:rsidR="00424529" w:rsidRDefault="00424529" w:rsidP="00547F2F">
      <w:pPr>
        <w:pStyle w:val="Quote"/>
        <w:jc w:val="right"/>
      </w:pPr>
    </w:p>
    <w:p w14:paraId="1B98F76F" w14:textId="77777777" w:rsidR="00424529" w:rsidRDefault="00424529" w:rsidP="00547F2F">
      <w:pPr>
        <w:pStyle w:val="Quote"/>
        <w:jc w:val="right"/>
      </w:pPr>
    </w:p>
    <w:p w14:paraId="4BCD3F6D" w14:textId="4E4BD638" w:rsidR="00842EAD" w:rsidRPr="00842EAD" w:rsidRDefault="00842EAD" w:rsidP="00547F2F">
      <w:pPr>
        <w:pStyle w:val="Quote"/>
        <w:jc w:val="right"/>
      </w:pPr>
      <w:r w:rsidRPr="00842EAD">
        <w:t>Simplicity is the ultimate sophistication.</w:t>
      </w:r>
    </w:p>
    <w:p w14:paraId="4A156C90" w14:textId="1D5490FA" w:rsidR="00842EAD" w:rsidRDefault="00842EAD" w:rsidP="00547F2F">
      <w:pPr>
        <w:jc w:val="right"/>
      </w:pPr>
      <w:r w:rsidRPr="00842EAD">
        <w:t>Leonardo Da Vinci</w:t>
      </w:r>
    </w:p>
    <w:p w14:paraId="3927CABE" w14:textId="1337C2E4" w:rsidR="00841C68" w:rsidRDefault="00841C68" w:rsidP="00841C68">
      <w:pPr>
        <w:pStyle w:val="Heading1"/>
        <w:rPr>
          <w:lang w:val="en-US"/>
        </w:rPr>
      </w:pPr>
      <w:bookmarkStart w:id="36" w:name="_Toc409996799"/>
      <w:r>
        <w:rPr>
          <w:lang w:val="en-US"/>
        </w:rPr>
        <w:lastRenderedPageBreak/>
        <w:t>References</w:t>
      </w:r>
      <w:bookmarkEnd w:id="36"/>
    </w:p>
    <w:p w14:paraId="7E2ADD09" w14:textId="159F8E10" w:rsidR="00841C68" w:rsidRDefault="00C3542C" w:rsidP="00CD02F9">
      <w:pPr>
        <w:pStyle w:val="Paragraph"/>
        <w:numPr>
          <w:ilvl w:val="0"/>
          <w:numId w:val="49"/>
        </w:numPr>
        <w:jc w:val="left"/>
        <w:rPr>
          <w:color w:val="auto"/>
        </w:rPr>
      </w:pPr>
      <w:r>
        <w:rPr>
          <w:color w:val="auto"/>
        </w:rPr>
        <w:t xml:space="preserve">[Riccio 2010] </w:t>
      </w:r>
      <w:r w:rsidR="00841C68" w:rsidRPr="00841C68">
        <w:rPr>
          <w:color w:val="auto"/>
        </w:rPr>
        <w:t>Christophe Riccio</w:t>
      </w:r>
      <w:r w:rsidR="00841C68">
        <w:rPr>
          <w:color w:val="auto"/>
        </w:rPr>
        <w:t>,</w:t>
      </w:r>
      <w:r w:rsidR="00841C68" w:rsidRPr="00841C68">
        <w:rPr>
          <w:color w:val="auto"/>
        </w:rPr>
        <w:t xml:space="preserve"> </w:t>
      </w:r>
      <w:r w:rsidR="00841C68">
        <w:rPr>
          <w:color w:val="auto"/>
        </w:rPr>
        <w:t>“</w:t>
      </w:r>
      <w:hyperlink r:id="rId28" w:anchor="menu" w:history="1">
        <w:r w:rsidR="00841C68" w:rsidRPr="00841C68">
          <w:rPr>
            <w:rStyle w:val="Hyperlink"/>
            <w:color w:val="auto"/>
          </w:rPr>
          <w:t>Safe indirection table in C++</w:t>
        </w:r>
      </w:hyperlink>
      <w:r w:rsidR="00841C68">
        <w:rPr>
          <w:color w:val="auto"/>
        </w:rPr>
        <w:t>”</w:t>
      </w:r>
      <w:r w:rsidR="00841C68" w:rsidRPr="00841C68">
        <w:rPr>
          <w:color w:val="auto"/>
        </w:rPr>
        <w:t>, 2010</w:t>
      </w:r>
    </w:p>
    <w:p w14:paraId="21B9FB00" w14:textId="4A6E3C01" w:rsidR="00CD02F9" w:rsidRDefault="00CD02F9" w:rsidP="00CD02F9">
      <w:pPr>
        <w:pStyle w:val="Paragraph"/>
        <w:numPr>
          <w:ilvl w:val="0"/>
          <w:numId w:val="49"/>
        </w:numPr>
        <w:jc w:val="left"/>
        <w:rPr>
          <w:color w:val="auto"/>
        </w:rPr>
      </w:pPr>
      <w:r>
        <w:t>[Brown 2010] Pat Brown – Greg Roth – Mark Kilgard, “</w:t>
      </w:r>
      <w:hyperlink r:id="rId29" w:history="1">
        <w:r w:rsidRPr="00CD02F9">
          <w:rPr>
            <w:rStyle w:val="Hyperlink"/>
            <w:color w:val="auto"/>
          </w:rPr>
          <w:t>ARB_separate_shader_objects</w:t>
        </w:r>
      </w:hyperlink>
      <w:r>
        <w:rPr>
          <w:color w:val="auto"/>
        </w:rPr>
        <w:t>”</w:t>
      </w:r>
      <w:r>
        <w:t>, 2010 - 2011</w:t>
      </w:r>
    </w:p>
    <w:p w14:paraId="2A5C06DE" w14:textId="0B5FB78A" w:rsidR="00C85E66" w:rsidRPr="00841C68" w:rsidRDefault="00C85E66" w:rsidP="00CD02F9">
      <w:pPr>
        <w:pStyle w:val="Paragraph"/>
        <w:numPr>
          <w:ilvl w:val="0"/>
          <w:numId w:val="49"/>
        </w:numPr>
        <w:jc w:val="left"/>
        <w:rPr>
          <w:color w:val="auto"/>
        </w:rPr>
      </w:pPr>
      <w:r>
        <w:rPr>
          <w:color w:val="auto"/>
        </w:rPr>
        <w:t>[Agner 1996] Agner Fog, “</w:t>
      </w:r>
      <w:hyperlink r:id="rId30" w:history="1">
        <w:r w:rsidRPr="00C85E66">
          <w:rPr>
            <w:rStyle w:val="Hyperlink"/>
            <w:color w:val="auto"/>
          </w:rPr>
          <w:t>Instruction tables</w:t>
        </w:r>
      </w:hyperlink>
      <w:r>
        <w:rPr>
          <w:color w:val="auto"/>
        </w:rPr>
        <w:t>”, 1996 - 2014</w:t>
      </w:r>
    </w:p>
    <w:p w14:paraId="0937CA6E" w14:textId="5F1F1430" w:rsidR="00841C68" w:rsidRPr="00841C68" w:rsidRDefault="00841C68" w:rsidP="00841C68">
      <w:pPr>
        <w:pStyle w:val="Paragraph"/>
      </w:pPr>
    </w:p>
    <w:sectPr w:rsidR="00841C68" w:rsidRPr="00841C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77DA1" w14:textId="77777777" w:rsidR="00AA6327" w:rsidRDefault="00AA6327" w:rsidP="00D6652A">
      <w:r>
        <w:separator/>
      </w:r>
    </w:p>
  </w:endnote>
  <w:endnote w:type="continuationSeparator" w:id="0">
    <w:p w14:paraId="4BA38358" w14:textId="77777777" w:rsidR="00AA6327" w:rsidRDefault="00AA6327"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roid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21253" w14:textId="77777777" w:rsidR="00AA6327" w:rsidRDefault="00AA6327" w:rsidP="00D6652A">
      <w:r>
        <w:separator/>
      </w:r>
    </w:p>
  </w:footnote>
  <w:footnote w:type="continuationSeparator" w:id="0">
    <w:p w14:paraId="22B62769" w14:textId="77777777" w:rsidR="00AA6327" w:rsidRDefault="00AA6327" w:rsidP="00D665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15:restartNumberingAfterBreak="0">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15:restartNumberingAfterBreak="0">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15:restartNumberingAfterBreak="0">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15:restartNumberingAfterBreak="0">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15:restartNumberingAfterBreak="0">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15:restartNumberingAfterBreak="0">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15:restartNumberingAfterBreak="0">
    <w:nsid w:val="081C5DD5"/>
    <w:multiLevelType w:val="multilevel"/>
    <w:tmpl w:val="225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460A54"/>
    <w:multiLevelType w:val="hybridMultilevel"/>
    <w:tmpl w:val="CDA4A3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A807DB5"/>
    <w:multiLevelType w:val="hybridMultilevel"/>
    <w:tmpl w:val="A588C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F02D06"/>
    <w:multiLevelType w:val="hybridMultilevel"/>
    <w:tmpl w:val="F8127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0D3172F"/>
    <w:multiLevelType w:val="multilevel"/>
    <w:tmpl w:val="3994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08278C"/>
    <w:multiLevelType w:val="multilevel"/>
    <w:tmpl w:val="B3DC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C1F5A"/>
    <w:multiLevelType w:val="hybridMultilevel"/>
    <w:tmpl w:val="1494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D53238E"/>
    <w:multiLevelType w:val="hybridMultilevel"/>
    <w:tmpl w:val="7B7817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08545A9"/>
    <w:multiLevelType w:val="hybridMultilevel"/>
    <w:tmpl w:val="3468C7DC"/>
    <w:lvl w:ilvl="0" w:tplc="4BAC895C">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810038"/>
    <w:multiLevelType w:val="multilevel"/>
    <w:tmpl w:val="1930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9A370D"/>
    <w:multiLevelType w:val="multilevel"/>
    <w:tmpl w:val="461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C82C03"/>
    <w:multiLevelType w:val="multilevel"/>
    <w:tmpl w:val="3122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C30871"/>
    <w:multiLevelType w:val="multilevel"/>
    <w:tmpl w:val="FE54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D43721"/>
    <w:multiLevelType w:val="hybridMultilevel"/>
    <w:tmpl w:val="748CA1D0"/>
    <w:lvl w:ilvl="0" w:tplc="C5E46F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20732"/>
    <w:multiLevelType w:val="multilevel"/>
    <w:tmpl w:val="7006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A0587"/>
    <w:multiLevelType w:val="multilevel"/>
    <w:tmpl w:val="566C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4A3338"/>
    <w:multiLevelType w:val="hybridMultilevel"/>
    <w:tmpl w:val="37E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F7F7A79"/>
    <w:multiLevelType w:val="hybridMultilevel"/>
    <w:tmpl w:val="07ACB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0F4E87"/>
    <w:multiLevelType w:val="hybridMultilevel"/>
    <w:tmpl w:val="8834C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2BE011C"/>
    <w:multiLevelType w:val="multilevel"/>
    <w:tmpl w:val="A0FA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405181"/>
    <w:multiLevelType w:val="multilevel"/>
    <w:tmpl w:val="1576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B32CD0"/>
    <w:multiLevelType w:val="hybridMultilevel"/>
    <w:tmpl w:val="E6B8A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1A13A3"/>
    <w:multiLevelType w:val="multilevel"/>
    <w:tmpl w:val="1C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28424A"/>
    <w:multiLevelType w:val="multilevel"/>
    <w:tmpl w:val="8F2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D0662"/>
    <w:multiLevelType w:val="multilevel"/>
    <w:tmpl w:val="11EA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4B4A60"/>
    <w:multiLevelType w:val="hybridMultilevel"/>
    <w:tmpl w:val="FF60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B75190"/>
    <w:multiLevelType w:val="hybridMultilevel"/>
    <w:tmpl w:val="303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0B700A"/>
    <w:multiLevelType w:val="multilevel"/>
    <w:tmpl w:val="17A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7764FC"/>
    <w:multiLevelType w:val="hybridMultilevel"/>
    <w:tmpl w:val="142C52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700971"/>
    <w:multiLevelType w:val="multilevel"/>
    <w:tmpl w:val="C8C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987FB8"/>
    <w:multiLevelType w:val="hybridMultilevel"/>
    <w:tmpl w:val="EF8A1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48C6CDC"/>
    <w:multiLevelType w:val="hybridMultilevel"/>
    <w:tmpl w:val="9A2E6070"/>
    <w:lvl w:ilvl="0" w:tplc="165E98B4">
      <w:start w:val="7"/>
      <w:numFmt w:val="bullet"/>
      <w:lvlText w:val="-"/>
      <w:lvlJc w:val="left"/>
      <w:pPr>
        <w:ind w:left="720" w:hanging="360"/>
      </w:pPr>
      <w:rPr>
        <w:rFonts w:ascii="Verdana" w:eastAsia="Arial"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5410200"/>
    <w:multiLevelType w:val="hybridMultilevel"/>
    <w:tmpl w:val="D2EE86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5970A2"/>
    <w:multiLevelType w:val="hybridMultilevel"/>
    <w:tmpl w:val="89B8EF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837201E"/>
    <w:multiLevelType w:val="multilevel"/>
    <w:tmpl w:val="AD5C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C409FD"/>
    <w:multiLevelType w:val="hybridMultilevel"/>
    <w:tmpl w:val="7B1A2624"/>
    <w:lvl w:ilvl="0" w:tplc="A5E6F902">
      <w:start w:val="6"/>
      <w:numFmt w:val="bullet"/>
      <w:lvlText w:val="-"/>
      <w:lvlJc w:val="left"/>
      <w:pPr>
        <w:ind w:left="360" w:hanging="360"/>
      </w:pPr>
      <w:rPr>
        <w:rFonts w:ascii="Calibri" w:eastAsia="Arial" w:hAnsi="Calibri"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41"/>
  </w:num>
  <w:num w:numId="10">
    <w:abstractNumId w:val="39"/>
  </w:num>
  <w:num w:numId="11">
    <w:abstractNumId w:val="40"/>
    <w:lvlOverride w:ilvl="0">
      <w:startOverride w:val="97"/>
    </w:lvlOverride>
  </w:num>
  <w:num w:numId="12">
    <w:abstractNumId w:val="20"/>
  </w:num>
  <w:num w:numId="13">
    <w:abstractNumId w:val="48"/>
  </w:num>
  <w:num w:numId="14">
    <w:abstractNumId w:val="31"/>
  </w:num>
  <w:num w:numId="15">
    <w:abstractNumId w:val="22"/>
  </w:num>
  <w:num w:numId="16">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33"/>
  </w:num>
  <w:num w:numId="18">
    <w:abstractNumId w:val="12"/>
  </w:num>
  <w:num w:numId="19">
    <w:abstractNumId w:val="34"/>
  </w:num>
  <w:num w:numId="20">
    <w:abstractNumId w:val="19"/>
  </w:num>
  <w:num w:numId="21">
    <w:abstractNumId w:val="29"/>
  </w:num>
  <w:num w:numId="22">
    <w:abstractNumId w:val="32"/>
  </w:num>
  <w:num w:numId="23">
    <w:abstractNumId w:val="18"/>
  </w:num>
  <w:num w:numId="24">
    <w:abstractNumId w:val="23"/>
  </w:num>
  <w:num w:numId="25">
    <w:abstractNumId w:val="47"/>
  </w:num>
  <w:num w:numId="26">
    <w:abstractNumId w:val="37"/>
  </w:num>
  <w:num w:numId="27">
    <w:abstractNumId w:val="17"/>
  </w:num>
  <w:num w:numId="28">
    <w:abstractNumId w:val="13"/>
  </w:num>
  <w:num w:numId="29">
    <w:abstractNumId w:val="28"/>
  </w:num>
  <w:num w:numId="30">
    <w:abstractNumId w:val="8"/>
  </w:num>
  <w:num w:numId="31">
    <w:abstractNumId w:val="16"/>
  </w:num>
  <w:num w:numId="32">
    <w:abstractNumId w:val="26"/>
  </w:num>
  <w:num w:numId="33">
    <w:abstractNumId w:val="36"/>
  </w:num>
  <w:num w:numId="34">
    <w:abstractNumId w:val="24"/>
  </w:num>
  <w:num w:numId="35">
    <w:abstractNumId w:val="27"/>
  </w:num>
  <w:num w:numId="36">
    <w:abstractNumId w:val="21"/>
  </w:num>
  <w:num w:numId="37">
    <w:abstractNumId w:val="44"/>
  </w:num>
  <w:num w:numId="38">
    <w:abstractNumId w:val="14"/>
  </w:num>
  <w:num w:numId="39">
    <w:abstractNumId w:val="43"/>
  </w:num>
  <w:num w:numId="40">
    <w:abstractNumId w:val="38"/>
  </w:num>
  <w:num w:numId="41">
    <w:abstractNumId w:val="46"/>
  </w:num>
  <w:num w:numId="42">
    <w:abstractNumId w:val="10"/>
  </w:num>
  <w:num w:numId="43">
    <w:abstractNumId w:val="11"/>
  </w:num>
  <w:num w:numId="44">
    <w:abstractNumId w:val="15"/>
  </w:num>
  <w:num w:numId="45">
    <w:abstractNumId w:val="25"/>
  </w:num>
  <w:num w:numId="46">
    <w:abstractNumId w:val="35"/>
  </w:num>
  <w:num w:numId="47">
    <w:abstractNumId w:val="30"/>
  </w:num>
  <w:num w:numId="48">
    <w:abstractNumId w:val="45"/>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02B3"/>
    <w:rsid w:val="00000F76"/>
    <w:rsid w:val="00007F93"/>
    <w:rsid w:val="00011163"/>
    <w:rsid w:val="0001184B"/>
    <w:rsid w:val="00012176"/>
    <w:rsid w:val="00013B07"/>
    <w:rsid w:val="0001424A"/>
    <w:rsid w:val="000144DE"/>
    <w:rsid w:val="00016EDC"/>
    <w:rsid w:val="00017808"/>
    <w:rsid w:val="00017D4E"/>
    <w:rsid w:val="00017DBE"/>
    <w:rsid w:val="00021374"/>
    <w:rsid w:val="0002272C"/>
    <w:rsid w:val="00022B61"/>
    <w:rsid w:val="00025707"/>
    <w:rsid w:val="00030047"/>
    <w:rsid w:val="00030F1C"/>
    <w:rsid w:val="00031F62"/>
    <w:rsid w:val="00032AB9"/>
    <w:rsid w:val="0003376A"/>
    <w:rsid w:val="0003685D"/>
    <w:rsid w:val="00036C63"/>
    <w:rsid w:val="00037AC9"/>
    <w:rsid w:val="00042B33"/>
    <w:rsid w:val="00044959"/>
    <w:rsid w:val="00046467"/>
    <w:rsid w:val="00046726"/>
    <w:rsid w:val="00046BA6"/>
    <w:rsid w:val="00047964"/>
    <w:rsid w:val="00051CA1"/>
    <w:rsid w:val="0005474C"/>
    <w:rsid w:val="000577D8"/>
    <w:rsid w:val="0006192D"/>
    <w:rsid w:val="000620DD"/>
    <w:rsid w:val="0006383F"/>
    <w:rsid w:val="0006398B"/>
    <w:rsid w:val="00070219"/>
    <w:rsid w:val="00070D4C"/>
    <w:rsid w:val="000756B9"/>
    <w:rsid w:val="00076A3C"/>
    <w:rsid w:val="00077234"/>
    <w:rsid w:val="00080D0C"/>
    <w:rsid w:val="00081CB7"/>
    <w:rsid w:val="00082171"/>
    <w:rsid w:val="000877AF"/>
    <w:rsid w:val="0009035B"/>
    <w:rsid w:val="00090D29"/>
    <w:rsid w:val="00091F47"/>
    <w:rsid w:val="00095F0E"/>
    <w:rsid w:val="000A265B"/>
    <w:rsid w:val="000A324C"/>
    <w:rsid w:val="000B07E0"/>
    <w:rsid w:val="000B0C0D"/>
    <w:rsid w:val="000B17C9"/>
    <w:rsid w:val="000B4B44"/>
    <w:rsid w:val="000B558B"/>
    <w:rsid w:val="000B5AB7"/>
    <w:rsid w:val="000B6ED8"/>
    <w:rsid w:val="000B715B"/>
    <w:rsid w:val="000C2219"/>
    <w:rsid w:val="000C63FC"/>
    <w:rsid w:val="000C7864"/>
    <w:rsid w:val="000C7B75"/>
    <w:rsid w:val="000D1FCB"/>
    <w:rsid w:val="000D22C7"/>
    <w:rsid w:val="000D5A4A"/>
    <w:rsid w:val="000D64D4"/>
    <w:rsid w:val="000D6E9B"/>
    <w:rsid w:val="000E1051"/>
    <w:rsid w:val="000E25DC"/>
    <w:rsid w:val="000F0049"/>
    <w:rsid w:val="000F4555"/>
    <w:rsid w:val="000F6CDE"/>
    <w:rsid w:val="000F6E05"/>
    <w:rsid w:val="001004B2"/>
    <w:rsid w:val="00102CAA"/>
    <w:rsid w:val="00103503"/>
    <w:rsid w:val="00104456"/>
    <w:rsid w:val="00105B8C"/>
    <w:rsid w:val="0010601A"/>
    <w:rsid w:val="00106965"/>
    <w:rsid w:val="00107E98"/>
    <w:rsid w:val="00111242"/>
    <w:rsid w:val="00111340"/>
    <w:rsid w:val="001134E6"/>
    <w:rsid w:val="001144EF"/>
    <w:rsid w:val="00116E12"/>
    <w:rsid w:val="00117554"/>
    <w:rsid w:val="00121CCA"/>
    <w:rsid w:val="001240E9"/>
    <w:rsid w:val="0012425D"/>
    <w:rsid w:val="00125AB3"/>
    <w:rsid w:val="00126CA6"/>
    <w:rsid w:val="0012750A"/>
    <w:rsid w:val="00127D8F"/>
    <w:rsid w:val="00130999"/>
    <w:rsid w:val="00131318"/>
    <w:rsid w:val="0013339D"/>
    <w:rsid w:val="0013363D"/>
    <w:rsid w:val="00141CBE"/>
    <w:rsid w:val="00141F3F"/>
    <w:rsid w:val="001426E2"/>
    <w:rsid w:val="0015220F"/>
    <w:rsid w:val="001541EE"/>
    <w:rsid w:val="001558A5"/>
    <w:rsid w:val="00155938"/>
    <w:rsid w:val="0016119A"/>
    <w:rsid w:val="00161F63"/>
    <w:rsid w:val="0016717E"/>
    <w:rsid w:val="00173B1F"/>
    <w:rsid w:val="00175328"/>
    <w:rsid w:val="00175AF9"/>
    <w:rsid w:val="001760A3"/>
    <w:rsid w:val="0018038C"/>
    <w:rsid w:val="00181C0A"/>
    <w:rsid w:val="00191102"/>
    <w:rsid w:val="00191E80"/>
    <w:rsid w:val="00192BBB"/>
    <w:rsid w:val="00192F04"/>
    <w:rsid w:val="00193002"/>
    <w:rsid w:val="00193A3D"/>
    <w:rsid w:val="00196B8D"/>
    <w:rsid w:val="001977CE"/>
    <w:rsid w:val="001A2C88"/>
    <w:rsid w:val="001A61D6"/>
    <w:rsid w:val="001B139F"/>
    <w:rsid w:val="001C068A"/>
    <w:rsid w:val="001C5B95"/>
    <w:rsid w:val="001C5FE6"/>
    <w:rsid w:val="001C6B5D"/>
    <w:rsid w:val="001D2EDA"/>
    <w:rsid w:val="001D4A39"/>
    <w:rsid w:val="001D5BAE"/>
    <w:rsid w:val="001E22A1"/>
    <w:rsid w:val="001E347D"/>
    <w:rsid w:val="001E3715"/>
    <w:rsid w:val="001E3A12"/>
    <w:rsid w:val="001E512F"/>
    <w:rsid w:val="001E7712"/>
    <w:rsid w:val="001F0D81"/>
    <w:rsid w:val="001F414D"/>
    <w:rsid w:val="001F6F8D"/>
    <w:rsid w:val="001F7EB6"/>
    <w:rsid w:val="0020105D"/>
    <w:rsid w:val="00202A42"/>
    <w:rsid w:val="00204757"/>
    <w:rsid w:val="0020706D"/>
    <w:rsid w:val="0021265C"/>
    <w:rsid w:val="002207EB"/>
    <w:rsid w:val="00220ECE"/>
    <w:rsid w:val="00221ACA"/>
    <w:rsid w:val="00222D84"/>
    <w:rsid w:val="00222F1A"/>
    <w:rsid w:val="002248AA"/>
    <w:rsid w:val="00227E6E"/>
    <w:rsid w:val="00234A14"/>
    <w:rsid w:val="00235286"/>
    <w:rsid w:val="00236376"/>
    <w:rsid w:val="002368C5"/>
    <w:rsid w:val="00237F7E"/>
    <w:rsid w:val="00240D63"/>
    <w:rsid w:val="002449E2"/>
    <w:rsid w:val="0024570D"/>
    <w:rsid w:val="00245E6A"/>
    <w:rsid w:val="002510CF"/>
    <w:rsid w:val="00251870"/>
    <w:rsid w:val="00252A1E"/>
    <w:rsid w:val="00252F10"/>
    <w:rsid w:val="00256714"/>
    <w:rsid w:val="00257064"/>
    <w:rsid w:val="002627AB"/>
    <w:rsid w:val="00262EBD"/>
    <w:rsid w:val="0026316D"/>
    <w:rsid w:val="002675FD"/>
    <w:rsid w:val="002733EA"/>
    <w:rsid w:val="00273F24"/>
    <w:rsid w:val="0027431A"/>
    <w:rsid w:val="0028014F"/>
    <w:rsid w:val="0028040A"/>
    <w:rsid w:val="00280E8A"/>
    <w:rsid w:val="00283264"/>
    <w:rsid w:val="002837D9"/>
    <w:rsid w:val="002846D3"/>
    <w:rsid w:val="00285D2B"/>
    <w:rsid w:val="0028673A"/>
    <w:rsid w:val="00286A72"/>
    <w:rsid w:val="00290F9F"/>
    <w:rsid w:val="00292F0C"/>
    <w:rsid w:val="00293CAF"/>
    <w:rsid w:val="00294C8D"/>
    <w:rsid w:val="00294ED7"/>
    <w:rsid w:val="002A1C8F"/>
    <w:rsid w:val="002A6DE2"/>
    <w:rsid w:val="002B1219"/>
    <w:rsid w:val="002B1AAE"/>
    <w:rsid w:val="002B3C52"/>
    <w:rsid w:val="002B3E76"/>
    <w:rsid w:val="002B4592"/>
    <w:rsid w:val="002B481A"/>
    <w:rsid w:val="002C668E"/>
    <w:rsid w:val="002D18C5"/>
    <w:rsid w:val="002D1B69"/>
    <w:rsid w:val="002D214D"/>
    <w:rsid w:val="002D35D2"/>
    <w:rsid w:val="002D546D"/>
    <w:rsid w:val="002E0C4E"/>
    <w:rsid w:val="002E4F8E"/>
    <w:rsid w:val="002E50CB"/>
    <w:rsid w:val="002F3D96"/>
    <w:rsid w:val="002F4D8B"/>
    <w:rsid w:val="002F606B"/>
    <w:rsid w:val="002F7C83"/>
    <w:rsid w:val="003062D6"/>
    <w:rsid w:val="00310B4F"/>
    <w:rsid w:val="0032035D"/>
    <w:rsid w:val="00321BB9"/>
    <w:rsid w:val="0032280C"/>
    <w:rsid w:val="003259F4"/>
    <w:rsid w:val="00325C22"/>
    <w:rsid w:val="00327D56"/>
    <w:rsid w:val="00330858"/>
    <w:rsid w:val="0033149E"/>
    <w:rsid w:val="00332BEC"/>
    <w:rsid w:val="003344FB"/>
    <w:rsid w:val="00335EFF"/>
    <w:rsid w:val="00337081"/>
    <w:rsid w:val="0034185A"/>
    <w:rsid w:val="00343FF9"/>
    <w:rsid w:val="00346704"/>
    <w:rsid w:val="00346AFE"/>
    <w:rsid w:val="003520E7"/>
    <w:rsid w:val="0035221A"/>
    <w:rsid w:val="00353E22"/>
    <w:rsid w:val="00356B35"/>
    <w:rsid w:val="00360E68"/>
    <w:rsid w:val="003616FB"/>
    <w:rsid w:val="003617CD"/>
    <w:rsid w:val="003670C7"/>
    <w:rsid w:val="00370BC5"/>
    <w:rsid w:val="003720B5"/>
    <w:rsid w:val="00377A10"/>
    <w:rsid w:val="00377DB2"/>
    <w:rsid w:val="0038457A"/>
    <w:rsid w:val="00384E77"/>
    <w:rsid w:val="00386B10"/>
    <w:rsid w:val="00390058"/>
    <w:rsid w:val="0039055C"/>
    <w:rsid w:val="0039093B"/>
    <w:rsid w:val="003918D0"/>
    <w:rsid w:val="00393B27"/>
    <w:rsid w:val="003943FF"/>
    <w:rsid w:val="00394C34"/>
    <w:rsid w:val="00394EAB"/>
    <w:rsid w:val="003A2520"/>
    <w:rsid w:val="003B13CD"/>
    <w:rsid w:val="003B21A6"/>
    <w:rsid w:val="003B3F0E"/>
    <w:rsid w:val="003B42AF"/>
    <w:rsid w:val="003B7701"/>
    <w:rsid w:val="003C07D3"/>
    <w:rsid w:val="003C160C"/>
    <w:rsid w:val="003C1E4E"/>
    <w:rsid w:val="003C35E0"/>
    <w:rsid w:val="003C4E82"/>
    <w:rsid w:val="003D1387"/>
    <w:rsid w:val="003D1BAA"/>
    <w:rsid w:val="003D27A7"/>
    <w:rsid w:val="003D51C5"/>
    <w:rsid w:val="003D6C8D"/>
    <w:rsid w:val="003D7449"/>
    <w:rsid w:val="003D7ADC"/>
    <w:rsid w:val="003E2384"/>
    <w:rsid w:val="003E2AFA"/>
    <w:rsid w:val="003E448A"/>
    <w:rsid w:val="003E4C42"/>
    <w:rsid w:val="003E78DC"/>
    <w:rsid w:val="003F05E3"/>
    <w:rsid w:val="003F1086"/>
    <w:rsid w:val="003F2054"/>
    <w:rsid w:val="003F2ECD"/>
    <w:rsid w:val="003F32F7"/>
    <w:rsid w:val="003F5958"/>
    <w:rsid w:val="003F5BEC"/>
    <w:rsid w:val="003F6C00"/>
    <w:rsid w:val="0040013B"/>
    <w:rsid w:val="00403618"/>
    <w:rsid w:val="00411385"/>
    <w:rsid w:val="00411BCF"/>
    <w:rsid w:val="004122D1"/>
    <w:rsid w:val="00412BDB"/>
    <w:rsid w:val="00414027"/>
    <w:rsid w:val="004175D4"/>
    <w:rsid w:val="00417EDE"/>
    <w:rsid w:val="00417EE2"/>
    <w:rsid w:val="00421BFC"/>
    <w:rsid w:val="0042284C"/>
    <w:rsid w:val="00423099"/>
    <w:rsid w:val="00423930"/>
    <w:rsid w:val="00424529"/>
    <w:rsid w:val="004249FD"/>
    <w:rsid w:val="00425A58"/>
    <w:rsid w:val="0042601B"/>
    <w:rsid w:val="0042790C"/>
    <w:rsid w:val="0043484A"/>
    <w:rsid w:val="00434F61"/>
    <w:rsid w:val="00435CDF"/>
    <w:rsid w:val="004431FC"/>
    <w:rsid w:val="00443200"/>
    <w:rsid w:val="004452B4"/>
    <w:rsid w:val="00445AFB"/>
    <w:rsid w:val="00445BCD"/>
    <w:rsid w:val="00446453"/>
    <w:rsid w:val="00450501"/>
    <w:rsid w:val="00453088"/>
    <w:rsid w:val="004536A3"/>
    <w:rsid w:val="00453BEA"/>
    <w:rsid w:val="004555C2"/>
    <w:rsid w:val="0046334F"/>
    <w:rsid w:val="004638F4"/>
    <w:rsid w:val="00463A93"/>
    <w:rsid w:val="00466B7D"/>
    <w:rsid w:val="00466EBE"/>
    <w:rsid w:val="00472A24"/>
    <w:rsid w:val="00472A5D"/>
    <w:rsid w:val="004755AC"/>
    <w:rsid w:val="0047781A"/>
    <w:rsid w:val="00477BB6"/>
    <w:rsid w:val="00481EBC"/>
    <w:rsid w:val="00482C3C"/>
    <w:rsid w:val="004851BD"/>
    <w:rsid w:val="00485483"/>
    <w:rsid w:val="00485C34"/>
    <w:rsid w:val="004908DF"/>
    <w:rsid w:val="00491A7B"/>
    <w:rsid w:val="00492150"/>
    <w:rsid w:val="00492D73"/>
    <w:rsid w:val="00494D2A"/>
    <w:rsid w:val="00494E79"/>
    <w:rsid w:val="0049614D"/>
    <w:rsid w:val="004A161B"/>
    <w:rsid w:val="004A57A4"/>
    <w:rsid w:val="004A5CD7"/>
    <w:rsid w:val="004B0E02"/>
    <w:rsid w:val="004B3E8A"/>
    <w:rsid w:val="004B57AA"/>
    <w:rsid w:val="004B57DF"/>
    <w:rsid w:val="004C0E2E"/>
    <w:rsid w:val="004C10F4"/>
    <w:rsid w:val="004C133D"/>
    <w:rsid w:val="004C575D"/>
    <w:rsid w:val="004C5CAD"/>
    <w:rsid w:val="004D20FC"/>
    <w:rsid w:val="004D54EE"/>
    <w:rsid w:val="004E2A68"/>
    <w:rsid w:val="004E3D79"/>
    <w:rsid w:val="004E4163"/>
    <w:rsid w:val="004F0027"/>
    <w:rsid w:val="004F0B28"/>
    <w:rsid w:val="004F1506"/>
    <w:rsid w:val="004F3B10"/>
    <w:rsid w:val="004F4FB1"/>
    <w:rsid w:val="004F751E"/>
    <w:rsid w:val="00500D66"/>
    <w:rsid w:val="00501E01"/>
    <w:rsid w:val="00503EE6"/>
    <w:rsid w:val="00506278"/>
    <w:rsid w:val="0051063C"/>
    <w:rsid w:val="00514280"/>
    <w:rsid w:val="005155C6"/>
    <w:rsid w:val="00516568"/>
    <w:rsid w:val="00516EA0"/>
    <w:rsid w:val="00517946"/>
    <w:rsid w:val="00517D11"/>
    <w:rsid w:val="00520439"/>
    <w:rsid w:val="00521523"/>
    <w:rsid w:val="00521A2F"/>
    <w:rsid w:val="00523002"/>
    <w:rsid w:val="00523291"/>
    <w:rsid w:val="005234DB"/>
    <w:rsid w:val="005260AB"/>
    <w:rsid w:val="00527345"/>
    <w:rsid w:val="00530A6B"/>
    <w:rsid w:val="00530A88"/>
    <w:rsid w:val="00530ED2"/>
    <w:rsid w:val="00532C8D"/>
    <w:rsid w:val="00534D05"/>
    <w:rsid w:val="00535F39"/>
    <w:rsid w:val="0053676F"/>
    <w:rsid w:val="00537952"/>
    <w:rsid w:val="00540AC3"/>
    <w:rsid w:val="00540AFB"/>
    <w:rsid w:val="00544D77"/>
    <w:rsid w:val="00545522"/>
    <w:rsid w:val="00547F2F"/>
    <w:rsid w:val="00551DC4"/>
    <w:rsid w:val="00554E77"/>
    <w:rsid w:val="005558FC"/>
    <w:rsid w:val="00564014"/>
    <w:rsid w:val="005647D1"/>
    <w:rsid w:val="00567A1B"/>
    <w:rsid w:val="00570868"/>
    <w:rsid w:val="00571B99"/>
    <w:rsid w:val="0057328B"/>
    <w:rsid w:val="005732A8"/>
    <w:rsid w:val="00577072"/>
    <w:rsid w:val="00577393"/>
    <w:rsid w:val="00577E6F"/>
    <w:rsid w:val="00580F10"/>
    <w:rsid w:val="00581033"/>
    <w:rsid w:val="005851A8"/>
    <w:rsid w:val="00585602"/>
    <w:rsid w:val="005863B0"/>
    <w:rsid w:val="00587F72"/>
    <w:rsid w:val="005907ED"/>
    <w:rsid w:val="00594FBA"/>
    <w:rsid w:val="005957E4"/>
    <w:rsid w:val="005971EF"/>
    <w:rsid w:val="005A074D"/>
    <w:rsid w:val="005A1187"/>
    <w:rsid w:val="005A2638"/>
    <w:rsid w:val="005A62A5"/>
    <w:rsid w:val="005A636A"/>
    <w:rsid w:val="005A6F83"/>
    <w:rsid w:val="005A7228"/>
    <w:rsid w:val="005A7378"/>
    <w:rsid w:val="005B05A7"/>
    <w:rsid w:val="005B19C5"/>
    <w:rsid w:val="005B1FA6"/>
    <w:rsid w:val="005B25C9"/>
    <w:rsid w:val="005B381C"/>
    <w:rsid w:val="005B5E7D"/>
    <w:rsid w:val="005B6378"/>
    <w:rsid w:val="005B74E2"/>
    <w:rsid w:val="005B7FE3"/>
    <w:rsid w:val="005C1F75"/>
    <w:rsid w:val="005C28AB"/>
    <w:rsid w:val="005C2D90"/>
    <w:rsid w:val="005C3456"/>
    <w:rsid w:val="005C6D88"/>
    <w:rsid w:val="005C75E3"/>
    <w:rsid w:val="005D7762"/>
    <w:rsid w:val="005E2E49"/>
    <w:rsid w:val="005E3E19"/>
    <w:rsid w:val="005E5A33"/>
    <w:rsid w:val="005E7349"/>
    <w:rsid w:val="005E749E"/>
    <w:rsid w:val="005E7FC3"/>
    <w:rsid w:val="005F2B91"/>
    <w:rsid w:val="005F43AF"/>
    <w:rsid w:val="005F7229"/>
    <w:rsid w:val="00602160"/>
    <w:rsid w:val="00603E06"/>
    <w:rsid w:val="00606E99"/>
    <w:rsid w:val="006076F2"/>
    <w:rsid w:val="0061034A"/>
    <w:rsid w:val="0061069B"/>
    <w:rsid w:val="00610B13"/>
    <w:rsid w:val="00610F7A"/>
    <w:rsid w:val="006120E2"/>
    <w:rsid w:val="0061417D"/>
    <w:rsid w:val="0061483F"/>
    <w:rsid w:val="00615047"/>
    <w:rsid w:val="00615A76"/>
    <w:rsid w:val="00615BF4"/>
    <w:rsid w:val="00616DA6"/>
    <w:rsid w:val="0061792B"/>
    <w:rsid w:val="006200AF"/>
    <w:rsid w:val="00620973"/>
    <w:rsid w:val="0062194F"/>
    <w:rsid w:val="0062244C"/>
    <w:rsid w:val="00622F2D"/>
    <w:rsid w:val="00623ED1"/>
    <w:rsid w:val="00624481"/>
    <w:rsid w:val="00624A8C"/>
    <w:rsid w:val="006254F8"/>
    <w:rsid w:val="006269BE"/>
    <w:rsid w:val="0063020F"/>
    <w:rsid w:val="00631136"/>
    <w:rsid w:val="0063151D"/>
    <w:rsid w:val="0063236A"/>
    <w:rsid w:val="0063392A"/>
    <w:rsid w:val="00633DCF"/>
    <w:rsid w:val="00634FC7"/>
    <w:rsid w:val="00641B4C"/>
    <w:rsid w:val="00644946"/>
    <w:rsid w:val="00644EEE"/>
    <w:rsid w:val="00645EDA"/>
    <w:rsid w:val="00650D8E"/>
    <w:rsid w:val="0065233C"/>
    <w:rsid w:val="006547C4"/>
    <w:rsid w:val="00655436"/>
    <w:rsid w:val="006557BC"/>
    <w:rsid w:val="00655B66"/>
    <w:rsid w:val="0066113E"/>
    <w:rsid w:val="00661BB8"/>
    <w:rsid w:val="00662AB6"/>
    <w:rsid w:val="00662C5F"/>
    <w:rsid w:val="006715CA"/>
    <w:rsid w:val="00671EDF"/>
    <w:rsid w:val="00672365"/>
    <w:rsid w:val="00674FB2"/>
    <w:rsid w:val="00676A7D"/>
    <w:rsid w:val="00676B62"/>
    <w:rsid w:val="006779DC"/>
    <w:rsid w:val="006859B0"/>
    <w:rsid w:val="00687683"/>
    <w:rsid w:val="00693710"/>
    <w:rsid w:val="00695B06"/>
    <w:rsid w:val="006A38F2"/>
    <w:rsid w:val="006A5E9F"/>
    <w:rsid w:val="006A6AD9"/>
    <w:rsid w:val="006A7B3B"/>
    <w:rsid w:val="006B08FA"/>
    <w:rsid w:val="006B178D"/>
    <w:rsid w:val="006B30A0"/>
    <w:rsid w:val="006B4C7E"/>
    <w:rsid w:val="006C0301"/>
    <w:rsid w:val="006C0704"/>
    <w:rsid w:val="006C1047"/>
    <w:rsid w:val="006C1979"/>
    <w:rsid w:val="006C6A29"/>
    <w:rsid w:val="006D22CD"/>
    <w:rsid w:val="006D3F66"/>
    <w:rsid w:val="006D6815"/>
    <w:rsid w:val="006E1F00"/>
    <w:rsid w:val="006E2AA0"/>
    <w:rsid w:val="006E61E6"/>
    <w:rsid w:val="006E7D50"/>
    <w:rsid w:val="006F1150"/>
    <w:rsid w:val="006F154A"/>
    <w:rsid w:val="006F392D"/>
    <w:rsid w:val="00702157"/>
    <w:rsid w:val="0070218E"/>
    <w:rsid w:val="00702A81"/>
    <w:rsid w:val="00706F2A"/>
    <w:rsid w:val="007151AE"/>
    <w:rsid w:val="00715B8B"/>
    <w:rsid w:val="0072046A"/>
    <w:rsid w:val="00720BE5"/>
    <w:rsid w:val="0072218A"/>
    <w:rsid w:val="00724000"/>
    <w:rsid w:val="00730E7F"/>
    <w:rsid w:val="0073248B"/>
    <w:rsid w:val="00734895"/>
    <w:rsid w:val="00740E5C"/>
    <w:rsid w:val="0075107D"/>
    <w:rsid w:val="00751704"/>
    <w:rsid w:val="00757DB4"/>
    <w:rsid w:val="0076050B"/>
    <w:rsid w:val="00760FB7"/>
    <w:rsid w:val="0076341B"/>
    <w:rsid w:val="007730F9"/>
    <w:rsid w:val="00774DC4"/>
    <w:rsid w:val="00776FC7"/>
    <w:rsid w:val="0078027C"/>
    <w:rsid w:val="00781C41"/>
    <w:rsid w:val="007840B6"/>
    <w:rsid w:val="00784643"/>
    <w:rsid w:val="00785C1F"/>
    <w:rsid w:val="007909E6"/>
    <w:rsid w:val="007968BB"/>
    <w:rsid w:val="007A0BBB"/>
    <w:rsid w:val="007A256E"/>
    <w:rsid w:val="007A45D8"/>
    <w:rsid w:val="007A67C9"/>
    <w:rsid w:val="007B2830"/>
    <w:rsid w:val="007B37F6"/>
    <w:rsid w:val="007B60D1"/>
    <w:rsid w:val="007C782F"/>
    <w:rsid w:val="007D1004"/>
    <w:rsid w:val="007D5A09"/>
    <w:rsid w:val="007D675F"/>
    <w:rsid w:val="007E1F67"/>
    <w:rsid w:val="007E1F7A"/>
    <w:rsid w:val="007E3318"/>
    <w:rsid w:val="007E4478"/>
    <w:rsid w:val="007E749B"/>
    <w:rsid w:val="007E791E"/>
    <w:rsid w:val="007F0A93"/>
    <w:rsid w:val="007F0D27"/>
    <w:rsid w:val="007F0E56"/>
    <w:rsid w:val="007F348B"/>
    <w:rsid w:val="007F4C43"/>
    <w:rsid w:val="00802D66"/>
    <w:rsid w:val="00822534"/>
    <w:rsid w:val="00824351"/>
    <w:rsid w:val="00824D64"/>
    <w:rsid w:val="00825478"/>
    <w:rsid w:val="00826714"/>
    <w:rsid w:val="008270B3"/>
    <w:rsid w:val="0082770B"/>
    <w:rsid w:val="00834CFC"/>
    <w:rsid w:val="00835F55"/>
    <w:rsid w:val="008400AD"/>
    <w:rsid w:val="00841C68"/>
    <w:rsid w:val="00842EAD"/>
    <w:rsid w:val="00843D86"/>
    <w:rsid w:val="00844267"/>
    <w:rsid w:val="00846115"/>
    <w:rsid w:val="00846DA1"/>
    <w:rsid w:val="00850071"/>
    <w:rsid w:val="008542B3"/>
    <w:rsid w:val="00854FB6"/>
    <w:rsid w:val="0086077A"/>
    <w:rsid w:val="00874E96"/>
    <w:rsid w:val="00877366"/>
    <w:rsid w:val="00877F65"/>
    <w:rsid w:val="00880031"/>
    <w:rsid w:val="00881C77"/>
    <w:rsid w:val="008843F1"/>
    <w:rsid w:val="00884A6A"/>
    <w:rsid w:val="00886964"/>
    <w:rsid w:val="00887F08"/>
    <w:rsid w:val="00890DDE"/>
    <w:rsid w:val="00893955"/>
    <w:rsid w:val="008A0504"/>
    <w:rsid w:val="008A0944"/>
    <w:rsid w:val="008A3829"/>
    <w:rsid w:val="008A4871"/>
    <w:rsid w:val="008A50CA"/>
    <w:rsid w:val="008B2E22"/>
    <w:rsid w:val="008B3A70"/>
    <w:rsid w:val="008B7958"/>
    <w:rsid w:val="008C3C03"/>
    <w:rsid w:val="008C6589"/>
    <w:rsid w:val="008C712A"/>
    <w:rsid w:val="008D03F6"/>
    <w:rsid w:val="008D2933"/>
    <w:rsid w:val="008D49D6"/>
    <w:rsid w:val="008D7585"/>
    <w:rsid w:val="008D7A20"/>
    <w:rsid w:val="008E04F5"/>
    <w:rsid w:val="008E0EA7"/>
    <w:rsid w:val="008E170C"/>
    <w:rsid w:val="008E467A"/>
    <w:rsid w:val="008E6E9B"/>
    <w:rsid w:val="008F1E28"/>
    <w:rsid w:val="008F287B"/>
    <w:rsid w:val="008F29BD"/>
    <w:rsid w:val="008F347A"/>
    <w:rsid w:val="008F73BC"/>
    <w:rsid w:val="00903D9C"/>
    <w:rsid w:val="00904650"/>
    <w:rsid w:val="00907EDC"/>
    <w:rsid w:val="00916CB8"/>
    <w:rsid w:val="009176CC"/>
    <w:rsid w:val="00917F88"/>
    <w:rsid w:val="009243CD"/>
    <w:rsid w:val="009263B0"/>
    <w:rsid w:val="009308BF"/>
    <w:rsid w:val="00931370"/>
    <w:rsid w:val="009313B2"/>
    <w:rsid w:val="009315B7"/>
    <w:rsid w:val="0093266F"/>
    <w:rsid w:val="0094070F"/>
    <w:rsid w:val="00940B38"/>
    <w:rsid w:val="00940ED0"/>
    <w:rsid w:val="00944786"/>
    <w:rsid w:val="00944ECE"/>
    <w:rsid w:val="00947B96"/>
    <w:rsid w:val="00957926"/>
    <w:rsid w:val="00957B50"/>
    <w:rsid w:val="009625B1"/>
    <w:rsid w:val="0096495A"/>
    <w:rsid w:val="00965596"/>
    <w:rsid w:val="00965A72"/>
    <w:rsid w:val="00966F0E"/>
    <w:rsid w:val="00967986"/>
    <w:rsid w:val="00971AD4"/>
    <w:rsid w:val="009733B0"/>
    <w:rsid w:val="00974EA4"/>
    <w:rsid w:val="00975401"/>
    <w:rsid w:val="00980C3A"/>
    <w:rsid w:val="00984A60"/>
    <w:rsid w:val="00985C22"/>
    <w:rsid w:val="00986802"/>
    <w:rsid w:val="00987D72"/>
    <w:rsid w:val="00987F61"/>
    <w:rsid w:val="0099398E"/>
    <w:rsid w:val="00995008"/>
    <w:rsid w:val="00996BF7"/>
    <w:rsid w:val="00997181"/>
    <w:rsid w:val="009A3150"/>
    <w:rsid w:val="009A450E"/>
    <w:rsid w:val="009A5758"/>
    <w:rsid w:val="009A5E41"/>
    <w:rsid w:val="009B3AB1"/>
    <w:rsid w:val="009B579D"/>
    <w:rsid w:val="009B6635"/>
    <w:rsid w:val="009B7ED2"/>
    <w:rsid w:val="009C1A76"/>
    <w:rsid w:val="009C36EF"/>
    <w:rsid w:val="009C4CFF"/>
    <w:rsid w:val="009C5A23"/>
    <w:rsid w:val="009C5C03"/>
    <w:rsid w:val="009D211B"/>
    <w:rsid w:val="009D4C83"/>
    <w:rsid w:val="009D69BC"/>
    <w:rsid w:val="009D7001"/>
    <w:rsid w:val="009D733E"/>
    <w:rsid w:val="009E32A7"/>
    <w:rsid w:val="009E4210"/>
    <w:rsid w:val="009E4BB6"/>
    <w:rsid w:val="009E51B0"/>
    <w:rsid w:val="009E7A1F"/>
    <w:rsid w:val="009F17B7"/>
    <w:rsid w:val="009F3D54"/>
    <w:rsid w:val="009F4B81"/>
    <w:rsid w:val="009F57B0"/>
    <w:rsid w:val="009F57C7"/>
    <w:rsid w:val="009F6844"/>
    <w:rsid w:val="009F7BD9"/>
    <w:rsid w:val="00A04C52"/>
    <w:rsid w:val="00A10318"/>
    <w:rsid w:val="00A10455"/>
    <w:rsid w:val="00A10EA0"/>
    <w:rsid w:val="00A11707"/>
    <w:rsid w:val="00A1302D"/>
    <w:rsid w:val="00A14C2D"/>
    <w:rsid w:val="00A1515D"/>
    <w:rsid w:val="00A1536E"/>
    <w:rsid w:val="00A158DD"/>
    <w:rsid w:val="00A2217D"/>
    <w:rsid w:val="00A229AA"/>
    <w:rsid w:val="00A260C1"/>
    <w:rsid w:val="00A2756B"/>
    <w:rsid w:val="00A3028C"/>
    <w:rsid w:val="00A31EEE"/>
    <w:rsid w:val="00A33336"/>
    <w:rsid w:val="00A42A48"/>
    <w:rsid w:val="00A4327B"/>
    <w:rsid w:val="00A45EA7"/>
    <w:rsid w:val="00A4690D"/>
    <w:rsid w:val="00A509B9"/>
    <w:rsid w:val="00A51722"/>
    <w:rsid w:val="00A52EFC"/>
    <w:rsid w:val="00A577CE"/>
    <w:rsid w:val="00A60B38"/>
    <w:rsid w:val="00A624B6"/>
    <w:rsid w:val="00A704EC"/>
    <w:rsid w:val="00A7383B"/>
    <w:rsid w:val="00A73B6D"/>
    <w:rsid w:val="00A74063"/>
    <w:rsid w:val="00A75551"/>
    <w:rsid w:val="00A75BEE"/>
    <w:rsid w:val="00A77B3E"/>
    <w:rsid w:val="00A80E1D"/>
    <w:rsid w:val="00A81788"/>
    <w:rsid w:val="00A83298"/>
    <w:rsid w:val="00A84CD4"/>
    <w:rsid w:val="00A84E4A"/>
    <w:rsid w:val="00A85EA1"/>
    <w:rsid w:val="00A87F33"/>
    <w:rsid w:val="00A9144F"/>
    <w:rsid w:val="00A92463"/>
    <w:rsid w:val="00A92599"/>
    <w:rsid w:val="00A9428C"/>
    <w:rsid w:val="00A95118"/>
    <w:rsid w:val="00A96493"/>
    <w:rsid w:val="00A97EB0"/>
    <w:rsid w:val="00AA0639"/>
    <w:rsid w:val="00AA0EFB"/>
    <w:rsid w:val="00AA2526"/>
    <w:rsid w:val="00AA462E"/>
    <w:rsid w:val="00AA6327"/>
    <w:rsid w:val="00AA685C"/>
    <w:rsid w:val="00AA6D80"/>
    <w:rsid w:val="00AA75A1"/>
    <w:rsid w:val="00AB0A0A"/>
    <w:rsid w:val="00AB2ECF"/>
    <w:rsid w:val="00AB3181"/>
    <w:rsid w:val="00AB378C"/>
    <w:rsid w:val="00AB4917"/>
    <w:rsid w:val="00AB4ECE"/>
    <w:rsid w:val="00AC2F84"/>
    <w:rsid w:val="00AD04A3"/>
    <w:rsid w:val="00AD0ECB"/>
    <w:rsid w:val="00AD38D0"/>
    <w:rsid w:val="00AD4064"/>
    <w:rsid w:val="00AE082C"/>
    <w:rsid w:val="00AE12F9"/>
    <w:rsid w:val="00AE48E4"/>
    <w:rsid w:val="00AE4A1D"/>
    <w:rsid w:val="00AF0D11"/>
    <w:rsid w:val="00AF37B0"/>
    <w:rsid w:val="00B0195D"/>
    <w:rsid w:val="00B0641D"/>
    <w:rsid w:val="00B07D29"/>
    <w:rsid w:val="00B1000E"/>
    <w:rsid w:val="00B1016E"/>
    <w:rsid w:val="00B1356D"/>
    <w:rsid w:val="00B1370F"/>
    <w:rsid w:val="00B15394"/>
    <w:rsid w:val="00B15D03"/>
    <w:rsid w:val="00B207A1"/>
    <w:rsid w:val="00B20ED2"/>
    <w:rsid w:val="00B228C7"/>
    <w:rsid w:val="00B244D5"/>
    <w:rsid w:val="00B24693"/>
    <w:rsid w:val="00B31249"/>
    <w:rsid w:val="00B31E7D"/>
    <w:rsid w:val="00B3333E"/>
    <w:rsid w:val="00B3373E"/>
    <w:rsid w:val="00B33D98"/>
    <w:rsid w:val="00B34857"/>
    <w:rsid w:val="00B41737"/>
    <w:rsid w:val="00B42A31"/>
    <w:rsid w:val="00B43360"/>
    <w:rsid w:val="00B4629E"/>
    <w:rsid w:val="00B476B7"/>
    <w:rsid w:val="00B47BE1"/>
    <w:rsid w:val="00B503D0"/>
    <w:rsid w:val="00B510C3"/>
    <w:rsid w:val="00B525EF"/>
    <w:rsid w:val="00B542D4"/>
    <w:rsid w:val="00B577F0"/>
    <w:rsid w:val="00B60B8D"/>
    <w:rsid w:val="00B70579"/>
    <w:rsid w:val="00B720D9"/>
    <w:rsid w:val="00B7243A"/>
    <w:rsid w:val="00B74818"/>
    <w:rsid w:val="00B74D37"/>
    <w:rsid w:val="00B7671D"/>
    <w:rsid w:val="00B90839"/>
    <w:rsid w:val="00B9251B"/>
    <w:rsid w:val="00B93FF7"/>
    <w:rsid w:val="00B95846"/>
    <w:rsid w:val="00B96757"/>
    <w:rsid w:val="00B9785A"/>
    <w:rsid w:val="00B97E55"/>
    <w:rsid w:val="00BA0136"/>
    <w:rsid w:val="00BA12D0"/>
    <w:rsid w:val="00BA14F9"/>
    <w:rsid w:val="00BA2A68"/>
    <w:rsid w:val="00BA3105"/>
    <w:rsid w:val="00BA40B3"/>
    <w:rsid w:val="00BA63FF"/>
    <w:rsid w:val="00BB2555"/>
    <w:rsid w:val="00BB2A07"/>
    <w:rsid w:val="00BB6F5C"/>
    <w:rsid w:val="00BB7B00"/>
    <w:rsid w:val="00BC24D5"/>
    <w:rsid w:val="00BD0589"/>
    <w:rsid w:val="00BD0718"/>
    <w:rsid w:val="00BD18E8"/>
    <w:rsid w:val="00BD4FC2"/>
    <w:rsid w:val="00BE27C6"/>
    <w:rsid w:val="00BE7C9B"/>
    <w:rsid w:val="00BF1802"/>
    <w:rsid w:val="00BF197E"/>
    <w:rsid w:val="00BF39F0"/>
    <w:rsid w:val="00BF6011"/>
    <w:rsid w:val="00C02748"/>
    <w:rsid w:val="00C02F8D"/>
    <w:rsid w:val="00C04BE5"/>
    <w:rsid w:val="00C051C6"/>
    <w:rsid w:val="00C072FD"/>
    <w:rsid w:val="00C1393F"/>
    <w:rsid w:val="00C14401"/>
    <w:rsid w:val="00C17734"/>
    <w:rsid w:val="00C17A9F"/>
    <w:rsid w:val="00C23D41"/>
    <w:rsid w:val="00C276C1"/>
    <w:rsid w:val="00C313C5"/>
    <w:rsid w:val="00C32312"/>
    <w:rsid w:val="00C32464"/>
    <w:rsid w:val="00C347C6"/>
    <w:rsid w:val="00C3542C"/>
    <w:rsid w:val="00C416C4"/>
    <w:rsid w:val="00C41D11"/>
    <w:rsid w:val="00C442D4"/>
    <w:rsid w:val="00C46D9A"/>
    <w:rsid w:val="00C47C95"/>
    <w:rsid w:val="00C47DA7"/>
    <w:rsid w:val="00C51ECA"/>
    <w:rsid w:val="00C52EFF"/>
    <w:rsid w:val="00C547AB"/>
    <w:rsid w:val="00C55373"/>
    <w:rsid w:val="00C564E8"/>
    <w:rsid w:val="00C60F47"/>
    <w:rsid w:val="00C61A1D"/>
    <w:rsid w:val="00C622F3"/>
    <w:rsid w:val="00C62E13"/>
    <w:rsid w:val="00C62EF0"/>
    <w:rsid w:val="00C63EE4"/>
    <w:rsid w:val="00C65933"/>
    <w:rsid w:val="00C70544"/>
    <w:rsid w:val="00C718C6"/>
    <w:rsid w:val="00C7314F"/>
    <w:rsid w:val="00C737C9"/>
    <w:rsid w:val="00C76051"/>
    <w:rsid w:val="00C778D2"/>
    <w:rsid w:val="00C77910"/>
    <w:rsid w:val="00C77A56"/>
    <w:rsid w:val="00C80636"/>
    <w:rsid w:val="00C824EE"/>
    <w:rsid w:val="00C831F6"/>
    <w:rsid w:val="00C8434E"/>
    <w:rsid w:val="00C85E66"/>
    <w:rsid w:val="00C876D7"/>
    <w:rsid w:val="00C923D1"/>
    <w:rsid w:val="00C92DA1"/>
    <w:rsid w:val="00C9338A"/>
    <w:rsid w:val="00C95C83"/>
    <w:rsid w:val="00CA0F47"/>
    <w:rsid w:val="00CA24CA"/>
    <w:rsid w:val="00CA2B2C"/>
    <w:rsid w:val="00CA4934"/>
    <w:rsid w:val="00CA6933"/>
    <w:rsid w:val="00CB2764"/>
    <w:rsid w:val="00CB396C"/>
    <w:rsid w:val="00CB4550"/>
    <w:rsid w:val="00CB4FAC"/>
    <w:rsid w:val="00CC10EA"/>
    <w:rsid w:val="00CC3223"/>
    <w:rsid w:val="00CC78EC"/>
    <w:rsid w:val="00CD02F9"/>
    <w:rsid w:val="00CD09E3"/>
    <w:rsid w:val="00CD49A1"/>
    <w:rsid w:val="00CD4C3D"/>
    <w:rsid w:val="00CD7920"/>
    <w:rsid w:val="00CD7E9A"/>
    <w:rsid w:val="00CE08D1"/>
    <w:rsid w:val="00CE0DC0"/>
    <w:rsid w:val="00CE2468"/>
    <w:rsid w:val="00CE2C98"/>
    <w:rsid w:val="00CF59BA"/>
    <w:rsid w:val="00CF6E75"/>
    <w:rsid w:val="00D00A25"/>
    <w:rsid w:val="00D02B2C"/>
    <w:rsid w:val="00D10EE7"/>
    <w:rsid w:val="00D21E2A"/>
    <w:rsid w:val="00D23C42"/>
    <w:rsid w:val="00D24D8B"/>
    <w:rsid w:val="00D25869"/>
    <w:rsid w:val="00D266B7"/>
    <w:rsid w:val="00D26B70"/>
    <w:rsid w:val="00D31E34"/>
    <w:rsid w:val="00D33F53"/>
    <w:rsid w:val="00D33FFA"/>
    <w:rsid w:val="00D37D84"/>
    <w:rsid w:val="00D40824"/>
    <w:rsid w:val="00D44855"/>
    <w:rsid w:val="00D47DDF"/>
    <w:rsid w:val="00D47E1F"/>
    <w:rsid w:val="00D504AF"/>
    <w:rsid w:val="00D50C08"/>
    <w:rsid w:val="00D5240E"/>
    <w:rsid w:val="00D52A8B"/>
    <w:rsid w:val="00D53E4D"/>
    <w:rsid w:val="00D544DB"/>
    <w:rsid w:val="00D548EC"/>
    <w:rsid w:val="00D54B2B"/>
    <w:rsid w:val="00D55C95"/>
    <w:rsid w:val="00D57792"/>
    <w:rsid w:val="00D62236"/>
    <w:rsid w:val="00D62E87"/>
    <w:rsid w:val="00D63186"/>
    <w:rsid w:val="00D6652A"/>
    <w:rsid w:val="00D67A02"/>
    <w:rsid w:val="00D72A50"/>
    <w:rsid w:val="00D80B35"/>
    <w:rsid w:val="00D82EBF"/>
    <w:rsid w:val="00D833F6"/>
    <w:rsid w:val="00D85EE0"/>
    <w:rsid w:val="00D87ADE"/>
    <w:rsid w:val="00D91FF8"/>
    <w:rsid w:val="00D92E21"/>
    <w:rsid w:val="00D93E6A"/>
    <w:rsid w:val="00D96BFA"/>
    <w:rsid w:val="00D97288"/>
    <w:rsid w:val="00DA016D"/>
    <w:rsid w:val="00DA0A61"/>
    <w:rsid w:val="00DA3EE8"/>
    <w:rsid w:val="00DA473F"/>
    <w:rsid w:val="00DA5438"/>
    <w:rsid w:val="00DB7072"/>
    <w:rsid w:val="00DC1598"/>
    <w:rsid w:val="00DC2894"/>
    <w:rsid w:val="00DC3E25"/>
    <w:rsid w:val="00DC5585"/>
    <w:rsid w:val="00DD3304"/>
    <w:rsid w:val="00DE18C8"/>
    <w:rsid w:val="00DE2F16"/>
    <w:rsid w:val="00DE3DB2"/>
    <w:rsid w:val="00DE509B"/>
    <w:rsid w:val="00DF40E9"/>
    <w:rsid w:val="00DF5E18"/>
    <w:rsid w:val="00DF702A"/>
    <w:rsid w:val="00DF7B9E"/>
    <w:rsid w:val="00DF7DBD"/>
    <w:rsid w:val="00E007A2"/>
    <w:rsid w:val="00E00BC9"/>
    <w:rsid w:val="00E03ED1"/>
    <w:rsid w:val="00E06C5F"/>
    <w:rsid w:val="00E07681"/>
    <w:rsid w:val="00E11F0A"/>
    <w:rsid w:val="00E16398"/>
    <w:rsid w:val="00E20403"/>
    <w:rsid w:val="00E23A46"/>
    <w:rsid w:val="00E24E5F"/>
    <w:rsid w:val="00E24E73"/>
    <w:rsid w:val="00E302F0"/>
    <w:rsid w:val="00E334E5"/>
    <w:rsid w:val="00E366EE"/>
    <w:rsid w:val="00E36C06"/>
    <w:rsid w:val="00E373FA"/>
    <w:rsid w:val="00E37F12"/>
    <w:rsid w:val="00E46FA9"/>
    <w:rsid w:val="00E53147"/>
    <w:rsid w:val="00E54D99"/>
    <w:rsid w:val="00E55DAA"/>
    <w:rsid w:val="00E57108"/>
    <w:rsid w:val="00E57F69"/>
    <w:rsid w:val="00E6095E"/>
    <w:rsid w:val="00E6211F"/>
    <w:rsid w:val="00E635D5"/>
    <w:rsid w:val="00E66BDB"/>
    <w:rsid w:val="00E67595"/>
    <w:rsid w:val="00E738F1"/>
    <w:rsid w:val="00E754E3"/>
    <w:rsid w:val="00E75869"/>
    <w:rsid w:val="00E76752"/>
    <w:rsid w:val="00E8202C"/>
    <w:rsid w:val="00E84589"/>
    <w:rsid w:val="00E84F57"/>
    <w:rsid w:val="00E873A6"/>
    <w:rsid w:val="00E87F04"/>
    <w:rsid w:val="00E90AA5"/>
    <w:rsid w:val="00E92DB1"/>
    <w:rsid w:val="00E96161"/>
    <w:rsid w:val="00E97304"/>
    <w:rsid w:val="00EA2474"/>
    <w:rsid w:val="00EA42C4"/>
    <w:rsid w:val="00EA73B8"/>
    <w:rsid w:val="00EB16E3"/>
    <w:rsid w:val="00EB2C44"/>
    <w:rsid w:val="00EB2F7C"/>
    <w:rsid w:val="00EB53DF"/>
    <w:rsid w:val="00EB634C"/>
    <w:rsid w:val="00EB7E79"/>
    <w:rsid w:val="00EC0C96"/>
    <w:rsid w:val="00EC3FDC"/>
    <w:rsid w:val="00EC5B0E"/>
    <w:rsid w:val="00EC7B46"/>
    <w:rsid w:val="00ED0011"/>
    <w:rsid w:val="00ED02EE"/>
    <w:rsid w:val="00ED0F5B"/>
    <w:rsid w:val="00ED4F57"/>
    <w:rsid w:val="00ED66C3"/>
    <w:rsid w:val="00EE0479"/>
    <w:rsid w:val="00EE2048"/>
    <w:rsid w:val="00EE2C65"/>
    <w:rsid w:val="00EE3853"/>
    <w:rsid w:val="00EE4EC6"/>
    <w:rsid w:val="00EE52A6"/>
    <w:rsid w:val="00EE5AA3"/>
    <w:rsid w:val="00EE786A"/>
    <w:rsid w:val="00EE7D2C"/>
    <w:rsid w:val="00EF429F"/>
    <w:rsid w:val="00EF4F9F"/>
    <w:rsid w:val="00EF514F"/>
    <w:rsid w:val="00EF7D82"/>
    <w:rsid w:val="00F01B31"/>
    <w:rsid w:val="00F04ED6"/>
    <w:rsid w:val="00F0538A"/>
    <w:rsid w:val="00F12E68"/>
    <w:rsid w:val="00F14786"/>
    <w:rsid w:val="00F20DC2"/>
    <w:rsid w:val="00F2116A"/>
    <w:rsid w:val="00F2170B"/>
    <w:rsid w:val="00F23F93"/>
    <w:rsid w:val="00F26136"/>
    <w:rsid w:val="00F26173"/>
    <w:rsid w:val="00F31F5B"/>
    <w:rsid w:val="00F34C17"/>
    <w:rsid w:val="00F34CDD"/>
    <w:rsid w:val="00F350BF"/>
    <w:rsid w:val="00F36DEF"/>
    <w:rsid w:val="00F36E8F"/>
    <w:rsid w:val="00F37774"/>
    <w:rsid w:val="00F37EBD"/>
    <w:rsid w:val="00F414DD"/>
    <w:rsid w:val="00F42AD6"/>
    <w:rsid w:val="00F467A2"/>
    <w:rsid w:val="00F476C5"/>
    <w:rsid w:val="00F55216"/>
    <w:rsid w:val="00F55B88"/>
    <w:rsid w:val="00F57E4A"/>
    <w:rsid w:val="00F60FAF"/>
    <w:rsid w:val="00F62F53"/>
    <w:rsid w:val="00F65602"/>
    <w:rsid w:val="00F7219E"/>
    <w:rsid w:val="00F74344"/>
    <w:rsid w:val="00F763DF"/>
    <w:rsid w:val="00F8637B"/>
    <w:rsid w:val="00F909C7"/>
    <w:rsid w:val="00F9133D"/>
    <w:rsid w:val="00F9314E"/>
    <w:rsid w:val="00F94D73"/>
    <w:rsid w:val="00F96819"/>
    <w:rsid w:val="00FA0C06"/>
    <w:rsid w:val="00FA1F40"/>
    <w:rsid w:val="00FA26F8"/>
    <w:rsid w:val="00FA28BC"/>
    <w:rsid w:val="00FA29BD"/>
    <w:rsid w:val="00FA56E6"/>
    <w:rsid w:val="00FA61A3"/>
    <w:rsid w:val="00FA71A9"/>
    <w:rsid w:val="00FB1262"/>
    <w:rsid w:val="00FB1339"/>
    <w:rsid w:val="00FB4172"/>
    <w:rsid w:val="00FB523F"/>
    <w:rsid w:val="00FC0D53"/>
    <w:rsid w:val="00FC1908"/>
    <w:rsid w:val="00FC5772"/>
    <w:rsid w:val="00FC6088"/>
    <w:rsid w:val="00FE3DBA"/>
    <w:rsid w:val="00FE4D77"/>
    <w:rsid w:val="00FE670D"/>
    <w:rsid w:val="00FF04D5"/>
    <w:rsid w:val="00FF21CB"/>
    <w:rsid w:val="00FF4F16"/>
    <w:rsid w:val="00FF5D2D"/>
    <w:rsid w:val="00FF73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850E6"/>
  <w15:docId w15:val="{5ADECE89-A9C5-46A6-9FE2-00F9A107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027"/>
    <w:pPr>
      <w:jc w:val="both"/>
    </w:pPr>
    <w:rPr>
      <w:rFonts w:ascii="Verdana" w:eastAsia="Arial" w:hAnsi="Verdana" w:cs="Arial"/>
      <w:color w:val="000000"/>
      <w:sz w:val="21"/>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link w:val="Heading2Char"/>
    <w:qFormat/>
    <w:rsid w:val="00650D8E"/>
    <w:pPr>
      <w:spacing w:before="360" w:after="80"/>
      <w:outlineLvl w:val="1"/>
    </w:pPr>
    <w:rPr>
      <w:rFonts w:ascii="Cambria" w:hAnsi="Cambria"/>
      <w:b/>
      <w:bCs/>
      <w:color w:val="auto"/>
      <w:szCs w:val="36"/>
      <w:lang w:val="en-US"/>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link w:val="SubtitleChar"/>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151AE"/>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B720D9"/>
    <w:pPr>
      <w:spacing w:before="240" w:after="240"/>
    </w:pPr>
    <w:rPr>
      <w:szCs w:val="21"/>
      <w:lang w:val="en-US"/>
    </w:rPr>
  </w:style>
  <w:style w:type="character" w:styleId="Strong">
    <w:name w:val="Strong"/>
    <w:basedOn w:val="DefaultParagraphFont"/>
    <w:uiPriority w:val="22"/>
    <w:qFormat/>
    <w:rsid w:val="00E16398"/>
    <w:rPr>
      <w:b/>
      <w:bCs/>
    </w:rPr>
  </w:style>
  <w:style w:type="character" w:customStyle="1" w:styleId="ParagraphChar">
    <w:name w:val="Paragraph Char"/>
    <w:basedOn w:val="DefaultParagraphFont"/>
    <w:link w:val="Paragraph"/>
    <w:rsid w:val="00B720D9"/>
    <w:rPr>
      <w:rFonts w:ascii="Verdana" w:eastAsia="Arial" w:hAnsi="Verdana" w:cs="Arial"/>
      <w:color w:val="000000"/>
      <w:sz w:val="21"/>
      <w:szCs w:val="21"/>
      <w:lang w:val="en-US"/>
    </w:rPr>
  </w:style>
  <w:style w:type="paragraph" w:styleId="ListParagraph">
    <w:name w:val="List Paragraph"/>
    <w:basedOn w:val="Normal"/>
    <w:uiPriority w:val="34"/>
    <w:qFormat/>
    <w:rsid w:val="00A74063"/>
    <w:pPr>
      <w:numPr>
        <w:numId w:val="15"/>
      </w:numPr>
      <w:spacing w:before="120" w:after="120"/>
      <w:contextualSpacing/>
      <w:jc w:val="left"/>
    </w:pPr>
  </w:style>
  <w:style w:type="table" w:styleId="TableGrid">
    <w:name w:val="Table Grid"/>
    <w:basedOn w:val="TableNormal"/>
    <w:rsid w:val="00F14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D27A7"/>
  </w:style>
  <w:style w:type="paragraph" w:customStyle="1" w:styleId="Code">
    <w:name w:val="Code"/>
    <w:basedOn w:val="Normal"/>
    <w:qFormat/>
    <w:rsid w:val="000F6E05"/>
    <w:pPr>
      <w:autoSpaceDE w:val="0"/>
      <w:autoSpaceDN w:val="0"/>
      <w:adjustRightInd w:val="0"/>
      <w:jc w:val="left"/>
    </w:pPr>
    <w:rPr>
      <w:rFonts w:ascii="Courier New" w:eastAsia="Times New Roman" w:hAnsi="Courier New" w:cs="Courier New"/>
      <w:color w:val="auto"/>
      <w:sz w:val="17"/>
      <w:szCs w:val="17"/>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9F57C7"/>
    <w:pPr>
      <w:spacing w:before="100" w:beforeAutospacing="1" w:after="100" w:afterAutospacing="1"/>
      <w:jc w:val="left"/>
    </w:pPr>
    <w:rPr>
      <w:rFonts w:ascii="Times" w:eastAsia="Times New Roman" w:hAnsi="Times" w:cs="Times New Roman"/>
      <w:color w:val="auto"/>
      <w:sz w:val="20"/>
      <w:szCs w:val="20"/>
      <w:lang w:eastAsia="en-US"/>
    </w:rPr>
  </w:style>
  <w:style w:type="character" w:customStyle="1" w:styleId="keyword">
    <w:name w:val="keyword"/>
    <w:basedOn w:val="DefaultParagraphFont"/>
    <w:rsid w:val="009F57C7"/>
  </w:style>
  <w:style w:type="character" w:customStyle="1" w:styleId="bold">
    <w:name w:val="bold"/>
    <w:basedOn w:val="DefaultParagraphFont"/>
    <w:rsid w:val="009F57C7"/>
  </w:style>
  <w:style w:type="character" w:customStyle="1" w:styleId="code-title">
    <w:name w:val="code-title"/>
    <w:basedOn w:val="DefaultParagraphFont"/>
    <w:rsid w:val="009F57C7"/>
  </w:style>
  <w:style w:type="character" w:customStyle="1" w:styleId="code-line-content">
    <w:name w:val="code-line-content"/>
    <w:basedOn w:val="DefaultParagraphFont"/>
    <w:rsid w:val="009F57C7"/>
  </w:style>
  <w:style w:type="character" w:customStyle="1" w:styleId="comment">
    <w:name w:val="comment"/>
    <w:basedOn w:val="DefaultParagraphFont"/>
    <w:rsid w:val="009F57C7"/>
  </w:style>
  <w:style w:type="character" w:customStyle="1" w:styleId="string">
    <w:name w:val="string"/>
    <w:basedOn w:val="DefaultParagraphFont"/>
    <w:rsid w:val="009F57C7"/>
  </w:style>
  <w:style w:type="character" w:customStyle="1" w:styleId="Heading2Char">
    <w:name w:val="Heading 2 Char"/>
    <w:basedOn w:val="DefaultParagraphFont"/>
    <w:link w:val="Heading2"/>
    <w:rsid w:val="00650D8E"/>
    <w:rPr>
      <w:rFonts w:ascii="Cambria" w:eastAsia="Arial" w:hAnsi="Cambria" w:cs="Arial"/>
      <w:b/>
      <w:bCs/>
      <w:sz w:val="22"/>
      <w:szCs w:val="36"/>
      <w:lang w:val="en-US"/>
    </w:rPr>
  </w:style>
  <w:style w:type="paragraph" w:styleId="Quote">
    <w:name w:val="Quote"/>
    <w:basedOn w:val="Normal"/>
    <w:next w:val="Normal"/>
    <w:link w:val="QuoteChar"/>
    <w:uiPriority w:val="29"/>
    <w:qFormat/>
    <w:rsid w:val="000D5A4A"/>
    <w:rPr>
      <w:i/>
      <w:iCs/>
      <w:color w:val="000000" w:themeColor="text1"/>
    </w:rPr>
  </w:style>
  <w:style w:type="character" w:customStyle="1" w:styleId="QuoteChar">
    <w:name w:val="Quote Char"/>
    <w:basedOn w:val="DefaultParagraphFont"/>
    <w:link w:val="Quote"/>
    <w:uiPriority w:val="29"/>
    <w:rsid w:val="000D5A4A"/>
    <w:rPr>
      <w:rFonts w:ascii="Calibri" w:eastAsia="Arial" w:hAnsi="Calibri" w:cs="Arial"/>
      <w:i/>
      <w:iCs/>
      <w:color w:val="000000" w:themeColor="text1"/>
      <w:sz w:val="22"/>
      <w:szCs w:val="22"/>
    </w:rPr>
  </w:style>
  <w:style w:type="character" w:customStyle="1" w:styleId="SubtitleChar">
    <w:name w:val="Subtitle Char"/>
    <w:basedOn w:val="DefaultParagraphFont"/>
    <w:link w:val="Subtitle"/>
    <w:rsid w:val="003F32F7"/>
    <w:rPr>
      <w:rFonts w:ascii="Verdana" w:eastAsia="Georgia" w:hAnsi="Verdana" w:cs="Georgia"/>
      <w:i/>
      <w:iCs/>
      <w:color w:val="FF7F00"/>
      <w:sz w:val="24"/>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521">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69443764">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45111380">
      <w:bodyDiv w:val="1"/>
      <w:marLeft w:val="0"/>
      <w:marRight w:val="0"/>
      <w:marTop w:val="0"/>
      <w:marBottom w:val="0"/>
      <w:divBdr>
        <w:top w:val="none" w:sz="0" w:space="0" w:color="auto"/>
        <w:left w:val="none" w:sz="0" w:space="0" w:color="auto"/>
        <w:bottom w:val="none" w:sz="0" w:space="0" w:color="auto"/>
        <w:right w:val="none" w:sz="0" w:space="0" w:color="auto"/>
      </w:divBdr>
      <w:divsChild>
        <w:div w:id="703409019">
          <w:marLeft w:val="0"/>
          <w:marRight w:val="0"/>
          <w:marTop w:val="0"/>
          <w:marBottom w:val="0"/>
          <w:divBdr>
            <w:top w:val="none" w:sz="0" w:space="0" w:color="auto"/>
            <w:left w:val="none" w:sz="0" w:space="0" w:color="auto"/>
            <w:bottom w:val="none" w:sz="0" w:space="0" w:color="auto"/>
            <w:right w:val="none" w:sz="0" w:space="0" w:color="auto"/>
          </w:divBdr>
        </w:div>
      </w:divsChild>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87130729">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15632941">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18738795">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68387492">
      <w:bodyDiv w:val="1"/>
      <w:marLeft w:val="0"/>
      <w:marRight w:val="0"/>
      <w:marTop w:val="0"/>
      <w:marBottom w:val="0"/>
      <w:divBdr>
        <w:top w:val="none" w:sz="0" w:space="0" w:color="auto"/>
        <w:left w:val="none" w:sz="0" w:space="0" w:color="auto"/>
        <w:bottom w:val="none" w:sz="0" w:space="0" w:color="auto"/>
        <w:right w:val="none" w:sz="0" w:space="0" w:color="auto"/>
      </w:divBdr>
      <w:divsChild>
        <w:div w:id="1571381337">
          <w:marLeft w:val="0"/>
          <w:marRight w:val="0"/>
          <w:marTop w:val="0"/>
          <w:marBottom w:val="0"/>
          <w:divBdr>
            <w:top w:val="none" w:sz="0" w:space="0" w:color="auto"/>
            <w:left w:val="none" w:sz="0" w:space="0" w:color="auto"/>
            <w:bottom w:val="none" w:sz="0" w:space="0" w:color="auto"/>
            <w:right w:val="none" w:sz="0" w:space="0" w:color="auto"/>
          </w:divBdr>
        </w:div>
      </w:divsChild>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41223921">
      <w:bodyDiv w:val="1"/>
      <w:marLeft w:val="0"/>
      <w:marRight w:val="0"/>
      <w:marTop w:val="0"/>
      <w:marBottom w:val="0"/>
      <w:divBdr>
        <w:top w:val="none" w:sz="0" w:space="0" w:color="auto"/>
        <w:left w:val="none" w:sz="0" w:space="0" w:color="auto"/>
        <w:bottom w:val="none" w:sz="0" w:space="0" w:color="auto"/>
        <w:right w:val="none" w:sz="0" w:space="0" w:color="auto"/>
      </w:divBdr>
    </w:div>
    <w:div w:id="150694025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083787">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2095856831">
      <w:bodyDiv w:val="1"/>
      <w:marLeft w:val="0"/>
      <w:marRight w:val="0"/>
      <w:marTop w:val="0"/>
      <w:marBottom w:val="0"/>
      <w:divBdr>
        <w:top w:val="none" w:sz="0" w:space="0" w:color="auto"/>
        <w:left w:val="none" w:sz="0" w:space="0" w:color="auto"/>
        <w:bottom w:val="none" w:sz="0" w:space="0" w:color="auto"/>
        <w:right w:val="none" w:sz="0" w:space="0" w:color="auto"/>
      </w:divBdr>
    </w:div>
    <w:div w:id="2144620098">
      <w:bodyDiv w:val="1"/>
      <w:marLeft w:val="0"/>
      <w:marRight w:val="0"/>
      <w:marTop w:val="0"/>
      <w:marBottom w:val="0"/>
      <w:divBdr>
        <w:top w:val="none" w:sz="0" w:space="0" w:color="auto"/>
        <w:left w:val="none" w:sz="0" w:space="0" w:color="auto"/>
        <w:bottom w:val="none" w:sz="0" w:space="0" w:color="auto"/>
        <w:right w:val="none" w:sz="0" w:space="0" w:color="auto"/>
      </w:divBdr>
      <w:divsChild>
        <w:div w:id="818889897">
          <w:marLeft w:val="0"/>
          <w:marRight w:val="0"/>
          <w:marTop w:val="0"/>
          <w:marBottom w:val="0"/>
          <w:divBdr>
            <w:top w:val="none" w:sz="0" w:space="0" w:color="auto"/>
            <w:left w:val="none" w:sz="0" w:space="0" w:color="auto"/>
            <w:bottom w:val="none" w:sz="0" w:space="0" w:color="auto"/>
            <w:right w:val="none" w:sz="0" w:space="0" w:color="auto"/>
          </w:divBdr>
        </w:div>
        <w:div w:id="1010641015">
          <w:marLeft w:val="0"/>
          <w:marRight w:val="0"/>
          <w:marTop w:val="0"/>
          <w:marBottom w:val="0"/>
          <w:divBdr>
            <w:top w:val="none" w:sz="0" w:space="0" w:color="auto"/>
            <w:left w:val="none" w:sz="0" w:space="0" w:color="auto"/>
            <w:bottom w:val="none" w:sz="0" w:space="0" w:color="auto"/>
            <w:right w:val="none" w:sz="0" w:space="0" w:color="auto"/>
          </w:divBdr>
        </w:div>
        <w:div w:id="955908741">
          <w:marLeft w:val="0"/>
          <w:marRight w:val="0"/>
          <w:marTop w:val="0"/>
          <w:marBottom w:val="0"/>
          <w:divBdr>
            <w:top w:val="none" w:sz="0" w:space="0" w:color="auto"/>
            <w:left w:val="none" w:sz="0" w:space="0" w:color="auto"/>
            <w:bottom w:val="none" w:sz="0" w:space="0" w:color="auto"/>
            <w:right w:val="none" w:sz="0" w:space="0" w:color="auto"/>
          </w:divBdr>
        </w:div>
        <w:div w:id="440731197">
          <w:marLeft w:val="0"/>
          <w:marRight w:val="0"/>
          <w:marTop w:val="0"/>
          <w:marBottom w:val="0"/>
          <w:divBdr>
            <w:top w:val="none" w:sz="0" w:space="0" w:color="auto"/>
            <w:left w:val="none" w:sz="0" w:space="0" w:color="auto"/>
            <w:bottom w:val="none" w:sz="0" w:space="0" w:color="auto"/>
            <w:right w:val="none" w:sz="0" w:space="0" w:color="auto"/>
          </w:divBdr>
        </w:div>
        <w:div w:id="365834125">
          <w:marLeft w:val="0"/>
          <w:marRight w:val="0"/>
          <w:marTop w:val="0"/>
          <w:marBottom w:val="0"/>
          <w:divBdr>
            <w:top w:val="none" w:sz="0" w:space="0" w:color="auto"/>
            <w:left w:val="none" w:sz="0" w:space="0" w:color="auto"/>
            <w:bottom w:val="none" w:sz="0" w:space="0" w:color="auto"/>
            <w:right w:val="none" w:sz="0" w:space="0" w:color="auto"/>
          </w:divBdr>
        </w:div>
        <w:div w:id="238442927">
          <w:marLeft w:val="0"/>
          <w:marRight w:val="0"/>
          <w:marTop w:val="0"/>
          <w:marBottom w:val="0"/>
          <w:divBdr>
            <w:top w:val="none" w:sz="0" w:space="0" w:color="auto"/>
            <w:left w:val="none" w:sz="0" w:space="0" w:color="auto"/>
            <w:bottom w:val="none" w:sz="0" w:space="0" w:color="auto"/>
            <w:right w:val="none" w:sz="0" w:space="0" w:color="auto"/>
          </w:divBdr>
        </w:div>
        <w:div w:id="14114855">
          <w:marLeft w:val="0"/>
          <w:marRight w:val="0"/>
          <w:marTop w:val="0"/>
          <w:marBottom w:val="0"/>
          <w:divBdr>
            <w:top w:val="none" w:sz="0" w:space="0" w:color="auto"/>
            <w:left w:val="none" w:sz="0" w:space="0" w:color="auto"/>
            <w:bottom w:val="none" w:sz="0" w:space="0" w:color="auto"/>
            <w:right w:val="none" w:sz="0" w:space="0" w:color="auto"/>
          </w:divBdr>
        </w:div>
        <w:div w:id="1193886918">
          <w:marLeft w:val="0"/>
          <w:marRight w:val="0"/>
          <w:marTop w:val="0"/>
          <w:marBottom w:val="0"/>
          <w:divBdr>
            <w:top w:val="none" w:sz="0" w:space="0" w:color="auto"/>
            <w:left w:val="none" w:sz="0" w:space="0" w:color="auto"/>
            <w:bottom w:val="none" w:sz="0" w:space="0" w:color="auto"/>
            <w:right w:val="none" w:sz="0" w:space="0" w:color="auto"/>
          </w:divBdr>
        </w:div>
        <w:div w:id="520363580">
          <w:marLeft w:val="0"/>
          <w:marRight w:val="0"/>
          <w:marTop w:val="0"/>
          <w:marBottom w:val="0"/>
          <w:divBdr>
            <w:top w:val="none" w:sz="0" w:space="0" w:color="auto"/>
            <w:left w:val="none" w:sz="0" w:space="0" w:color="auto"/>
            <w:bottom w:val="none" w:sz="0" w:space="0" w:color="auto"/>
            <w:right w:val="none" w:sz="0" w:space="0" w:color="auto"/>
          </w:divBdr>
        </w:div>
        <w:div w:id="2050913285">
          <w:marLeft w:val="0"/>
          <w:marRight w:val="0"/>
          <w:marTop w:val="0"/>
          <w:marBottom w:val="0"/>
          <w:divBdr>
            <w:top w:val="none" w:sz="0" w:space="0" w:color="auto"/>
            <w:left w:val="none" w:sz="0" w:space="0" w:color="auto"/>
            <w:bottom w:val="none" w:sz="0" w:space="0" w:color="auto"/>
            <w:right w:val="none" w:sz="0" w:space="0" w:color="auto"/>
          </w:divBdr>
        </w:div>
        <w:div w:id="966819225">
          <w:marLeft w:val="0"/>
          <w:marRight w:val="0"/>
          <w:marTop w:val="0"/>
          <w:marBottom w:val="0"/>
          <w:divBdr>
            <w:top w:val="none" w:sz="0" w:space="0" w:color="auto"/>
            <w:left w:val="none" w:sz="0" w:space="0" w:color="auto"/>
            <w:bottom w:val="none" w:sz="0" w:space="0" w:color="auto"/>
            <w:right w:val="none" w:sz="0" w:space="0" w:color="auto"/>
          </w:divBdr>
        </w:div>
        <w:div w:id="1712654002">
          <w:marLeft w:val="0"/>
          <w:marRight w:val="0"/>
          <w:marTop w:val="0"/>
          <w:marBottom w:val="0"/>
          <w:divBdr>
            <w:top w:val="none" w:sz="0" w:space="0" w:color="auto"/>
            <w:left w:val="none" w:sz="0" w:space="0" w:color="auto"/>
            <w:bottom w:val="none" w:sz="0" w:space="0" w:color="auto"/>
            <w:right w:val="none" w:sz="0" w:space="0" w:color="auto"/>
          </w:divBdr>
        </w:div>
        <w:div w:id="600643549">
          <w:marLeft w:val="0"/>
          <w:marRight w:val="0"/>
          <w:marTop w:val="0"/>
          <w:marBottom w:val="0"/>
          <w:divBdr>
            <w:top w:val="none" w:sz="0" w:space="0" w:color="auto"/>
            <w:left w:val="none" w:sz="0" w:space="0" w:color="auto"/>
            <w:bottom w:val="none" w:sz="0" w:space="0" w:color="auto"/>
            <w:right w:val="none" w:sz="0" w:space="0" w:color="auto"/>
          </w:divBdr>
        </w:div>
        <w:div w:id="7626075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g_truc" TargetMode="External"/><Relationship Id="rId13" Type="http://schemas.openxmlformats.org/officeDocument/2006/relationships/hyperlink" Target="http://www.g-truc.net" TargetMode="External"/><Relationship Id="rId18" Type="http://schemas.openxmlformats.org/officeDocument/2006/relationships/chart" Target="charts/chart1.xml"/><Relationship Id="rId26" Type="http://schemas.openxmlformats.org/officeDocument/2006/relationships/hyperlink" Target="https://github.com/g-truc/gli/blob/translation/gli/core/storage.inl" TargetMode="Externa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yperlink" Target="http://www.g-truc.net" TargetMode="External"/><Relationship Id="rId17" Type="http://schemas.openxmlformats.org/officeDocument/2006/relationships/hyperlink" Target="https://github.com/Groovounet/cpp-experiments/blob/master/test_translation_table.cpp" TargetMode="External"/><Relationship Id="rId25" Type="http://schemas.openxmlformats.org/officeDocument/2006/relationships/hyperlink" Target="http://en.wikipedia.org/wiki/Magic_number_(programming)" TargetMode="External"/><Relationship Id="rId2" Type="http://schemas.openxmlformats.org/officeDocument/2006/relationships/numbering" Target="numbering.xml"/><Relationship Id="rId16" Type="http://schemas.openxmlformats.org/officeDocument/2006/relationships/hyperlink" Target="https://www.opengl.org/registry/specs/ARB/separate_shader_objects.txt" TargetMode="External"/><Relationship Id="rId20" Type="http://schemas.openxmlformats.org/officeDocument/2006/relationships/chart" Target="charts/chart3.xml"/><Relationship Id="rId29" Type="http://schemas.openxmlformats.org/officeDocument/2006/relationships/hyperlink" Target="https://www.opengl.org/registry/specs/ARB/separate_shader_objects.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truc.net" TargetMode="External"/><Relationship Id="rId24" Type="http://schemas.openxmlformats.org/officeDocument/2006/relationships/hyperlink" Target="http://www.agner.org/optimize/instruction_tables.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Groovounet/cpp-experiments/blob/master/test_translation_table.cpp" TargetMode="External"/><Relationship Id="rId23" Type="http://schemas.openxmlformats.org/officeDocument/2006/relationships/chart" Target="charts/chart6.xml"/><Relationship Id="rId28" Type="http://schemas.openxmlformats.org/officeDocument/2006/relationships/hyperlink" Target="http://www.g-truc.net/post-0343.html" TargetMode="External"/><Relationship Id="rId10" Type="http://schemas.openxmlformats.org/officeDocument/2006/relationships/hyperlink" Target="http://www.g-truc.net" TargetMode="External"/><Relationship Id="rId19" Type="http://schemas.openxmlformats.org/officeDocument/2006/relationships/chart" Target="charts/chart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www.g-truc.net" TargetMode="External"/><Relationship Id="rId22" Type="http://schemas.openxmlformats.org/officeDocument/2006/relationships/chart" Target="charts/chart5.xml"/><Relationship Id="rId27" Type="http://schemas.openxmlformats.org/officeDocument/2006/relationships/hyperlink" Target="https://twitter.com/sehurlburt" TargetMode="External"/><Relationship Id="rId30" Type="http://schemas.openxmlformats.org/officeDocument/2006/relationships/hyperlink" Target="http://www.agner.org/optimize/instruction_tables.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Source\G-Truc\website\doc\translation%20table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E:\Source\G-Truc\website\doc\translation%20tab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results!$A$23</c:f>
              <c:strCache>
                <c:ptCount val="1"/>
                <c:pt idx="0">
                  <c:v>const table    </c:v>
                </c:pt>
              </c:strCache>
            </c:strRef>
          </c:tx>
          <c:spPr>
            <a:ln w="28575" cap="rnd">
              <a:solidFill>
                <a:schemeClr val="accent1"/>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results!$B$23:$G$23</c:f>
              <c:numCache>
                <c:formatCode>General</c:formatCode>
                <c:ptCount val="6"/>
                <c:pt idx="0">
                  <c:v>158</c:v>
                </c:pt>
                <c:pt idx="1">
                  <c:v>168</c:v>
                </c:pt>
                <c:pt idx="2">
                  <c:v>181</c:v>
                </c:pt>
                <c:pt idx="3">
                  <c:v>199</c:v>
                </c:pt>
                <c:pt idx="4">
                  <c:v>255</c:v>
                </c:pt>
                <c:pt idx="5">
                  <c:v>513</c:v>
                </c:pt>
              </c:numCache>
            </c:numRef>
          </c:val>
          <c:smooth val="0"/>
        </c:ser>
        <c:ser>
          <c:idx val="1"/>
          <c:order val="1"/>
          <c:tx>
            <c:strRef>
              <c:f>results!$A$24</c:f>
              <c:strCache>
                <c:ptCount val="1"/>
                <c:pt idx="0">
                  <c:v>static table   </c:v>
                </c:pt>
              </c:strCache>
            </c:strRef>
          </c:tx>
          <c:spPr>
            <a:ln w="28575" cap="rnd">
              <a:solidFill>
                <a:schemeClr val="accent2"/>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results!$B$24:$G$24</c:f>
              <c:numCache>
                <c:formatCode>General</c:formatCode>
                <c:ptCount val="6"/>
                <c:pt idx="0">
                  <c:v>80</c:v>
                </c:pt>
                <c:pt idx="1">
                  <c:v>79</c:v>
                </c:pt>
                <c:pt idx="2">
                  <c:v>78</c:v>
                </c:pt>
                <c:pt idx="3">
                  <c:v>81</c:v>
                </c:pt>
                <c:pt idx="4">
                  <c:v>78</c:v>
                </c:pt>
                <c:pt idx="5">
                  <c:v>85</c:v>
                </c:pt>
              </c:numCache>
            </c:numRef>
          </c:val>
          <c:smooth val="0"/>
        </c:ser>
        <c:ser>
          <c:idx val="2"/>
          <c:order val="2"/>
          <c:tx>
            <c:strRef>
              <c:f>results!$A$25</c:f>
              <c:strCache>
                <c:ptCount val="1"/>
                <c:pt idx="0">
                  <c:v>index switch   </c:v>
                </c:pt>
              </c:strCache>
            </c:strRef>
          </c:tx>
          <c:spPr>
            <a:ln w="28575" cap="rnd">
              <a:solidFill>
                <a:schemeClr val="accent3"/>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results!$B$25:$G$25</c:f>
              <c:numCache>
                <c:formatCode>General</c:formatCode>
                <c:ptCount val="6"/>
                <c:pt idx="0">
                  <c:v>349</c:v>
                </c:pt>
                <c:pt idx="1">
                  <c:v>465</c:v>
                </c:pt>
                <c:pt idx="2">
                  <c:v>507</c:v>
                </c:pt>
                <c:pt idx="3">
                  <c:v>521</c:v>
                </c:pt>
                <c:pt idx="4">
                  <c:v>569</c:v>
                </c:pt>
                <c:pt idx="5">
                  <c:v>543</c:v>
                </c:pt>
              </c:numCache>
            </c:numRef>
          </c:val>
          <c:smooth val="0"/>
        </c:ser>
        <c:ser>
          <c:idx val="3"/>
          <c:order val="3"/>
          <c:tx>
            <c:strRef>
              <c:f>results!$A$26</c:f>
              <c:strCache>
                <c:ptCount val="1"/>
                <c:pt idx="0">
                  <c:v>value switch   </c:v>
                </c:pt>
              </c:strCache>
            </c:strRef>
          </c:tx>
          <c:spPr>
            <a:ln w="28575" cap="rnd">
              <a:solidFill>
                <a:schemeClr val="accent4"/>
              </a:solidFill>
              <a:round/>
            </a:ln>
            <a:effectLst/>
          </c:spPr>
          <c:marker>
            <c:symbol val="none"/>
          </c:marker>
          <c:cat>
            <c:numRef>
              <c:f>results!$B$22:$G$22</c:f>
              <c:numCache>
                <c:formatCode>General</c:formatCode>
                <c:ptCount val="6"/>
                <c:pt idx="0">
                  <c:v>4</c:v>
                </c:pt>
                <c:pt idx="1">
                  <c:v>8</c:v>
                </c:pt>
                <c:pt idx="2">
                  <c:v>16</c:v>
                </c:pt>
                <c:pt idx="3">
                  <c:v>32</c:v>
                </c:pt>
                <c:pt idx="4">
                  <c:v>64</c:v>
                </c:pt>
                <c:pt idx="5">
                  <c:v>128</c:v>
                </c:pt>
              </c:numCache>
            </c:numRef>
          </c:cat>
          <c:val>
            <c:numRef>
              <c:f>results!$B$26:$G$26</c:f>
              <c:numCache>
                <c:formatCode>General</c:formatCode>
                <c:ptCount val="6"/>
                <c:pt idx="0">
                  <c:v>90</c:v>
                </c:pt>
                <c:pt idx="1">
                  <c:v>110</c:v>
                </c:pt>
                <c:pt idx="2">
                  <c:v>110</c:v>
                </c:pt>
                <c:pt idx="3">
                  <c:v>123</c:v>
                </c:pt>
                <c:pt idx="4">
                  <c:v>139</c:v>
                </c:pt>
                <c:pt idx="5">
                  <c:v>146</c:v>
                </c:pt>
              </c:numCache>
            </c:numRef>
          </c:val>
          <c:smooth val="0"/>
        </c:ser>
        <c:dLbls>
          <c:showLegendKey val="0"/>
          <c:showVal val="0"/>
          <c:showCatName val="0"/>
          <c:showSerName val="0"/>
          <c:showPercent val="0"/>
          <c:showBubbleSize val="0"/>
        </c:dLbls>
        <c:smooth val="0"/>
        <c:axId val="-1012346352"/>
        <c:axId val="-1012328400"/>
      </c:lineChart>
      <c:catAx>
        <c:axId val="-101234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2328400"/>
        <c:crosses val="autoZero"/>
        <c:auto val="1"/>
        <c:lblAlgn val="ctr"/>
        <c:lblOffset val="100"/>
        <c:noMultiLvlLbl val="0"/>
      </c:catAx>
      <c:valAx>
        <c:axId val="-101232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2346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results!$A$3</c:f>
              <c:strCache>
                <c:ptCount val="1"/>
                <c:pt idx="0">
                  <c:v>const table    </c:v>
                </c:pt>
              </c:strCache>
            </c:strRef>
          </c:tx>
          <c:spPr>
            <a:ln w="28575" cap="rnd">
              <a:solidFill>
                <a:schemeClr val="accent1"/>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results!$B$3:$G$3</c:f>
              <c:numCache>
                <c:formatCode>General</c:formatCode>
                <c:ptCount val="6"/>
                <c:pt idx="0">
                  <c:v>159</c:v>
                </c:pt>
                <c:pt idx="1">
                  <c:v>169</c:v>
                </c:pt>
                <c:pt idx="2">
                  <c:v>171</c:v>
                </c:pt>
                <c:pt idx="3">
                  <c:v>199</c:v>
                </c:pt>
                <c:pt idx="4">
                  <c:v>251</c:v>
                </c:pt>
                <c:pt idx="5">
                  <c:v>482</c:v>
                </c:pt>
              </c:numCache>
            </c:numRef>
          </c:val>
          <c:smooth val="0"/>
        </c:ser>
        <c:ser>
          <c:idx val="1"/>
          <c:order val="1"/>
          <c:tx>
            <c:strRef>
              <c:f>results!$A$4</c:f>
              <c:strCache>
                <c:ptCount val="1"/>
                <c:pt idx="0">
                  <c:v>static table   </c:v>
                </c:pt>
              </c:strCache>
            </c:strRef>
          </c:tx>
          <c:spPr>
            <a:ln w="28575" cap="rnd">
              <a:solidFill>
                <a:schemeClr val="accent2"/>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results!$B$4:$G$4</c:f>
              <c:numCache>
                <c:formatCode>General</c:formatCode>
                <c:ptCount val="6"/>
                <c:pt idx="0">
                  <c:v>81</c:v>
                </c:pt>
                <c:pt idx="1">
                  <c:v>81</c:v>
                </c:pt>
                <c:pt idx="2">
                  <c:v>81</c:v>
                </c:pt>
                <c:pt idx="3">
                  <c:v>81</c:v>
                </c:pt>
                <c:pt idx="4">
                  <c:v>81</c:v>
                </c:pt>
                <c:pt idx="5">
                  <c:v>81</c:v>
                </c:pt>
              </c:numCache>
            </c:numRef>
          </c:val>
          <c:smooth val="0"/>
        </c:ser>
        <c:ser>
          <c:idx val="2"/>
          <c:order val="2"/>
          <c:tx>
            <c:strRef>
              <c:f>results!$A$5</c:f>
              <c:strCache>
                <c:ptCount val="1"/>
                <c:pt idx="0">
                  <c:v>index switch   </c:v>
                </c:pt>
              </c:strCache>
            </c:strRef>
          </c:tx>
          <c:spPr>
            <a:ln w="28575" cap="rnd">
              <a:solidFill>
                <a:schemeClr val="accent3"/>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results!$B$5:$G$5</c:f>
              <c:numCache>
                <c:formatCode>General</c:formatCode>
                <c:ptCount val="6"/>
                <c:pt idx="0">
                  <c:v>330</c:v>
                </c:pt>
                <c:pt idx="1">
                  <c:v>408</c:v>
                </c:pt>
                <c:pt idx="2">
                  <c:v>440</c:v>
                </c:pt>
                <c:pt idx="3">
                  <c:v>443</c:v>
                </c:pt>
                <c:pt idx="4">
                  <c:v>454</c:v>
                </c:pt>
                <c:pt idx="5">
                  <c:v>452</c:v>
                </c:pt>
              </c:numCache>
            </c:numRef>
          </c:val>
          <c:smooth val="0"/>
        </c:ser>
        <c:ser>
          <c:idx val="3"/>
          <c:order val="3"/>
          <c:tx>
            <c:strRef>
              <c:f>results!$A$6</c:f>
              <c:strCache>
                <c:ptCount val="1"/>
                <c:pt idx="0">
                  <c:v>value switch   </c:v>
                </c:pt>
              </c:strCache>
            </c:strRef>
          </c:tx>
          <c:spPr>
            <a:ln w="28575" cap="rnd">
              <a:solidFill>
                <a:schemeClr val="accent4"/>
              </a:solidFill>
              <a:round/>
            </a:ln>
            <a:effectLst/>
          </c:spPr>
          <c:marker>
            <c:symbol val="none"/>
          </c:marker>
          <c:cat>
            <c:numRef>
              <c:f>results!$B$2:$G$2</c:f>
              <c:numCache>
                <c:formatCode>General</c:formatCode>
                <c:ptCount val="6"/>
                <c:pt idx="0">
                  <c:v>4</c:v>
                </c:pt>
                <c:pt idx="1">
                  <c:v>8</c:v>
                </c:pt>
                <c:pt idx="2">
                  <c:v>16</c:v>
                </c:pt>
                <c:pt idx="3">
                  <c:v>32</c:v>
                </c:pt>
                <c:pt idx="4">
                  <c:v>64</c:v>
                </c:pt>
                <c:pt idx="5">
                  <c:v>128</c:v>
                </c:pt>
              </c:numCache>
            </c:numRef>
          </c:cat>
          <c:val>
            <c:numRef>
              <c:f>results!$B$6:$G$6</c:f>
              <c:numCache>
                <c:formatCode>General</c:formatCode>
                <c:ptCount val="6"/>
                <c:pt idx="0">
                  <c:v>106</c:v>
                </c:pt>
                <c:pt idx="1">
                  <c:v>106</c:v>
                </c:pt>
                <c:pt idx="2">
                  <c:v>109</c:v>
                </c:pt>
                <c:pt idx="3">
                  <c:v>118</c:v>
                </c:pt>
                <c:pt idx="4">
                  <c:v>119</c:v>
                </c:pt>
                <c:pt idx="5">
                  <c:v>131</c:v>
                </c:pt>
              </c:numCache>
            </c:numRef>
          </c:val>
          <c:smooth val="0"/>
        </c:ser>
        <c:dLbls>
          <c:showLegendKey val="0"/>
          <c:showVal val="0"/>
          <c:showCatName val="0"/>
          <c:showSerName val="0"/>
          <c:showPercent val="0"/>
          <c:showBubbleSize val="0"/>
        </c:dLbls>
        <c:smooth val="0"/>
        <c:axId val="-1012345264"/>
        <c:axId val="-1012342544"/>
      </c:lineChart>
      <c:catAx>
        <c:axId val="-101234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2342544"/>
        <c:crosses val="autoZero"/>
        <c:auto val="1"/>
        <c:lblAlgn val="ctr"/>
        <c:lblOffset val="100"/>
        <c:noMultiLvlLbl val="0"/>
      </c:catAx>
      <c:valAx>
        <c:axId val="-101234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234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results!$A$43</c:f>
              <c:strCache>
                <c:ptCount val="1"/>
                <c:pt idx="0">
                  <c:v>const table    </c:v>
                </c:pt>
              </c:strCache>
            </c:strRef>
          </c:tx>
          <c:spPr>
            <a:ln w="28575" cap="rnd">
              <a:solidFill>
                <a:schemeClr val="accent1"/>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results!$B$43:$G$43</c:f>
              <c:numCache>
                <c:formatCode>General</c:formatCode>
                <c:ptCount val="6"/>
                <c:pt idx="0">
                  <c:v>144</c:v>
                </c:pt>
                <c:pt idx="1">
                  <c:v>157</c:v>
                </c:pt>
                <c:pt idx="2">
                  <c:v>157</c:v>
                </c:pt>
                <c:pt idx="3">
                  <c:v>195</c:v>
                </c:pt>
                <c:pt idx="4">
                  <c:v>250</c:v>
                </c:pt>
                <c:pt idx="5">
                  <c:v>472</c:v>
                </c:pt>
              </c:numCache>
            </c:numRef>
          </c:val>
          <c:smooth val="0"/>
        </c:ser>
        <c:ser>
          <c:idx val="1"/>
          <c:order val="1"/>
          <c:tx>
            <c:strRef>
              <c:f>results!$A$44</c:f>
              <c:strCache>
                <c:ptCount val="1"/>
                <c:pt idx="0">
                  <c:v>static table   </c:v>
                </c:pt>
              </c:strCache>
            </c:strRef>
          </c:tx>
          <c:spPr>
            <a:ln w="28575" cap="rnd">
              <a:solidFill>
                <a:schemeClr val="accent2"/>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results!$B$44:$G$44</c:f>
              <c:numCache>
                <c:formatCode>General</c:formatCode>
                <c:ptCount val="6"/>
                <c:pt idx="0">
                  <c:v>78</c:v>
                </c:pt>
                <c:pt idx="1">
                  <c:v>79</c:v>
                </c:pt>
                <c:pt idx="2">
                  <c:v>79</c:v>
                </c:pt>
                <c:pt idx="3">
                  <c:v>79</c:v>
                </c:pt>
                <c:pt idx="4">
                  <c:v>78</c:v>
                </c:pt>
                <c:pt idx="5">
                  <c:v>78</c:v>
                </c:pt>
              </c:numCache>
            </c:numRef>
          </c:val>
          <c:smooth val="0"/>
        </c:ser>
        <c:ser>
          <c:idx val="2"/>
          <c:order val="2"/>
          <c:tx>
            <c:strRef>
              <c:f>results!$A$45</c:f>
              <c:strCache>
                <c:ptCount val="1"/>
                <c:pt idx="0">
                  <c:v>index switch   </c:v>
                </c:pt>
              </c:strCache>
            </c:strRef>
          </c:tx>
          <c:spPr>
            <a:ln w="28575" cap="rnd">
              <a:solidFill>
                <a:schemeClr val="accent3"/>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results!$B$45:$G$45</c:f>
              <c:numCache>
                <c:formatCode>General</c:formatCode>
                <c:ptCount val="6"/>
                <c:pt idx="0">
                  <c:v>361</c:v>
                </c:pt>
                <c:pt idx="1">
                  <c:v>450</c:v>
                </c:pt>
                <c:pt idx="2">
                  <c:v>481</c:v>
                </c:pt>
                <c:pt idx="3">
                  <c:v>498</c:v>
                </c:pt>
                <c:pt idx="4">
                  <c:v>499</c:v>
                </c:pt>
                <c:pt idx="5">
                  <c:v>511</c:v>
                </c:pt>
              </c:numCache>
            </c:numRef>
          </c:val>
          <c:smooth val="0"/>
        </c:ser>
        <c:ser>
          <c:idx val="3"/>
          <c:order val="3"/>
          <c:tx>
            <c:strRef>
              <c:f>results!$A$46</c:f>
              <c:strCache>
                <c:ptCount val="1"/>
                <c:pt idx="0">
                  <c:v>value switch   </c:v>
                </c:pt>
              </c:strCache>
            </c:strRef>
          </c:tx>
          <c:spPr>
            <a:ln w="28575" cap="rnd">
              <a:solidFill>
                <a:schemeClr val="accent4"/>
              </a:solidFill>
              <a:round/>
            </a:ln>
            <a:effectLst/>
          </c:spPr>
          <c:marker>
            <c:symbol val="none"/>
          </c:marker>
          <c:cat>
            <c:numRef>
              <c:f>results!$B$42:$G$42</c:f>
              <c:numCache>
                <c:formatCode>General</c:formatCode>
                <c:ptCount val="6"/>
                <c:pt idx="0">
                  <c:v>4</c:v>
                </c:pt>
                <c:pt idx="1">
                  <c:v>8</c:v>
                </c:pt>
                <c:pt idx="2">
                  <c:v>16</c:v>
                </c:pt>
                <c:pt idx="3">
                  <c:v>32</c:v>
                </c:pt>
                <c:pt idx="4">
                  <c:v>64</c:v>
                </c:pt>
                <c:pt idx="5">
                  <c:v>128</c:v>
                </c:pt>
              </c:numCache>
            </c:numRef>
          </c:cat>
          <c:val>
            <c:numRef>
              <c:f>results!$B$46:$G$46</c:f>
              <c:numCache>
                <c:formatCode>General</c:formatCode>
                <c:ptCount val="6"/>
                <c:pt idx="0">
                  <c:v>106</c:v>
                </c:pt>
                <c:pt idx="1">
                  <c:v>104</c:v>
                </c:pt>
                <c:pt idx="2">
                  <c:v>104</c:v>
                </c:pt>
                <c:pt idx="3">
                  <c:v>117</c:v>
                </c:pt>
                <c:pt idx="4">
                  <c:v>131</c:v>
                </c:pt>
                <c:pt idx="5">
                  <c:v>143</c:v>
                </c:pt>
              </c:numCache>
            </c:numRef>
          </c:val>
          <c:smooth val="0"/>
        </c:ser>
        <c:dLbls>
          <c:showLegendKey val="0"/>
          <c:showVal val="0"/>
          <c:showCatName val="0"/>
          <c:showSerName val="0"/>
          <c:showPercent val="0"/>
          <c:showBubbleSize val="0"/>
        </c:dLbls>
        <c:smooth val="0"/>
        <c:axId val="-1012336560"/>
        <c:axId val="-1012336016"/>
      </c:lineChart>
      <c:catAx>
        <c:axId val="-1012336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2336016"/>
        <c:crosses val="autoZero"/>
        <c:auto val="1"/>
        <c:lblAlgn val="ctr"/>
        <c:lblOffset val="100"/>
        <c:noMultiLvlLbl val="0"/>
      </c:catAx>
      <c:valAx>
        <c:axId val="-1012336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12336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results!$A$63</c:f>
              <c:strCache>
                <c:ptCount val="1"/>
                <c:pt idx="0">
                  <c:v>const table    </c:v>
                </c:pt>
              </c:strCache>
            </c:strRef>
          </c:tx>
          <c:spPr>
            <a:ln w="28575" cap="rnd">
              <a:solidFill>
                <a:schemeClr val="accent1"/>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results!$B$63:$G$63</c:f>
              <c:numCache>
                <c:formatCode>General</c:formatCode>
                <c:ptCount val="6"/>
                <c:pt idx="0">
                  <c:v>152</c:v>
                </c:pt>
                <c:pt idx="1">
                  <c:v>159</c:v>
                </c:pt>
                <c:pt idx="2">
                  <c:v>172</c:v>
                </c:pt>
                <c:pt idx="3">
                  <c:v>248</c:v>
                </c:pt>
                <c:pt idx="4">
                  <c:v>291</c:v>
                </c:pt>
                <c:pt idx="5">
                  <c:v>517</c:v>
                </c:pt>
              </c:numCache>
            </c:numRef>
          </c:val>
          <c:smooth val="0"/>
        </c:ser>
        <c:ser>
          <c:idx val="1"/>
          <c:order val="1"/>
          <c:tx>
            <c:strRef>
              <c:f>results!$A$64</c:f>
              <c:strCache>
                <c:ptCount val="1"/>
                <c:pt idx="0">
                  <c:v>static table   </c:v>
                </c:pt>
              </c:strCache>
            </c:strRef>
          </c:tx>
          <c:spPr>
            <a:ln w="28575" cap="rnd">
              <a:solidFill>
                <a:schemeClr val="accent2"/>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results!$B$64:$G$64</c:f>
              <c:numCache>
                <c:formatCode>General</c:formatCode>
                <c:ptCount val="6"/>
                <c:pt idx="0">
                  <c:v>90</c:v>
                </c:pt>
                <c:pt idx="1">
                  <c:v>78</c:v>
                </c:pt>
                <c:pt idx="2">
                  <c:v>75</c:v>
                </c:pt>
                <c:pt idx="3">
                  <c:v>81</c:v>
                </c:pt>
                <c:pt idx="4">
                  <c:v>98</c:v>
                </c:pt>
                <c:pt idx="5">
                  <c:v>78</c:v>
                </c:pt>
              </c:numCache>
            </c:numRef>
          </c:val>
          <c:smooth val="0"/>
        </c:ser>
        <c:ser>
          <c:idx val="2"/>
          <c:order val="2"/>
          <c:tx>
            <c:strRef>
              <c:f>results!$A$65</c:f>
              <c:strCache>
                <c:ptCount val="1"/>
                <c:pt idx="0">
                  <c:v>index switch   </c:v>
                </c:pt>
              </c:strCache>
            </c:strRef>
          </c:tx>
          <c:spPr>
            <a:ln w="28575" cap="rnd">
              <a:solidFill>
                <a:schemeClr val="accent3"/>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results!$B$65:$G$65</c:f>
              <c:numCache>
                <c:formatCode>General</c:formatCode>
                <c:ptCount val="6"/>
                <c:pt idx="0">
                  <c:v>319</c:v>
                </c:pt>
                <c:pt idx="1">
                  <c:v>143</c:v>
                </c:pt>
                <c:pt idx="2">
                  <c:v>124</c:v>
                </c:pt>
                <c:pt idx="3">
                  <c:v>112</c:v>
                </c:pt>
                <c:pt idx="4">
                  <c:v>119</c:v>
                </c:pt>
                <c:pt idx="5">
                  <c:v>109</c:v>
                </c:pt>
              </c:numCache>
            </c:numRef>
          </c:val>
          <c:smooth val="0"/>
        </c:ser>
        <c:ser>
          <c:idx val="3"/>
          <c:order val="3"/>
          <c:tx>
            <c:strRef>
              <c:f>results!$A$66</c:f>
              <c:strCache>
                <c:ptCount val="1"/>
                <c:pt idx="0">
                  <c:v>value switch   </c:v>
                </c:pt>
              </c:strCache>
            </c:strRef>
          </c:tx>
          <c:spPr>
            <a:ln w="28575" cap="rnd">
              <a:solidFill>
                <a:schemeClr val="accent4"/>
              </a:solidFill>
              <a:round/>
            </a:ln>
            <a:effectLst/>
          </c:spPr>
          <c:marker>
            <c:symbol val="none"/>
          </c:marker>
          <c:cat>
            <c:numRef>
              <c:f>results!$B$62:$G$62</c:f>
              <c:numCache>
                <c:formatCode>General</c:formatCode>
                <c:ptCount val="6"/>
                <c:pt idx="0">
                  <c:v>4</c:v>
                </c:pt>
                <c:pt idx="1">
                  <c:v>8</c:v>
                </c:pt>
                <c:pt idx="2">
                  <c:v>16</c:v>
                </c:pt>
                <c:pt idx="3">
                  <c:v>32</c:v>
                </c:pt>
                <c:pt idx="4">
                  <c:v>64</c:v>
                </c:pt>
                <c:pt idx="5">
                  <c:v>128</c:v>
                </c:pt>
              </c:numCache>
            </c:numRef>
          </c:cat>
          <c:val>
            <c:numRef>
              <c:f>results!$B$66:$G$66</c:f>
              <c:numCache>
                <c:formatCode>General</c:formatCode>
                <c:ptCount val="6"/>
                <c:pt idx="0">
                  <c:v>118</c:v>
                </c:pt>
                <c:pt idx="1">
                  <c:v>131</c:v>
                </c:pt>
                <c:pt idx="2">
                  <c:v>221</c:v>
                </c:pt>
                <c:pt idx="3">
                  <c:v>457</c:v>
                </c:pt>
                <c:pt idx="4">
                  <c:v>817</c:v>
                </c:pt>
                <c:pt idx="5">
                  <c:v>1426</c:v>
                </c:pt>
              </c:numCache>
            </c:numRef>
          </c:val>
          <c:smooth val="0"/>
        </c:ser>
        <c:dLbls>
          <c:showLegendKey val="0"/>
          <c:showVal val="0"/>
          <c:showCatName val="0"/>
          <c:showSerName val="0"/>
          <c:showPercent val="0"/>
          <c:showBubbleSize val="0"/>
        </c:dLbls>
        <c:smooth val="0"/>
        <c:axId val="-952125712"/>
        <c:axId val="-952117552"/>
      </c:lineChart>
      <c:catAx>
        <c:axId val="-9521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2117552"/>
        <c:crosses val="autoZero"/>
        <c:auto val="1"/>
        <c:lblAlgn val="ctr"/>
        <c:lblOffset val="100"/>
        <c:noMultiLvlLbl val="0"/>
      </c:catAx>
      <c:valAx>
        <c:axId val="-952117552"/>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2125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results!$A$83</c:f>
              <c:strCache>
                <c:ptCount val="1"/>
                <c:pt idx="0">
                  <c:v>const table    </c:v>
                </c:pt>
              </c:strCache>
            </c:strRef>
          </c:tx>
          <c:spPr>
            <a:ln w="28575" cap="rnd">
              <a:solidFill>
                <a:schemeClr val="accent1"/>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results!$B$83:$G$83</c:f>
              <c:numCache>
                <c:formatCode>General</c:formatCode>
                <c:ptCount val="6"/>
                <c:pt idx="0">
                  <c:v>109</c:v>
                </c:pt>
                <c:pt idx="1">
                  <c:v>162</c:v>
                </c:pt>
                <c:pt idx="2">
                  <c:v>262</c:v>
                </c:pt>
                <c:pt idx="3">
                  <c:v>468</c:v>
                </c:pt>
                <c:pt idx="4">
                  <c:v>717</c:v>
                </c:pt>
                <c:pt idx="5">
                  <c:v>1173</c:v>
                </c:pt>
              </c:numCache>
            </c:numRef>
          </c:val>
          <c:smooth val="0"/>
        </c:ser>
        <c:ser>
          <c:idx val="1"/>
          <c:order val="1"/>
          <c:tx>
            <c:strRef>
              <c:f>results!$A$84</c:f>
              <c:strCache>
                <c:ptCount val="1"/>
                <c:pt idx="0">
                  <c:v>static table   </c:v>
                </c:pt>
              </c:strCache>
            </c:strRef>
          </c:tx>
          <c:spPr>
            <a:ln w="28575" cap="rnd">
              <a:solidFill>
                <a:schemeClr val="accent2"/>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results!$B$84:$G$84</c:f>
              <c:numCache>
                <c:formatCode>General</c:formatCode>
                <c:ptCount val="6"/>
                <c:pt idx="0">
                  <c:v>96</c:v>
                </c:pt>
                <c:pt idx="1">
                  <c:v>93</c:v>
                </c:pt>
                <c:pt idx="2">
                  <c:v>93</c:v>
                </c:pt>
                <c:pt idx="3">
                  <c:v>96</c:v>
                </c:pt>
                <c:pt idx="4">
                  <c:v>97</c:v>
                </c:pt>
                <c:pt idx="5">
                  <c:v>100</c:v>
                </c:pt>
              </c:numCache>
            </c:numRef>
          </c:val>
          <c:smooth val="0"/>
        </c:ser>
        <c:ser>
          <c:idx val="2"/>
          <c:order val="2"/>
          <c:tx>
            <c:strRef>
              <c:f>results!$A$85</c:f>
              <c:strCache>
                <c:ptCount val="1"/>
                <c:pt idx="0">
                  <c:v>index switch   </c:v>
                </c:pt>
              </c:strCache>
            </c:strRef>
          </c:tx>
          <c:spPr>
            <a:ln w="28575" cap="rnd">
              <a:solidFill>
                <a:schemeClr val="accent3"/>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results!$B$85:$G$85</c:f>
              <c:numCache>
                <c:formatCode>General</c:formatCode>
                <c:ptCount val="6"/>
                <c:pt idx="0">
                  <c:v>341</c:v>
                </c:pt>
                <c:pt idx="1">
                  <c:v>143</c:v>
                </c:pt>
                <c:pt idx="2">
                  <c:v>125</c:v>
                </c:pt>
                <c:pt idx="3">
                  <c:v>115</c:v>
                </c:pt>
                <c:pt idx="4">
                  <c:v>109</c:v>
                </c:pt>
                <c:pt idx="5">
                  <c:v>107</c:v>
                </c:pt>
              </c:numCache>
            </c:numRef>
          </c:val>
          <c:smooth val="0"/>
        </c:ser>
        <c:ser>
          <c:idx val="3"/>
          <c:order val="3"/>
          <c:tx>
            <c:strRef>
              <c:f>results!$A$86</c:f>
              <c:strCache>
                <c:ptCount val="1"/>
                <c:pt idx="0">
                  <c:v>value switch   </c:v>
                </c:pt>
              </c:strCache>
            </c:strRef>
          </c:tx>
          <c:spPr>
            <a:ln w="28575" cap="rnd">
              <a:solidFill>
                <a:schemeClr val="accent4"/>
              </a:solidFill>
              <a:round/>
            </a:ln>
            <a:effectLst/>
          </c:spPr>
          <c:marker>
            <c:symbol val="none"/>
          </c:marker>
          <c:cat>
            <c:numRef>
              <c:f>results!$B$82:$G$82</c:f>
              <c:numCache>
                <c:formatCode>General</c:formatCode>
                <c:ptCount val="6"/>
                <c:pt idx="0">
                  <c:v>4</c:v>
                </c:pt>
                <c:pt idx="1">
                  <c:v>8</c:v>
                </c:pt>
                <c:pt idx="2">
                  <c:v>16</c:v>
                </c:pt>
                <c:pt idx="3">
                  <c:v>32</c:v>
                </c:pt>
                <c:pt idx="4">
                  <c:v>64</c:v>
                </c:pt>
                <c:pt idx="5">
                  <c:v>128</c:v>
                </c:pt>
              </c:numCache>
            </c:numRef>
          </c:cat>
          <c:val>
            <c:numRef>
              <c:f>results!$B$86:$G$86</c:f>
              <c:numCache>
                <c:formatCode>General</c:formatCode>
                <c:ptCount val="6"/>
                <c:pt idx="0">
                  <c:v>99</c:v>
                </c:pt>
                <c:pt idx="1">
                  <c:v>122</c:v>
                </c:pt>
                <c:pt idx="2">
                  <c:v>136</c:v>
                </c:pt>
                <c:pt idx="3">
                  <c:v>146</c:v>
                </c:pt>
                <c:pt idx="4">
                  <c:v>174</c:v>
                </c:pt>
                <c:pt idx="5">
                  <c:v>176</c:v>
                </c:pt>
              </c:numCache>
            </c:numRef>
          </c:val>
          <c:smooth val="0"/>
        </c:ser>
        <c:dLbls>
          <c:showLegendKey val="0"/>
          <c:showVal val="0"/>
          <c:showCatName val="0"/>
          <c:showSerName val="0"/>
          <c:showPercent val="0"/>
          <c:showBubbleSize val="0"/>
        </c:dLbls>
        <c:smooth val="0"/>
        <c:axId val="-952118096"/>
        <c:axId val="-952117008"/>
      </c:lineChart>
      <c:catAx>
        <c:axId val="-952118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2117008"/>
        <c:crosses val="autoZero"/>
        <c:auto val="1"/>
        <c:lblAlgn val="ctr"/>
        <c:lblOffset val="100"/>
        <c:noMultiLvlLbl val="0"/>
      </c:catAx>
      <c:valAx>
        <c:axId val="-952117008"/>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52118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results!$A$103</c:f>
              <c:strCache>
                <c:ptCount val="1"/>
                <c:pt idx="0">
                  <c:v>const table    </c:v>
                </c:pt>
              </c:strCache>
            </c:strRef>
          </c:tx>
          <c:spPr>
            <a:ln w="28575" cap="rnd">
              <a:solidFill>
                <a:schemeClr val="accent1"/>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results!$B$103:$G$103</c:f>
              <c:numCache>
                <c:formatCode>General</c:formatCode>
                <c:ptCount val="6"/>
                <c:pt idx="0">
                  <c:v>86</c:v>
                </c:pt>
                <c:pt idx="1">
                  <c:v>99</c:v>
                </c:pt>
                <c:pt idx="2">
                  <c:v>95</c:v>
                </c:pt>
                <c:pt idx="3">
                  <c:v>88</c:v>
                </c:pt>
                <c:pt idx="4">
                  <c:v>90</c:v>
                </c:pt>
                <c:pt idx="5">
                  <c:v>103</c:v>
                </c:pt>
              </c:numCache>
            </c:numRef>
          </c:val>
          <c:smooth val="0"/>
        </c:ser>
        <c:ser>
          <c:idx val="1"/>
          <c:order val="1"/>
          <c:tx>
            <c:strRef>
              <c:f>results!$A$104</c:f>
              <c:strCache>
                <c:ptCount val="1"/>
                <c:pt idx="0">
                  <c:v>static table   </c:v>
                </c:pt>
              </c:strCache>
            </c:strRef>
          </c:tx>
          <c:spPr>
            <a:ln w="28575" cap="rnd">
              <a:solidFill>
                <a:schemeClr val="accent2"/>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results!$B$104:$G$104</c:f>
              <c:numCache>
                <c:formatCode>General</c:formatCode>
                <c:ptCount val="6"/>
                <c:pt idx="0">
                  <c:v>86</c:v>
                </c:pt>
                <c:pt idx="1">
                  <c:v>102</c:v>
                </c:pt>
                <c:pt idx="2">
                  <c:v>95</c:v>
                </c:pt>
                <c:pt idx="3">
                  <c:v>87</c:v>
                </c:pt>
                <c:pt idx="4">
                  <c:v>88</c:v>
                </c:pt>
                <c:pt idx="5">
                  <c:v>96</c:v>
                </c:pt>
              </c:numCache>
            </c:numRef>
          </c:val>
          <c:smooth val="0"/>
        </c:ser>
        <c:ser>
          <c:idx val="2"/>
          <c:order val="2"/>
          <c:tx>
            <c:strRef>
              <c:f>results!$A$105</c:f>
              <c:strCache>
                <c:ptCount val="1"/>
                <c:pt idx="0">
                  <c:v>index switch   </c:v>
                </c:pt>
              </c:strCache>
            </c:strRef>
          </c:tx>
          <c:spPr>
            <a:ln w="28575" cap="rnd">
              <a:solidFill>
                <a:schemeClr val="accent3"/>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results!$B$105:$G$105</c:f>
              <c:numCache>
                <c:formatCode>General</c:formatCode>
                <c:ptCount val="6"/>
                <c:pt idx="0">
                  <c:v>183</c:v>
                </c:pt>
                <c:pt idx="1">
                  <c:v>153</c:v>
                </c:pt>
                <c:pt idx="2">
                  <c:v>126</c:v>
                </c:pt>
                <c:pt idx="3">
                  <c:v>125</c:v>
                </c:pt>
                <c:pt idx="4">
                  <c:v>118</c:v>
                </c:pt>
                <c:pt idx="5">
                  <c:v>111</c:v>
                </c:pt>
              </c:numCache>
            </c:numRef>
          </c:val>
          <c:smooth val="0"/>
        </c:ser>
        <c:ser>
          <c:idx val="3"/>
          <c:order val="3"/>
          <c:tx>
            <c:strRef>
              <c:f>results!$A$106</c:f>
              <c:strCache>
                <c:ptCount val="1"/>
                <c:pt idx="0">
                  <c:v>value switch   </c:v>
                </c:pt>
              </c:strCache>
            </c:strRef>
          </c:tx>
          <c:spPr>
            <a:ln w="28575" cap="rnd">
              <a:solidFill>
                <a:schemeClr val="accent4"/>
              </a:solidFill>
              <a:round/>
            </a:ln>
            <a:effectLst/>
          </c:spPr>
          <c:marker>
            <c:symbol val="none"/>
          </c:marker>
          <c:cat>
            <c:numRef>
              <c:f>results!$B$102:$G$102</c:f>
              <c:numCache>
                <c:formatCode>General</c:formatCode>
                <c:ptCount val="6"/>
                <c:pt idx="0">
                  <c:v>4</c:v>
                </c:pt>
                <c:pt idx="1">
                  <c:v>8</c:v>
                </c:pt>
                <c:pt idx="2">
                  <c:v>16</c:v>
                </c:pt>
                <c:pt idx="3">
                  <c:v>32</c:v>
                </c:pt>
                <c:pt idx="4">
                  <c:v>64</c:v>
                </c:pt>
                <c:pt idx="5">
                  <c:v>128</c:v>
                </c:pt>
              </c:numCache>
            </c:numRef>
          </c:cat>
          <c:val>
            <c:numRef>
              <c:f>results!$B$106:$G$106</c:f>
              <c:numCache>
                <c:formatCode>General</c:formatCode>
                <c:ptCount val="6"/>
                <c:pt idx="0">
                  <c:v>126</c:v>
                </c:pt>
                <c:pt idx="1">
                  <c:v>105</c:v>
                </c:pt>
                <c:pt idx="2">
                  <c:v>114</c:v>
                </c:pt>
                <c:pt idx="3">
                  <c:v>115</c:v>
                </c:pt>
                <c:pt idx="4">
                  <c:v>140</c:v>
                </c:pt>
                <c:pt idx="5">
                  <c:v>95</c:v>
                </c:pt>
              </c:numCache>
            </c:numRef>
          </c:val>
          <c:smooth val="0"/>
        </c:ser>
        <c:dLbls>
          <c:showLegendKey val="0"/>
          <c:showVal val="0"/>
          <c:showCatName val="0"/>
          <c:showSerName val="0"/>
          <c:showPercent val="0"/>
          <c:showBubbleSize val="0"/>
        </c:dLbls>
        <c:smooth val="0"/>
        <c:axId val="-1227006688"/>
        <c:axId val="-1227004512"/>
      </c:lineChart>
      <c:catAx>
        <c:axId val="-122700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27004512"/>
        <c:crosses val="autoZero"/>
        <c:auto val="1"/>
        <c:lblAlgn val="ctr"/>
        <c:lblOffset val="100"/>
        <c:noMultiLvlLbl val="0"/>
      </c:catAx>
      <c:valAx>
        <c:axId val="-1227004512"/>
        <c:scaling>
          <c:orientation val="minMax"/>
          <c:max val="6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2700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67890-A1DD-4284-B3DC-C82CC4F36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30</Pages>
  <Words>6960</Words>
  <Characters>38282</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45152</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Groove</dc:creator>
  <cp:lastModifiedBy>Christophe Riccio</cp:lastModifiedBy>
  <cp:revision>74</cp:revision>
  <cp:lastPrinted>2016-07-19T17:28:00Z</cp:lastPrinted>
  <dcterms:created xsi:type="dcterms:W3CDTF">2015-01-06T20:41:00Z</dcterms:created>
  <dcterms:modified xsi:type="dcterms:W3CDTF">2016-07-19T17:29:00Z</dcterms:modified>
</cp:coreProperties>
</file>