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7DAB5" w14:textId="2E4A7F25" w:rsidR="005C28AB" w:rsidRDefault="00BA14F9">
      <w:r>
        <w:tab/>
      </w:r>
      <w:r>
        <w:tab/>
      </w:r>
    </w:p>
    <w:p w14:paraId="5E5E0B13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8DBB004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7EFC7AAB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36FADD92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112EFCC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E864311" w14:textId="42FB7A1B" w:rsidR="005C28AB" w:rsidRDefault="00664066" w:rsidP="00664066">
      <w:pPr>
        <w:pStyle w:val="Title"/>
        <w:jc w:val="center"/>
      </w:pPr>
      <w:r>
        <w:t>Differences between</w:t>
      </w:r>
      <w:r>
        <w:br/>
        <w:t>OpenGL, OpenGL ES and WebGL</w:t>
      </w:r>
    </w:p>
    <w:p w14:paraId="5FC7DAD6" w14:textId="4E0D7967" w:rsidR="005C28AB" w:rsidRDefault="00664066" w:rsidP="00AD0ECB">
      <w:pPr>
        <w:pStyle w:val="Subtitle"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16</w:t>
      </w:r>
      <w:r w:rsidR="00602D77">
        <w:rPr>
          <w:rFonts w:ascii="Droid Sans" w:eastAsia="Droid Sans" w:hAnsi="Droid Sans" w:cs="Droid Sans"/>
        </w:rPr>
        <w:t xml:space="preserve"> </w:t>
      </w:r>
      <w:r>
        <w:rPr>
          <w:rFonts w:ascii="Droid Sans" w:eastAsia="Droid Sans" w:hAnsi="Droid Sans" w:cs="Droid Sans"/>
        </w:rPr>
        <w:t>July</w:t>
      </w:r>
      <w:r w:rsidR="00FA29BD">
        <w:rPr>
          <w:rFonts w:ascii="Droid Sans" w:eastAsia="Droid Sans" w:hAnsi="Droid Sans" w:cs="Droid Sans"/>
        </w:rPr>
        <w:t xml:space="preserve"> 201</w:t>
      </w:r>
      <w:r>
        <w:rPr>
          <w:rFonts w:ascii="Droid Sans" w:eastAsia="Droid Sans" w:hAnsi="Droid Sans" w:cs="Droid Sans"/>
        </w:rPr>
        <w:t>5</w:t>
      </w:r>
      <w:r w:rsidR="005C28AB">
        <w:rPr>
          <w:rFonts w:ascii="Droid Sans" w:eastAsia="Droid Sans" w:hAnsi="Droid Sans" w:cs="Droid Sans"/>
        </w:rPr>
        <w:t xml:space="preserve">, </w:t>
      </w:r>
      <w:hyperlink r:id="rId8" w:history="1">
        <w:r w:rsidR="005C28AB">
          <w:rPr>
            <w:rFonts w:ascii="Droid Sans" w:eastAsia="Droid Sans" w:hAnsi="Droid Sans" w:cs="Droid Sans"/>
            <w:u w:val="single"/>
          </w:rPr>
          <w:t>Christophe</w:t>
        </w:r>
      </w:hyperlink>
      <w:hyperlink r:id="rId9" w:history="1">
        <w:r w:rsidR="005C28AB">
          <w:rPr>
            <w:rFonts w:ascii="Droid Sans" w:eastAsia="Droid Sans" w:hAnsi="Droid Sans" w:cs="Droid Sans"/>
            <w:u w:val="single"/>
          </w:rPr>
          <w:t xml:space="preserve"> </w:t>
        </w:r>
      </w:hyperlink>
      <w:hyperlink r:id="rId10" w:history="1">
        <w:r w:rsidR="005C28AB">
          <w:rPr>
            <w:rFonts w:ascii="Droid Sans" w:eastAsia="Droid Sans" w:hAnsi="Droid Sans" w:cs="Droid Sans"/>
            <w:u w:val="single"/>
          </w:rPr>
          <w:t>Riccio</w:t>
        </w:r>
      </w:hyperlink>
    </w:p>
    <w:p w14:paraId="112320A8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BA88980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5BAFBD61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0010FD4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3C8E67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D3E7B1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105CFFE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7090F8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1A66A9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3E37897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895E6C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9C3941F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1F1640B5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3BD1242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777231C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69594EF6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223730CD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72ECD49E" w14:textId="77777777" w:rsidR="00CB4550" w:rsidRDefault="00CB4550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B26063E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2A5A11F" w14:textId="77777777" w:rsidR="00CB4550" w:rsidRDefault="00CB4550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16D4B065" w14:textId="3A57DE7F" w:rsidR="005C28AB" w:rsidRDefault="00FA29BD" w:rsidP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noProof/>
          <w:sz w:val="20"/>
          <w:szCs w:val="20"/>
          <w:lang w:val="fr-FR" w:eastAsia="fr-FR"/>
        </w:rPr>
        <w:drawing>
          <wp:inline distT="0" distB="0" distL="0" distR="0" wp14:anchorId="0E21867D" wp14:editId="71E6255E">
            <wp:extent cx="731520" cy="7315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19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D3F4" w14:textId="77777777" w:rsidR="005C28AB" w:rsidRDefault="00774352">
      <w:pPr>
        <w:jc w:val="center"/>
        <w:rPr>
          <w:rFonts w:ascii="Droid Sans" w:eastAsia="Droid Sans" w:hAnsi="Droid Sans" w:cs="Droid Sans"/>
        </w:rPr>
      </w:pPr>
      <w:hyperlink r:id="rId12" w:history="1">
        <w:r w:rsidR="005C28AB">
          <w:rPr>
            <w:rFonts w:ascii="Droid Sans" w:eastAsia="Droid Sans" w:hAnsi="Droid Sans" w:cs="Droid Sans"/>
            <w:u w:val="single"/>
          </w:rPr>
          <w:t>G</w:t>
        </w:r>
      </w:hyperlink>
      <w:hyperlink r:id="rId13" w:history="1">
        <w:r w:rsidR="005C28AB">
          <w:rPr>
            <w:rFonts w:ascii="Droid Sans" w:eastAsia="Droid Sans" w:hAnsi="Droid Sans" w:cs="Droid Sans"/>
            <w:u w:val="single"/>
          </w:rPr>
          <w:t>-</w:t>
        </w:r>
      </w:hyperlink>
      <w:hyperlink r:id="rId14" w:history="1">
        <w:r w:rsidR="005C28AB">
          <w:rPr>
            <w:rFonts w:ascii="Droid Sans" w:eastAsia="Droid Sans" w:hAnsi="Droid Sans" w:cs="Droid Sans"/>
            <w:u w:val="single"/>
          </w:rPr>
          <w:t>Truc</w:t>
        </w:r>
      </w:hyperlink>
      <w:hyperlink r:id="rId15" w:history="1">
        <w:r w:rsidR="005C28AB">
          <w:rPr>
            <w:rFonts w:ascii="Droid Sans" w:eastAsia="Droid Sans" w:hAnsi="Droid Sans" w:cs="Droid Sans"/>
            <w:u w:val="single"/>
          </w:rPr>
          <w:t xml:space="preserve"> </w:t>
        </w:r>
      </w:hyperlink>
      <w:hyperlink r:id="rId16" w:history="1">
        <w:r w:rsidR="005C28AB">
          <w:rPr>
            <w:rFonts w:ascii="Droid Sans" w:eastAsia="Droid Sans" w:hAnsi="Droid Sans" w:cs="Droid Sans"/>
            <w:u w:val="single"/>
          </w:rPr>
          <w:t>Creation</w:t>
        </w:r>
      </w:hyperlink>
    </w:p>
    <w:p w14:paraId="5AF33080" w14:textId="77777777" w:rsidR="005C28AB" w:rsidRDefault="005C28AB">
      <w:pPr>
        <w:pStyle w:val="Heading4"/>
        <w:rPr>
          <w:rFonts w:ascii="Droid Sans" w:eastAsia="Droid Sans" w:hAnsi="Droid Sans" w:cs="Droid Sans"/>
          <w:sz w:val="28"/>
          <w:szCs w:val="28"/>
        </w:rPr>
      </w:pPr>
    </w:p>
    <w:p w14:paraId="2298F1C2" w14:textId="77777777" w:rsidR="00500D66" w:rsidRDefault="00500D66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bookmarkStart w:id="0" w:name="h.nkr4whge0jyg"/>
      <w:bookmarkStart w:id="1" w:name="_Toc236677194"/>
      <w:bookmarkStart w:id="2" w:name="_Toc236677317"/>
      <w:bookmarkStart w:id="3" w:name="_Toc236677125"/>
      <w:bookmarkStart w:id="4" w:name="_Toc236677193"/>
      <w:bookmarkEnd w:id="0"/>
      <w:r>
        <w:br w:type="page"/>
      </w:r>
    </w:p>
    <w:p w14:paraId="4C822D7C" w14:textId="23CA4A81" w:rsidR="00500D66" w:rsidRDefault="00500D66" w:rsidP="00500D66">
      <w:pPr>
        <w:pStyle w:val="Heading1"/>
        <w:rPr>
          <w:lang w:val="en-US"/>
        </w:rPr>
      </w:pPr>
      <w:bookmarkStart w:id="5" w:name="_Toc236677392"/>
      <w:bookmarkStart w:id="6" w:name="_Toc260738994"/>
      <w:r>
        <w:rPr>
          <w:lang w:val="en-US"/>
        </w:rPr>
        <w:lastRenderedPageBreak/>
        <w:t>Table of contents</w:t>
      </w:r>
      <w:bookmarkEnd w:id="1"/>
      <w:bookmarkEnd w:id="2"/>
      <w:bookmarkEnd w:id="5"/>
      <w:bookmarkEnd w:id="6"/>
    </w:p>
    <w:bookmarkStart w:id="7" w:name="_Toc236677318"/>
    <w:p w14:paraId="6BB9D6BB" w14:textId="77777777" w:rsidR="00754FDA" w:rsidRDefault="00500D66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54FDA" w:rsidRPr="007009EC">
        <w:rPr>
          <w:noProof/>
          <w:lang w:val="en-US"/>
        </w:rPr>
        <w:t>Table of contents</w:t>
      </w:r>
      <w:r w:rsidR="00754FDA">
        <w:rPr>
          <w:noProof/>
        </w:rPr>
        <w:tab/>
      </w:r>
      <w:r w:rsidR="00754FDA">
        <w:rPr>
          <w:noProof/>
        </w:rPr>
        <w:fldChar w:fldCharType="begin"/>
      </w:r>
      <w:r w:rsidR="00754FDA">
        <w:rPr>
          <w:noProof/>
        </w:rPr>
        <w:instrText xml:space="preserve"> PAGEREF _Toc260738994 \h </w:instrText>
      </w:r>
      <w:r w:rsidR="00754FDA">
        <w:rPr>
          <w:noProof/>
        </w:rPr>
      </w:r>
      <w:r w:rsidR="00754FDA">
        <w:rPr>
          <w:noProof/>
        </w:rPr>
        <w:fldChar w:fldCharType="separate"/>
      </w:r>
      <w:r w:rsidR="00656C43">
        <w:rPr>
          <w:noProof/>
        </w:rPr>
        <w:t>2</w:t>
      </w:r>
      <w:r w:rsidR="00754FDA">
        <w:rPr>
          <w:noProof/>
        </w:rPr>
        <w:fldChar w:fldCharType="end"/>
      </w:r>
    </w:p>
    <w:p w14:paraId="536FC795" w14:textId="77777777" w:rsidR="00754FDA" w:rsidRDefault="00754FDA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_Toc260738995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4</w:t>
      </w:r>
      <w:r>
        <w:rPr>
          <w:noProof/>
        </w:rPr>
        <w:fldChar w:fldCharType="end"/>
      </w:r>
    </w:p>
    <w:p w14:paraId="02487E84" w14:textId="77777777" w:rsidR="00754FDA" w:rsidRDefault="00754FDA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ja-JP"/>
        </w:rPr>
      </w:pPr>
      <w:r>
        <w:rPr>
          <w:noProof/>
        </w:rPr>
        <w:t>1.  Draw submission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_Toc260738996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6</w:t>
      </w:r>
      <w:r>
        <w:rPr>
          <w:noProof/>
        </w:rPr>
        <w:fldChar w:fldCharType="end"/>
      </w:r>
    </w:p>
    <w:p w14:paraId="322A4A32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>1.1.</w:t>
      </w:r>
      <w:r w:rsidRPr="007009EC">
        <w:rPr>
          <w:noProof/>
          <w:lang w:val="en-US"/>
        </w:rPr>
        <w:t xml:space="preserve"> </w:t>
      </w:r>
      <w:r w:rsidRPr="007009EC">
        <w:rPr>
          <w:noProof/>
          <w:u w:val="single"/>
          <w:lang w:val="en-US"/>
        </w:rPr>
        <w:t>GL_ARB_multi_draw_indirect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_Toc260738997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6</w:t>
      </w:r>
      <w:r>
        <w:rPr>
          <w:noProof/>
        </w:rPr>
        <w:fldChar w:fldCharType="end"/>
      </w:r>
    </w:p>
    <w:p w14:paraId="1B6D3B82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1.2. </w:t>
      </w:r>
      <w:r w:rsidRPr="007009EC">
        <w:rPr>
          <w:noProof/>
          <w:u w:val="single"/>
          <w:lang w:val="en-US"/>
        </w:rPr>
        <w:t>GL_ARB_shader_draw_parameters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_Toc260738998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7</w:t>
      </w:r>
      <w:r>
        <w:rPr>
          <w:noProof/>
        </w:rPr>
        <w:fldChar w:fldCharType="end"/>
      </w:r>
    </w:p>
    <w:p w14:paraId="48909E74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1.3. </w:t>
      </w:r>
      <w:r w:rsidRPr="007009EC">
        <w:rPr>
          <w:noProof/>
          <w:u w:val="single"/>
          <w:lang w:val="en-US"/>
        </w:rPr>
        <w:t>GL_ARB_indirect_parameters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_Toc260738999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8</w:t>
      </w:r>
      <w:r>
        <w:rPr>
          <w:noProof/>
        </w:rPr>
        <w:fldChar w:fldCharType="end"/>
      </w:r>
    </w:p>
    <w:p w14:paraId="6F1B92C4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>1.4. A shader code path per draw in a multi draw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_Toc260739000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8</w:t>
      </w:r>
      <w:r>
        <w:rPr>
          <w:noProof/>
        </w:rPr>
        <w:fldChar w:fldCharType="end"/>
      </w:r>
    </w:p>
    <w:p w14:paraId="0FDA661D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>1.5. Shader indexed lose 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_Toc260739001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9</w:t>
      </w:r>
      <w:r>
        <w:rPr>
          <w:noProof/>
        </w:rPr>
        <w:fldChar w:fldCharType="end"/>
      </w:r>
    </w:p>
    <w:p w14:paraId="488C1238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 xml:space="preserve">1.6. </w:t>
      </w:r>
      <w:r w:rsidRPr="007009EC">
        <w:rPr>
          <w:noProof/>
          <w:u w:val="single"/>
        </w:rPr>
        <w:t>GL_NV_bindless_multi_draw_indirect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_Toc260739002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10</w:t>
      </w:r>
      <w:r>
        <w:rPr>
          <w:noProof/>
        </w:rPr>
        <w:fldChar w:fldCharType="end"/>
      </w:r>
    </w:p>
    <w:p w14:paraId="40A3C436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 xml:space="preserve">1.7. </w:t>
      </w:r>
      <w:r w:rsidRPr="007009EC">
        <w:rPr>
          <w:noProof/>
          <w:u w:val="single"/>
        </w:rPr>
        <w:t>GL_AMD_interleaved_elements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_Toc260739003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10</w:t>
      </w:r>
      <w:r>
        <w:rPr>
          <w:noProof/>
        </w:rPr>
        <w:fldChar w:fldCharType="end"/>
      </w:r>
    </w:p>
    <w:p w14:paraId="65AB2B99" w14:textId="77777777" w:rsidR="00754FDA" w:rsidRDefault="00754FDA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ja-JP"/>
        </w:rPr>
      </w:pPr>
      <w:r>
        <w:rPr>
          <w:noProof/>
        </w:rPr>
        <w:t>2.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_Toc260739004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11</w:t>
      </w:r>
      <w:r>
        <w:rPr>
          <w:noProof/>
        </w:rPr>
        <w:fldChar w:fldCharType="end"/>
      </w:r>
    </w:p>
    <w:p w14:paraId="72B48091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 xml:space="preserve">2.1. </w:t>
      </w:r>
      <w:r w:rsidRPr="007009EC">
        <w:rPr>
          <w:noProof/>
          <w:u w:val="single"/>
        </w:rPr>
        <w:t>GL_ARB_bindless_texture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_Toc260739005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11</w:t>
      </w:r>
      <w:r>
        <w:rPr>
          <w:noProof/>
        </w:rPr>
        <w:fldChar w:fldCharType="end"/>
      </w:r>
    </w:p>
    <w:p w14:paraId="11B541C6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 xml:space="preserve">2.2. </w:t>
      </w:r>
      <w:r w:rsidRPr="007009EC">
        <w:rPr>
          <w:noProof/>
          <w:u w:val="single"/>
        </w:rPr>
        <w:t>GL_NV_shader_buffer_load</w:t>
      </w:r>
      <w:r>
        <w:rPr>
          <w:noProof/>
        </w:rPr>
        <w:t xml:space="preserve"> and </w:t>
      </w:r>
      <w:r w:rsidRPr="007009EC">
        <w:rPr>
          <w:noProof/>
          <w:u w:val="single"/>
        </w:rPr>
        <w:t>GL_NV_shader_buffer_store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_Toc260739006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11</w:t>
      </w:r>
      <w:r>
        <w:rPr>
          <w:noProof/>
        </w:rPr>
        <w:fldChar w:fldCharType="end"/>
      </w:r>
    </w:p>
    <w:p w14:paraId="71A90F96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 xml:space="preserve">2.3. </w:t>
      </w:r>
      <w:r w:rsidRPr="007009EC">
        <w:rPr>
          <w:noProof/>
          <w:u w:val="single"/>
        </w:rPr>
        <w:t>GL_ARB_sparse_texture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_Toc260739007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12</w:t>
      </w:r>
      <w:r>
        <w:rPr>
          <w:noProof/>
        </w:rPr>
        <w:fldChar w:fldCharType="end"/>
      </w:r>
    </w:p>
    <w:p w14:paraId="7DC7D258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 xml:space="preserve">2.4. </w:t>
      </w:r>
      <w:r w:rsidRPr="007009EC">
        <w:rPr>
          <w:noProof/>
          <w:u w:val="single"/>
        </w:rPr>
        <w:t>GL_AMD_sparse_texture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_Toc260739008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12</w:t>
      </w:r>
      <w:r>
        <w:rPr>
          <w:noProof/>
        </w:rPr>
        <w:fldChar w:fldCharType="end"/>
      </w:r>
    </w:p>
    <w:p w14:paraId="75DD66B0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>2.5. GL_AMD_sparse_texture_pool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_Toc260739009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13</w:t>
      </w:r>
      <w:r>
        <w:rPr>
          <w:noProof/>
        </w:rPr>
        <w:fldChar w:fldCharType="end"/>
      </w:r>
    </w:p>
    <w:p w14:paraId="49B95D5B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>2.6. Seamless texture stitching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_Toc260739010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13</w:t>
      </w:r>
      <w:r>
        <w:rPr>
          <w:noProof/>
        </w:rPr>
        <w:fldChar w:fldCharType="end"/>
      </w:r>
    </w:p>
    <w:p w14:paraId="673F49CB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>2.7. 3D memory layout for sparse 3D textures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_Toc260739011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13</w:t>
      </w:r>
      <w:r>
        <w:rPr>
          <w:noProof/>
        </w:rPr>
        <w:fldChar w:fldCharType="end"/>
      </w:r>
    </w:p>
    <w:p w14:paraId="01FED381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>2.8. Sparse buffer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_Toc260739012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14</w:t>
      </w:r>
      <w:r>
        <w:rPr>
          <w:noProof/>
        </w:rPr>
        <w:fldChar w:fldCharType="end"/>
      </w:r>
    </w:p>
    <w:p w14:paraId="2804BEC7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2.9. </w:t>
      </w:r>
      <w:r w:rsidRPr="007009EC">
        <w:rPr>
          <w:noProof/>
          <w:u w:val="single"/>
          <w:lang w:val="en-US"/>
        </w:rPr>
        <w:t>GL_KHR_texture_compression_astc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_Toc260739013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14</w:t>
      </w:r>
      <w:r>
        <w:rPr>
          <w:noProof/>
        </w:rPr>
        <w:fldChar w:fldCharType="end"/>
      </w:r>
    </w:p>
    <w:p w14:paraId="591793A3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2.10. </w:t>
      </w:r>
      <w:r w:rsidRPr="007009EC">
        <w:rPr>
          <w:noProof/>
          <w:u w:val="single"/>
          <w:lang w:val="en-US"/>
        </w:rPr>
        <w:t>GL_INTEL_map_texture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_Toc260739014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14</w:t>
      </w:r>
      <w:r>
        <w:rPr>
          <w:noProof/>
        </w:rPr>
        <w:fldChar w:fldCharType="end"/>
      </w:r>
    </w:p>
    <w:p w14:paraId="7887BFA9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2.11. </w:t>
      </w:r>
      <w:r w:rsidRPr="007009EC">
        <w:rPr>
          <w:noProof/>
          <w:u w:val="single"/>
          <w:lang w:val="en-US"/>
        </w:rPr>
        <w:t>GL_ARB_seamless_cubemap_per_texture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_Toc260739015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15</w:t>
      </w:r>
      <w:r>
        <w:rPr>
          <w:noProof/>
        </w:rPr>
        <w:fldChar w:fldCharType="end"/>
      </w:r>
    </w:p>
    <w:p w14:paraId="0AD0A25F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>2.12. DMA engines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_Toc260739016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15</w:t>
      </w:r>
      <w:r>
        <w:rPr>
          <w:noProof/>
        </w:rPr>
        <w:fldChar w:fldCharType="end"/>
      </w:r>
    </w:p>
    <w:p w14:paraId="00F1C040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>2.13. Unified memory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_Toc260739017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16</w:t>
      </w:r>
      <w:r>
        <w:rPr>
          <w:noProof/>
        </w:rPr>
        <w:fldChar w:fldCharType="end"/>
      </w:r>
    </w:p>
    <w:p w14:paraId="55691165" w14:textId="77777777" w:rsidR="00754FDA" w:rsidRDefault="00754FDA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ja-JP"/>
        </w:rPr>
      </w:pPr>
      <w:r>
        <w:rPr>
          <w:noProof/>
        </w:rPr>
        <w:t>3. Shader 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_Toc260739018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17</w:t>
      </w:r>
      <w:r>
        <w:rPr>
          <w:noProof/>
        </w:rPr>
        <w:fldChar w:fldCharType="end"/>
      </w:r>
    </w:p>
    <w:p w14:paraId="3ACD27BC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3.1. </w:t>
      </w:r>
      <w:r w:rsidRPr="007009EC">
        <w:rPr>
          <w:noProof/>
          <w:u w:val="single"/>
          <w:lang w:val="en-US"/>
        </w:rPr>
        <w:t>GL_ARB_shader_group_vote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_Toc260739019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17</w:t>
      </w:r>
      <w:r>
        <w:rPr>
          <w:noProof/>
        </w:rPr>
        <w:fldChar w:fldCharType="end"/>
      </w:r>
    </w:p>
    <w:p w14:paraId="6B7A26A5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3.2. </w:t>
      </w:r>
      <w:r w:rsidRPr="007009EC">
        <w:rPr>
          <w:noProof/>
          <w:u w:val="single"/>
          <w:lang w:val="en-US"/>
        </w:rPr>
        <w:t>GL_NV_shader_thread_group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_Toc260739020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17</w:t>
      </w:r>
      <w:r>
        <w:rPr>
          <w:noProof/>
        </w:rPr>
        <w:fldChar w:fldCharType="end"/>
      </w:r>
    </w:p>
    <w:p w14:paraId="48296F7E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3.3. </w:t>
      </w:r>
      <w:r w:rsidRPr="007009EC">
        <w:rPr>
          <w:noProof/>
          <w:u w:val="single"/>
          <w:lang w:val="en-US"/>
        </w:rPr>
        <w:t>GL_NV_shader_thread_shuffle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_Toc260739021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17</w:t>
      </w:r>
      <w:r>
        <w:rPr>
          <w:noProof/>
        </w:rPr>
        <w:fldChar w:fldCharType="end"/>
      </w:r>
    </w:p>
    <w:p w14:paraId="78A70FCF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3.4. </w:t>
      </w:r>
      <w:r w:rsidRPr="007009EC">
        <w:rPr>
          <w:noProof/>
          <w:u w:val="single"/>
          <w:lang w:val="en-US"/>
        </w:rPr>
        <w:t>GL_NV_shader_atomic_float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_Toc260739022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18</w:t>
      </w:r>
      <w:r>
        <w:rPr>
          <w:noProof/>
        </w:rPr>
        <w:fldChar w:fldCharType="end"/>
      </w:r>
    </w:p>
    <w:p w14:paraId="3C166CA3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3.5. </w:t>
      </w:r>
      <w:r w:rsidRPr="007009EC">
        <w:rPr>
          <w:noProof/>
          <w:u w:val="single"/>
          <w:lang w:val="en-US"/>
        </w:rPr>
        <w:t>GL_AMD_shader_atomic_counter_ops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_Toc260739023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18</w:t>
      </w:r>
      <w:r>
        <w:rPr>
          <w:noProof/>
        </w:rPr>
        <w:fldChar w:fldCharType="end"/>
      </w:r>
    </w:p>
    <w:p w14:paraId="43528D8B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3.6. </w:t>
      </w:r>
      <w:r w:rsidRPr="007009EC">
        <w:rPr>
          <w:noProof/>
          <w:u w:val="single"/>
          <w:lang w:val="en-US"/>
        </w:rPr>
        <w:t>GL_ARB_compute_variable_group_size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_Toc260739024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18</w:t>
      </w:r>
      <w:r>
        <w:rPr>
          <w:noProof/>
        </w:rPr>
        <w:fldChar w:fldCharType="end"/>
      </w:r>
    </w:p>
    <w:p w14:paraId="510CEFA7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>3.7. Multi compute dispatch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_Toc260739025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19</w:t>
      </w:r>
      <w:r>
        <w:rPr>
          <w:noProof/>
        </w:rPr>
        <w:fldChar w:fldCharType="end"/>
      </w:r>
    </w:p>
    <w:p w14:paraId="7852B18E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3.8. </w:t>
      </w:r>
      <w:r w:rsidRPr="007009EC">
        <w:rPr>
          <w:noProof/>
          <w:u w:val="single"/>
          <w:lang w:val="en-US"/>
        </w:rPr>
        <w:t>GL_NV_gpu_shader5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_Toc260739026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19</w:t>
      </w:r>
      <w:r>
        <w:rPr>
          <w:noProof/>
        </w:rPr>
        <w:fldChar w:fldCharType="end"/>
      </w:r>
    </w:p>
    <w:p w14:paraId="17729744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3.9. </w:t>
      </w:r>
      <w:r w:rsidRPr="007009EC">
        <w:rPr>
          <w:noProof/>
          <w:u w:val="single"/>
          <w:lang w:val="en-US"/>
        </w:rPr>
        <w:t>GL_AMD_gpu_shader_int64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_Toc260739027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20</w:t>
      </w:r>
      <w:r>
        <w:rPr>
          <w:noProof/>
        </w:rPr>
        <w:fldChar w:fldCharType="end"/>
      </w:r>
    </w:p>
    <w:p w14:paraId="2221B6CA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3.10. </w:t>
      </w:r>
      <w:r w:rsidRPr="007009EC">
        <w:rPr>
          <w:noProof/>
          <w:color w:val="000000" w:themeColor="text1"/>
          <w:u w:val="single"/>
          <w:lang w:val="en-US"/>
        </w:rPr>
        <w:t>GL_AMD_gcn_shader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_Toc260739028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20</w:t>
      </w:r>
      <w:r>
        <w:rPr>
          <w:noProof/>
        </w:rPr>
        <w:fldChar w:fldCharType="end"/>
      </w:r>
    </w:p>
    <w:p w14:paraId="026E27DF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3.11. </w:t>
      </w:r>
      <w:r w:rsidRPr="007009EC">
        <w:rPr>
          <w:noProof/>
          <w:u w:val="single"/>
          <w:lang w:val="en-US"/>
        </w:rPr>
        <w:t>GL_NV_vertex_attrib_integer_64bit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_Toc260739029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21</w:t>
      </w:r>
      <w:r>
        <w:rPr>
          <w:noProof/>
        </w:rPr>
        <w:fldChar w:fldCharType="end"/>
      </w:r>
    </w:p>
    <w:p w14:paraId="56FC4A3C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3.12. </w:t>
      </w:r>
      <w:r w:rsidRPr="007009EC">
        <w:rPr>
          <w:noProof/>
          <w:u w:val="single"/>
          <w:lang w:val="en-US"/>
        </w:rPr>
        <w:t>GL_AMD_ shader_trinary_minmax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_Toc260739030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21</w:t>
      </w:r>
      <w:r>
        <w:rPr>
          <w:noProof/>
        </w:rPr>
        <w:fldChar w:fldCharType="end"/>
      </w:r>
    </w:p>
    <w:p w14:paraId="27B8D0CB" w14:textId="77777777" w:rsidR="00754FDA" w:rsidRDefault="00754FDA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ja-JP"/>
        </w:rPr>
      </w:pPr>
      <w:r>
        <w:rPr>
          <w:noProof/>
        </w:rPr>
        <w:t>4. Framebuffer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_Toc260739031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22</w:t>
      </w:r>
      <w:r>
        <w:rPr>
          <w:noProof/>
        </w:rPr>
        <w:fldChar w:fldCharType="end"/>
      </w:r>
    </w:p>
    <w:p w14:paraId="782EC2ED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4.1. </w:t>
      </w:r>
      <w:r w:rsidRPr="007009EC">
        <w:rPr>
          <w:noProof/>
          <w:u w:val="single"/>
          <w:lang w:val="en-US"/>
        </w:rPr>
        <w:t>GL_AMD_sample_positions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_Toc260739032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22</w:t>
      </w:r>
      <w:r>
        <w:rPr>
          <w:noProof/>
        </w:rPr>
        <w:fldChar w:fldCharType="end"/>
      </w:r>
    </w:p>
    <w:p w14:paraId="34F8ED5E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lastRenderedPageBreak/>
        <w:t xml:space="preserve">4.2. </w:t>
      </w:r>
      <w:r w:rsidRPr="007009EC">
        <w:rPr>
          <w:noProof/>
          <w:u w:val="single"/>
          <w:lang w:val="en-US"/>
        </w:rPr>
        <w:t>GL_EXT_framebuffer_multisample_blit_scaled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_Toc260739033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22</w:t>
      </w:r>
      <w:r>
        <w:rPr>
          <w:noProof/>
        </w:rPr>
        <w:fldChar w:fldCharType="end"/>
      </w:r>
    </w:p>
    <w:p w14:paraId="4CB6FEF2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4.3. </w:t>
      </w:r>
      <w:r w:rsidRPr="007009EC">
        <w:rPr>
          <w:noProof/>
          <w:u w:val="single"/>
          <w:lang w:val="en-US"/>
        </w:rPr>
        <w:t>GL_NV_multisample_coverage</w:t>
      </w:r>
      <w:r w:rsidRPr="007009EC">
        <w:rPr>
          <w:noProof/>
          <w:lang w:val="en-US"/>
        </w:rPr>
        <w:t xml:space="preserve"> and </w:t>
      </w:r>
      <w:r w:rsidRPr="007009EC">
        <w:rPr>
          <w:noProof/>
          <w:u w:val="single"/>
          <w:lang w:val="en-US"/>
        </w:rPr>
        <w:t>GL_NV_framebuffer_multisample_coverage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_Toc260739034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22</w:t>
      </w:r>
      <w:r>
        <w:rPr>
          <w:noProof/>
        </w:rPr>
        <w:fldChar w:fldCharType="end"/>
      </w:r>
    </w:p>
    <w:p w14:paraId="235F74EA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4.4. </w:t>
      </w:r>
      <w:r w:rsidRPr="007009EC">
        <w:rPr>
          <w:noProof/>
          <w:u w:val="single"/>
          <w:lang w:val="en-US"/>
        </w:rPr>
        <w:t>GL_AMD_depth_clamp_separate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_Toc260739035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22</w:t>
      </w:r>
      <w:r>
        <w:rPr>
          <w:noProof/>
        </w:rPr>
        <w:fldChar w:fldCharType="end"/>
      </w:r>
    </w:p>
    <w:p w14:paraId="2014F72C" w14:textId="77777777" w:rsidR="00754FDA" w:rsidRDefault="00754FDA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ja-JP"/>
        </w:rPr>
      </w:pPr>
      <w:r>
        <w:rPr>
          <w:noProof/>
        </w:rPr>
        <w:t>5. Blending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_Toc260739036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23</w:t>
      </w:r>
      <w:r>
        <w:rPr>
          <w:noProof/>
        </w:rPr>
        <w:fldChar w:fldCharType="end"/>
      </w:r>
    </w:p>
    <w:p w14:paraId="5F5B155F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5.1. </w:t>
      </w:r>
      <w:r w:rsidRPr="007009EC">
        <w:rPr>
          <w:noProof/>
          <w:u w:val="single"/>
          <w:lang w:val="en-US"/>
        </w:rPr>
        <w:t>GL_NV_texture_barrier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_Toc260739037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23</w:t>
      </w:r>
      <w:r>
        <w:rPr>
          <w:noProof/>
        </w:rPr>
        <w:fldChar w:fldCharType="end"/>
      </w:r>
    </w:p>
    <w:p w14:paraId="444FB4CE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5.2. </w:t>
      </w:r>
      <w:r w:rsidRPr="007009EC">
        <w:rPr>
          <w:noProof/>
          <w:u w:val="single"/>
          <w:lang w:val="en-US"/>
        </w:rPr>
        <w:t>GL_EXT_shader_framebuffer_fetch</w:t>
      </w:r>
      <w:r w:rsidRPr="007009EC">
        <w:rPr>
          <w:noProof/>
          <w:lang w:val="en-US"/>
        </w:rPr>
        <w:t xml:space="preserve"> (OpenGL 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_Toc260739038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23</w:t>
      </w:r>
      <w:r>
        <w:rPr>
          <w:noProof/>
        </w:rPr>
        <w:fldChar w:fldCharType="end"/>
      </w:r>
    </w:p>
    <w:p w14:paraId="40D80DC4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5.3. </w:t>
      </w:r>
      <w:r w:rsidRPr="007009EC">
        <w:rPr>
          <w:noProof/>
          <w:color w:val="000000" w:themeColor="text1"/>
          <w:u w:val="single"/>
          <w:lang w:val="en-US"/>
        </w:rPr>
        <w:t>GL_ARM_shader_framebuffer_fetch</w:t>
      </w:r>
      <w:r w:rsidRPr="007009EC">
        <w:rPr>
          <w:noProof/>
          <w:lang w:val="en-US"/>
        </w:rPr>
        <w:t xml:space="preserve"> (OpenGL 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_Toc260739039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23</w:t>
      </w:r>
      <w:r>
        <w:rPr>
          <w:noProof/>
        </w:rPr>
        <w:fldChar w:fldCharType="end"/>
      </w:r>
    </w:p>
    <w:p w14:paraId="3B94E442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5.4. </w:t>
      </w:r>
      <w:r w:rsidRPr="007009EC">
        <w:rPr>
          <w:noProof/>
          <w:u w:val="single"/>
          <w:lang w:val="en-US"/>
        </w:rPr>
        <w:t>GL_ARM_shader_framebuffer_fetch_depth_stencil</w:t>
      </w:r>
      <w:r w:rsidRPr="007009EC">
        <w:rPr>
          <w:noProof/>
          <w:lang w:val="en-US"/>
        </w:rPr>
        <w:t xml:space="preserve"> (OpenGL 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_Toc260739040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23</w:t>
      </w:r>
      <w:r>
        <w:rPr>
          <w:noProof/>
        </w:rPr>
        <w:fldChar w:fldCharType="end"/>
      </w:r>
    </w:p>
    <w:p w14:paraId="5A057976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5.5. </w:t>
      </w:r>
      <w:r w:rsidRPr="007009EC">
        <w:rPr>
          <w:noProof/>
          <w:u w:val="single"/>
          <w:lang w:val="en-US"/>
        </w:rPr>
        <w:t>GL_EXT_pixel_local_storage</w:t>
      </w:r>
      <w:r w:rsidRPr="007009EC">
        <w:rPr>
          <w:noProof/>
          <w:lang w:val="en-US"/>
        </w:rPr>
        <w:t xml:space="preserve"> (OpenGL 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_Toc260739041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24</w:t>
      </w:r>
      <w:r>
        <w:rPr>
          <w:noProof/>
        </w:rPr>
        <w:fldChar w:fldCharType="end"/>
      </w:r>
    </w:p>
    <w:p w14:paraId="1F119AA2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>5.6.</w:t>
      </w:r>
      <w:r>
        <w:rPr>
          <w:noProof/>
        </w:rPr>
        <w:t xml:space="preserve"> Tile shading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_Toc260739042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25</w:t>
      </w:r>
      <w:r>
        <w:rPr>
          <w:noProof/>
        </w:rPr>
        <w:fldChar w:fldCharType="end"/>
      </w:r>
    </w:p>
    <w:p w14:paraId="0165E883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5.7. </w:t>
      </w:r>
      <w:r w:rsidRPr="007009EC">
        <w:rPr>
          <w:noProof/>
          <w:u w:val="single"/>
          <w:lang w:val="en-US"/>
        </w:rPr>
        <w:t>GL_INTEL_fragment_shader_ordering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_Toc260739043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26</w:t>
      </w:r>
      <w:r>
        <w:rPr>
          <w:noProof/>
        </w:rPr>
        <w:fldChar w:fldCharType="end"/>
      </w:r>
    </w:p>
    <w:p w14:paraId="3D958AC9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5.8. </w:t>
      </w:r>
      <w:r w:rsidRPr="007009EC">
        <w:rPr>
          <w:noProof/>
          <w:u w:val="single"/>
          <w:lang w:val="en-US"/>
        </w:rPr>
        <w:t>GL_KHR_blend_equation_advanced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_Toc260739044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26</w:t>
      </w:r>
      <w:r>
        <w:rPr>
          <w:noProof/>
        </w:rPr>
        <w:fldChar w:fldCharType="end"/>
      </w:r>
    </w:p>
    <w:p w14:paraId="2CFA0668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5.9. </w:t>
      </w:r>
      <w:r w:rsidRPr="007009EC">
        <w:rPr>
          <w:noProof/>
          <w:u w:val="single"/>
          <w:lang w:val="en-US"/>
        </w:rPr>
        <w:t>GL_AMD_blend_minmax_factor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_Toc260739045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27</w:t>
      </w:r>
      <w:r>
        <w:rPr>
          <w:noProof/>
        </w:rPr>
        <w:fldChar w:fldCharType="end"/>
      </w:r>
    </w:p>
    <w:p w14:paraId="0ED48A5E" w14:textId="77777777" w:rsidR="00754FDA" w:rsidRDefault="00754FDA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ja-JP"/>
        </w:rPr>
      </w:pPr>
      <w:r>
        <w:rPr>
          <w:noProof/>
        </w:rPr>
        <w:t>6. Stencil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_Toc260739046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28</w:t>
      </w:r>
      <w:r>
        <w:rPr>
          <w:noProof/>
        </w:rPr>
        <w:fldChar w:fldCharType="end"/>
      </w:r>
    </w:p>
    <w:p w14:paraId="0ACCEFAD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>6.1. GL_</w:t>
      </w:r>
      <w:r w:rsidRPr="007009EC">
        <w:rPr>
          <w:noProof/>
          <w:u w:val="single"/>
          <w:lang w:val="en-US"/>
        </w:rPr>
        <w:t>AMD_shader_stencil_export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_Toc260739047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28</w:t>
      </w:r>
      <w:r>
        <w:rPr>
          <w:noProof/>
        </w:rPr>
        <w:fldChar w:fldCharType="end"/>
      </w:r>
    </w:p>
    <w:p w14:paraId="731363CF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>6.2. GL_</w:t>
      </w:r>
      <w:r w:rsidRPr="007009EC">
        <w:rPr>
          <w:noProof/>
          <w:u w:val="single"/>
          <w:lang w:val="en-US"/>
        </w:rPr>
        <w:t>AMD_stencil_operation_extended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_Toc260739048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28</w:t>
      </w:r>
      <w:r>
        <w:rPr>
          <w:noProof/>
        </w:rPr>
        <w:fldChar w:fldCharType="end"/>
      </w:r>
    </w:p>
    <w:p w14:paraId="49E90398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>6.3. GL_</w:t>
      </w:r>
      <w:r w:rsidRPr="007009EC">
        <w:rPr>
          <w:noProof/>
          <w:u w:val="single"/>
          <w:lang w:val="en-US"/>
        </w:rPr>
        <w:t>AMD_shader_stencil_value_export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_Toc260739049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28</w:t>
      </w:r>
      <w:r>
        <w:rPr>
          <w:noProof/>
        </w:rPr>
        <w:fldChar w:fldCharType="end"/>
      </w:r>
    </w:p>
    <w:p w14:paraId="0B3BC0C1" w14:textId="77777777" w:rsidR="00754FDA" w:rsidRDefault="00754FDA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ja-JP"/>
        </w:rPr>
      </w:pPr>
      <w:r>
        <w:rPr>
          <w:noProof/>
        </w:rPr>
        <w:t>7. Rendering pipeline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_Toc260739050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29</w:t>
      </w:r>
      <w:r>
        <w:rPr>
          <w:noProof/>
        </w:rPr>
        <w:fldChar w:fldCharType="end"/>
      </w:r>
    </w:p>
    <w:p w14:paraId="0E5E5A1F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7.1. </w:t>
      </w:r>
      <w:r w:rsidRPr="007009EC">
        <w:rPr>
          <w:noProof/>
          <w:u w:val="single"/>
          <w:lang w:val="en-US"/>
        </w:rPr>
        <w:t>GL_INTEL_conservative_rasterization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_Toc260739051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29</w:t>
      </w:r>
      <w:r>
        <w:rPr>
          <w:noProof/>
        </w:rPr>
        <w:fldChar w:fldCharType="end"/>
      </w:r>
    </w:p>
    <w:p w14:paraId="54B41EF8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7.2. </w:t>
      </w:r>
      <w:r w:rsidRPr="007009EC">
        <w:rPr>
          <w:noProof/>
          <w:u w:val="single"/>
          <w:lang w:val="en-US"/>
        </w:rPr>
        <w:t>GL_AMD_vertex_shader_layer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_Toc260739052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29</w:t>
      </w:r>
      <w:r>
        <w:rPr>
          <w:noProof/>
        </w:rPr>
        <w:fldChar w:fldCharType="end"/>
      </w:r>
    </w:p>
    <w:p w14:paraId="1D14E36B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7.3. </w:t>
      </w:r>
      <w:r w:rsidRPr="007009EC">
        <w:rPr>
          <w:noProof/>
          <w:u w:val="single"/>
          <w:lang w:val="en-US"/>
        </w:rPr>
        <w:t>GL_AMD_vertex_shader_viewport_index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_Toc260739053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30</w:t>
      </w:r>
      <w:r>
        <w:rPr>
          <w:noProof/>
        </w:rPr>
        <w:fldChar w:fldCharType="end"/>
      </w:r>
    </w:p>
    <w:p w14:paraId="456532BF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7.4. </w:t>
      </w:r>
      <w:r w:rsidRPr="007009EC">
        <w:rPr>
          <w:noProof/>
          <w:u w:val="single"/>
          <w:lang w:val="en-US"/>
        </w:rPr>
        <w:t>GL_AMD_transform_feedback3_lines_triangles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_Toc260739054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30</w:t>
      </w:r>
      <w:r>
        <w:rPr>
          <w:noProof/>
        </w:rPr>
        <w:fldChar w:fldCharType="end"/>
      </w:r>
    </w:p>
    <w:p w14:paraId="5658B00A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7.5. </w:t>
      </w:r>
      <w:r w:rsidRPr="007009EC">
        <w:rPr>
          <w:noProof/>
          <w:u w:val="single"/>
          <w:lang w:val="en-US"/>
        </w:rPr>
        <w:t>GL_AMD_transform_feedback4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_Toc260739055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30</w:t>
      </w:r>
      <w:r>
        <w:rPr>
          <w:noProof/>
        </w:rPr>
        <w:fldChar w:fldCharType="end"/>
      </w:r>
    </w:p>
    <w:p w14:paraId="236643A1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 w:rsidRPr="007009EC">
        <w:rPr>
          <w:noProof/>
          <w:lang w:val="en-US"/>
        </w:rPr>
        <w:t xml:space="preserve">7.6. </w:t>
      </w:r>
      <w:r w:rsidRPr="007009EC">
        <w:rPr>
          <w:noProof/>
          <w:u w:val="single"/>
          <w:lang w:val="en-US"/>
        </w:rPr>
        <w:t>GL_AMD_occlusion_query_event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_Toc260739056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30</w:t>
      </w:r>
      <w:r>
        <w:rPr>
          <w:noProof/>
        </w:rPr>
        <w:fldChar w:fldCharType="end"/>
      </w:r>
    </w:p>
    <w:p w14:paraId="253D42B8" w14:textId="77777777" w:rsidR="00754FDA" w:rsidRDefault="00754FDA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 xml:space="preserve">7.7. </w:t>
      </w:r>
      <w:r w:rsidRPr="007009EC">
        <w:rPr>
          <w:noProof/>
          <w:u w:val="single"/>
        </w:rPr>
        <w:t>WGL_AMD_gpu_association</w:t>
      </w:r>
      <w:r>
        <w:rPr>
          <w:noProof/>
        </w:rPr>
        <w:t xml:space="preserve"> and </w:t>
      </w:r>
      <w:r w:rsidRPr="007009EC">
        <w:rPr>
          <w:noProof/>
          <w:u w:val="single"/>
        </w:rPr>
        <w:t>WGL_NV_gpu_affinity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_Toc260739057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31</w:t>
      </w:r>
      <w:r>
        <w:rPr>
          <w:noProof/>
        </w:rPr>
        <w:fldChar w:fldCharType="end"/>
      </w:r>
    </w:p>
    <w:p w14:paraId="3A354E68" w14:textId="77777777" w:rsidR="00754FDA" w:rsidRDefault="00754FDA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ja-JP"/>
        </w:rPr>
      </w:pPr>
      <w:r w:rsidRPr="007009EC">
        <w:rPr>
          <w:noProof/>
          <w:lang w:val="en-US"/>
        </w:rPr>
        <w:t>8. Hardware rings and tasks parallelism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_Toc260739058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32</w:t>
      </w:r>
      <w:r>
        <w:rPr>
          <w:noProof/>
        </w:rPr>
        <w:fldChar w:fldCharType="end"/>
      </w:r>
    </w:p>
    <w:p w14:paraId="2A0DC326" w14:textId="77777777" w:rsidR="00754FDA" w:rsidRDefault="00754FDA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ja-JP"/>
        </w:rPr>
      </w:pPr>
      <w:r>
        <w:rPr>
          <w:noProof/>
        </w:rPr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_Toc260739059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33</w:t>
      </w:r>
      <w:r>
        <w:rPr>
          <w:noProof/>
        </w:rPr>
        <w:fldChar w:fldCharType="end"/>
      </w:r>
    </w:p>
    <w:p w14:paraId="6D045AB3" w14:textId="77777777" w:rsidR="00754FDA" w:rsidRDefault="00754FDA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_Toc260739060 \h </w:instrText>
      </w:r>
      <w:r>
        <w:rPr>
          <w:noProof/>
        </w:rPr>
      </w:r>
      <w:r>
        <w:rPr>
          <w:noProof/>
        </w:rPr>
        <w:fldChar w:fldCharType="separate"/>
      </w:r>
      <w:r w:rsidR="00656C43">
        <w:rPr>
          <w:noProof/>
        </w:rPr>
        <w:t>34</w:t>
      </w:r>
      <w:r>
        <w:rPr>
          <w:noProof/>
        </w:rPr>
        <w:fldChar w:fldCharType="end"/>
      </w:r>
    </w:p>
    <w:p w14:paraId="140AB95C" w14:textId="77777777" w:rsidR="00500D66" w:rsidRDefault="00500D66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fldChar w:fldCharType="end"/>
      </w:r>
      <w:r>
        <w:br w:type="page"/>
      </w:r>
    </w:p>
    <w:p w14:paraId="3E9877E4" w14:textId="607F7079" w:rsidR="005C28AB" w:rsidRDefault="005C28AB" w:rsidP="00D6652A">
      <w:pPr>
        <w:pStyle w:val="Heading1"/>
      </w:pPr>
      <w:bookmarkStart w:id="8" w:name="_Toc260738995"/>
      <w:r>
        <w:lastRenderedPageBreak/>
        <w:t>Introduction</w:t>
      </w:r>
      <w:bookmarkEnd w:id="3"/>
      <w:bookmarkEnd w:id="4"/>
      <w:bookmarkEnd w:id="7"/>
      <w:bookmarkEnd w:id="8"/>
    </w:p>
    <w:p w14:paraId="58DFE516" w14:textId="28FF7CF2" w:rsidR="00602D77" w:rsidRDefault="00602D77" w:rsidP="00602D77">
      <w:pPr>
        <w:pStyle w:val="Paragraph"/>
      </w:pPr>
      <w:r w:rsidRPr="00602D77">
        <w:t xml:space="preserve">The </w:t>
      </w:r>
      <w:r w:rsidR="00664066">
        <w:t>reality of the ecosystem is complex</w:t>
      </w:r>
      <w:r w:rsidR="00B66EB2">
        <w:t>.</w:t>
      </w:r>
    </w:p>
    <w:p w14:paraId="616573EE" w14:textId="50EA0A11" w:rsidR="00CA4934" w:rsidRDefault="00CA4934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bookmarkStart w:id="9" w:name="h.aocc5bz8by1u"/>
      <w:bookmarkEnd w:id="9"/>
      <w:r>
        <w:br w:type="page"/>
      </w:r>
    </w:p>
    <w:p w14:paraId="5F63580D" w14:textId="7873E8F7" w:rsidR="00C8434E" w:rsidRPr="0040439A" w:rsidRDefault="00614F86" w:rsidP="00614F86">
      <w:pPr>
        <w:pStyle w:val="Heading1"/>
        <w:rPr>
          <w:lang w:val="fr-FR"/>
        </w:rPr>
      </w:pPr>
      <w:bookmarkStart w:id="10" w:name="_Toc260738996"/>
      <w:r>
        <w:lastRenderedPageBreak/>
        <w:t>1.</w:t>
      </w:r>
      <w:r w:rsidRPr="00602D77">
        <w:t xml:space="preserve">  </w:t>
      </w:r>
      <w:bookmarkEnd w:id="10"/>
      <w:r w:rsidR="00664066" w:rsidRPr="0040439A">
        <w:rPr>
          <w:lang w:val="fr-FR"/>
        </w:rPr>
        <w:t>Texture differences</w:t>
      </w:r>
    </w:p>
    <w:p w14:paraId="78444A51" w14:textId="79137035" w:rsidR="0040439A" w:rsidRPr="0040439A" w:rsidRDefault="0040439A" w:rsidP="00784FC1">
      <w:pPr>
        <w:pStyle w:val="Heading2"/>
        <w:rPr>
          <w:lang w:val="en-US"/>
        </w:rPr>
      </w:pPr>
      <w:bookmarkStart w:id="11" w:name="_Toc260738997"/>
      <w:r w:rsidRPr="0040439A">
        <w:rPr>
          <w:lang w:val="en-US"/>
        </w:rPr>
        <w:t>1.1. Compressed texture formats</w:t>
      </w:r>
    </w:p>
    <w:p w14:paraId="632D69BD" w14:textId="77777777" w:rsidR="00FC2AAC" w:rsidRPr="0040439A" w:rsidRDefault="00FC2AAC" w:rsidP="00FC2AAC">
      <w:pPr>
        <w:pStyle w:val="Paragraph"/>
        <w:rPr>
          <w:lang w:val="fr-FR"/>
        </w:rPr>
      </w:pPr>
      <w:r w:rsidRPr="0040439A">
        <w:rPr>
          <w:lang w:val="fr-FR"/>
        </w:rPr>
        <w:t xml:space="preserve">Blablabla. </w:t>
      </w:r>
    </w:p>
    <w:p w14:paraId="0D21BC7C" w14:textId="4C20EF3C" w:rsidR="00032596" w:rsidRPr="00FC2AAC" w:rsidRDefault="0040439A" w:rsidP="00784FC1">
      <w:pPr>
        <w:pStyle w:val="Heading2"/>
        <w:rPr>
          <w:rStyle w:val="Hyperlink"/>
          <w:color w:val="auto"/>
          <w:u w:val="none"/>
          <w:lang w:val="en-US"/>
        </w:rPr>
      </w:pPr>
      <w:r w:rsidRPr="00FC2AAC">
        <w:rPr>
          <w:lang w:val="en-US"/>
        </w:rPr>
        <w:t>1.2</w:t>
      </w:r>
      <w:r w:rsidR="00784FC1" w:rsidRPr="00FC2AAC">
        <w:rPr>
          <w:lang w:val="en-US"/>
        </w:rPr>
        <w:t xml:space="preserve">. </w:t>
      </w:r>
      <w:bookmarkEnd w:id="11"/>
      <w:r w:rsidR="0038129C">
        <w:rPr>
          <w:lang w:val="en-US"/>
        </w:rPr>
        <w:t>Uns</w:t>
      </w:r>
      <w:r w:rsidRPr="00FC2AAC">
        <w:rPr>
          <w:rStyle w:val="Hyperlink"/>
          <w:color w:val="auto"/>
          <w:u w:val="none"/>
          <w:lang w:val="en-US"/>
        </w:rPr>
        <w:t xml:space="preserve">ized </w:t>
      </w:r>
      <w:hyperlink r:id="rId17" w:history="1">
        <w:r w:rsidR="006325A9">
          <w:rPr>
            <w:rStyle w:val="Hyperlink"/>
            <w:color w:val="auto"/>
            <w:u w:val="none"/>
            <w:lang w:val="en-US"/>
          </w:rPr>
          <w:t>t</w:t>
        </w:r>
        <w:r w:rsidR="006325A9" w:rsidRPr="00FC2AAC">
          <w:rPr>
            <w:rStyle w:val="Hyperlink"/>
            <w:color w:val="auto"/>
            <w:u w:val="none"/>
            <w:lang w:val="en-US"/>
          </w:rPr>
          <w:t>exture</w:t>
        </w:r>
      </w:hyperlink>
      <w:r w:rsidR="006325A9" w:rsidRPr="00FC2AAC">
        <w:rPr>
          <w:rStyle w:val="Hyperlink"/>
          <w:color w:val="auto"/>
          <w:u w:val="none"/>
          <w:lang w:val="en-US"/>
        </w:rPr>
        <w:t xml:space="preserve"> </w:t>
      </w:r>
      <w:r w:rsidR="00774352" w:rsidRPr="00FC2AAC">
        <w:rPr>
          <w:rStyle w:val="Hyperlink"/>
          <w:color w:val="auto"/>
          <w:u w:val="none"/>
          <w:lang w:val="en-US"/>
        </w:rPr>
        <w:t>format</w:t>
      </w:r>
      <w:r w:rsidR="00FC2AAC" w:rsidRPr="00FC2AAC">
        <w:rPr>
          <w:rStyle w:val="Hyperlink"/>
          <w:color w:val="auto"/>
          <w:u w:val="none"/>
          <w:lang w:val="en-US"/>
        </w:rPr>
        <w:t>s</w:t>
      </w:r>
    </w:p>
    <w:p w14:paraId="43988685" w14:textId="07888131" w:rsidR="00CE7214" w:rsidRPr="0040439A" w:rsidRDefault="00774352" w:rsidP="00F76E82">
      <w:pPr>
        <w:pStyle w:val="Paragraph"/>
        <w:rPr>
          <w:lang w:val="fr-FR"/>
        </w:rPr>
      </w:pPr>
      <w:r w:rsidRPr="0040439A">
        <w:rPr>
          <w:lang w:val="fr-FR"/>
        </w:rPr>
        <w:t>Blablabla</w:t>
      </w:r>
      <w:r w:rsidR="00CE7214" w:rsidRPr="0040439A">
        <w:rPr>
          <w:lang w:val="fr-FR"/>
        </w:rPr>
        <w:t xml:space="preserve">. </w:t>
      </w:r>
    </w:p>
    <w:p w14:paraId="6AE02835" w14:textId="0741F987" w:rsidR="0040439A" w:rsidRPr="00FC2AAC" w:rsidRDefault="0040439A" w:rsidP="0040439A">
      <w:pPr>
        <w:pStyle w:val="Heading2"/>
        <w:rPr>
          <w:rStyle w:val="Hyperlink"/>
          <w:color w:val="auto"/>
          <w:u w:val="none"/>
          <w:lang w:val="fr-FR"/>
        </w:rPr>
      </w:pPr>
      <w:bookmarkStart w:id="12" w:name="_Toc260738998"/>
      <w:r w:rsidRPr="00FC2AAC">
        <w:rPr>
          <w:lang w:val="fr-FR"/>
        </w:rPr>
        <w:t>1.</w:t>
      </w:r>
      <w:r w:rsidRPr="00FC2AAC">
        <w:rPr>
          <w:lang w:val="fr-FR"/>
        </w:rPr>
        <w:t>3</w:t>
      </w:r>
      <w:r w:rsidRPr="00FC2AAC">
        <w:rPr>
          <w:lang w:val="fr-FR"/>
        </w:rPr>
        <w:t xml:space="preserve">. </w:t>
      </w:r>
      <w:hyperlink r:id="rId18" w:history="1">
        <w:r w:rsidRPr="00FC2AAC">
          <w:rPr>
            <w:rStyle w:val="Hyperlink"/>
            <w:color w:val="auto"/>
            <w:u w:val="none"/>
            <w:lang w:val="fr-FR"/>
          </w:rPr>
          <w:t>Texture</w:t>
        </w:r>
      </w:hyperlink>
      <w:r w:rsidRPr="00FC2AAC">
        <w:rPr>
          <w:rStyle w:val="Hyperlink"/>
          <w:color w:val="auto"/>
          <w:u w:val="none"/>
          <w:lang w:val="fr-FR"/>
        </w:rPr>
        <w:t xml:space="preserve"> </w:t>
      </w:r>
      <w:r w:rsidRPr="00FC2AAC">
        <w:rPr>
          <w:rStyle w:val="Hyperlink"/>
          <w:color w:val="auto"/>
          <w:u w:val="none"/>
          <w:lang w:val="fr-FR"/>
        </w:rPr>
        <w:t>alpha formats</w:t>
      </w:r>
    </w:p>
    <w:p w14:paraId="34736AEC" w14:textId="77777777" w:rsidR="0040439A" w:rsidRDefault="0040439A" w:rsidP="0040439A">
      <w:pPr>
        <w:pStyle w:val="Paragraph"/>
        <w:rPr>
          <w:lang w:val="fr-FR"/>
        </w:rPr>
      </w:pPr>
      <w:r w:rsidRPr="0040439A">
        <w:rPr>
          <w:lang w:val="fr-FR"/>
        </w:rPr>
        <w:t xml:space="preserve">Blablabla. </w:t>
      </w:r>
    </w:p>
    <w:p w14:paraId="6261EA56" w14:textId="1FD7B068" w:rsidR="00E81290" w:rsidRPr="00E81290" w:rsidRDefault="00E81290" w:rsidP="00E81290">
      <w:pPr>
        <w:pStyle w:val="Heading2"/>
        <w:rPr>
          <w:rStyle w:val="Hyperlink"/>
          <w:color w:val="auto"/>
          <w:u w:val="none"/>
          <w:lang w:val="en-US"/>
        </w:rPr>
      </w:pPr>
      <w:r w:rsidRPr="00E81290">
        <w:rPr>
          <w:lang w:val="en-US"/>
        </w:rPr>
        <w:t>1.</w:t>
      </w:r>
      <w:r w:rsidRPr="00E81290">
        <w:rPr>
          <w:lang w:val="en-US"/>
        </w:rPr>
        <w:t>4</w:t>
      </w:r>
      <w:r w:rsidRPr="00E81290">
        <w:rPr>
          <w:lang w:val="en-US"/>
        </w:rPr>
        <w:t xml:space="preserve">. </w:t>
      </w:r>
      <w:hyperlink r:id="rId19" w:history="1">
        <w:r w:rsidRPr="00E81290">
          <w:rPr>
            <w:rStyle w:val="Hyperlink"/>
            <w:color w:val="auto"/>
            <w:u w:val="none"/>
            <w:lang w:val="en-US"/>
          </w:rPr>
          <w:t>Texture</w:t>
        </w:r>
      </w:hyperlink>
      <w:r w:rsidRPr="00E81290">
        <w:rPr>
          <w:rStyle w:val="Hyperlink"/>
          <w:color w:val="auto"/>
          <w:u w:val="none"/>
          <w:lang w:val="en-US"/>
        </w:rPr>
        <w:t xml:space="preserve"> </w:t>
      </w:r>
      <w:r w:rsidRPr="00E81290">
        <w:rPr>
          <w:rStyle w:val="Hyperlink"/>
          <w:color w:val="auto"/>
          <w:u w:val="none"/>
          <w:lang w:val="en-US"/>
        </w:rPr>
        <w:t>half</w:t>
      </w:r>
      <w:r w:rsidRPr="00E81290">
        <w:rPr>
          <w:rStyle w:val="Hyperlink"/>
          <w:color w:val="auto"/>
          <w:u w:val="none"/>
          <w:lang w:val="en-US"/>
        </w:rPr>
        <w:t xml:space="preserve"> formats</w:t>
      </w:r>
    </w:p>
    <w:p w14:paraId="6167D5EF" w14:textId="77777777" w:rsidR="00E81290" w:rsidRDefault="00E81290" w:rsidP="00E81290">
      <w:pPr>
        <w:pStyle w:val="Paragraph"/>
      </w:pPr>
      <w:r w:rsidRPr="00E81290">
        <w:t xml:space="preserve">Blablabla. </w:t>
      </w:r>
    </w:p>
    <w:p w14:paraId="1D6C5A7E" w14:textId="72507383" w:rsidR="00E00E4D" w:rsidRPr="00E81290" w:rsidRDefault="00E00E4D" w:rsidP="00E00E4D">
      <w:pPr>
        <w:pStyle w:val="Heading2"/>
        <w:rPr>
          <w:rStyle w:val="Hyperlink"/>
          <w:color w:val="auto"/>
          <w:u w:val="none"/>
          <w:lang w:val="en-US"/>
        </w:rPr>
      </w:pPr>
      <w:r w:rsidRPr="00E81290">
        <w:rPr>
          <w:lang w:val="en-US"/>
        </w:rPr>
        <w:t>1.</w:t>
      </w:r>
      <w:r>
        <w:rPr>
          <w:lang w:val="en-US"/>
        </w:rPr>
        <w:t>5</w:t>
      </w:r>
      <w:r w:rsidRPr="00E81290">
        <w:rPr>
          <w:lang w:val="en-US"/>
        </w:rPr>
        <w:t xml:space="preserve">. </w:t>
      </w:r>
      <w:hyperlink r:id="rId20" w:history="1">
        <w:r w:rsidRPr="00E81290">
          <w:rPr>
            <w:rStyle w:val="Hyperlink"/>
            <w:color w:val="auto"/>
            <w:u w:val="none"/>
            <w:lang w:val="en-US"/>
          </w:rPr>
          <w:t>Texture</w:t>
        </w:r>
      </w:hyperlink>
      <w:r w:rsidRPr="00E81290">
        <w:rPr>
          <w:rStyle w:val="Hyperlink"/>
          <w:color w:val="auto"/>
          <w:u w:val="none"/>
          <w:lang w:val="en-US"/>
        </w:rPr>
        <w:t xml:space="preserve"> </w:t>
      </w:r>
      <w:r>
        <w:rPr>
          <w:rStyle w:val="Hyperlink"/>
          <w:color w:val="auto"/>
          <w:u w:val="none"/>
          <w:lang w:val="en-US"/>
        </w:rPr>
        <w:t>16 bit norm</w:t>
      </w:r>
      <w:r w:rsidRPr="00E81290">
        <w:rPr>
          <w:rStyle w:val="Hyperlink"/>
          <w:color w:val="auto"/>
          <w:u w:val="none"/>
          <w:lang w:val="en-US"/>
        </w:rPr>
        <w:t xml:space="preserve"> formats</w:t>
      </w:r>
    </w:p>
    <w:p w14:paraId="60D8631F" w14:textId="77777777" w:rsidR="00E00E4D" w:rsidRPr="00E81290" w:rsidRDefault="00E00E4D" w:rsidP="00E00E4D">
      <w:pPr>
        <w:pStyle w:val="Paragraph"/>
      </w:pPr>
      <w:r w:rsidRPr="00E81290">
        <w:t xml:space="preserve">Blablabla. </w:t>
      </w:r>
    </w:p>
    <w:p w14:paraId="7636A452" w14:textId="3D2C3FDB" w:rsidR="00E81290" w:rsidRPr="00E81290" w:rsidRDefault="00E81290" w:rsidP="00E81290">
      <w:pPr>
        <w:pStyle w:val="Heading2"/>
        <w:rPr>
          <w:rStyle w:val="Hyperlink"/>
          <w:color w:val="auto"/>
          <w:u w:val="none"/>
          <w:lang w:val="en-US"/>
        </w:rPr>
      </w:pPr>
      <w:r w:rsidRPr="00E81290">
        <w:rPr>
          <w:lang w:val="en-US"/>
        </w:rPr>
        <w:t>1.</w:t>
      </w:r>
      <w:r w:rsidR="00E00E4D">
        <w:rPr>
          <w:lang w:val="en-US"/>
        </w:rPr>
        <w:t>6</w:t>
      </w:r>
      <w:r w:rsidRPr="00E81290">
        <w:rPr>
          <w:lang w:val="en-US"/>
        </w:rPr>
        <w:t xml:space="preserve">. </w:t>
      </w:r>
      <w:hyperlink r:id="rId21" w:history="1">
        <w:r w:rsidRPr="00E81290">
          <w:rPr>
            <w:rStyle w:val="Hyperlink"/>
            <w:color w:val="auto"/>
            <w:u w:val="none"/>
            <w:lang w:val="en-US"/>
          </w:rPr>
          <w:t>Texture</w:t>
        </w:r>
      </w:hyperlink>
      <w:r w:rsidRPr="00E81290">
        <w:rPr>
          <w:rStyle w:val="Hyperlink"/>
          <w:color w:val="auto"/>
          <w:u w:val="none"/>
          <w:lang w:val="en-US"/>
        </w:rPr>
        <w:t xml:space="preserve"> </w:t>
      </w:r>
      <w:r>
        <w:rPr>
          <w:rStyle w:val="Hyperlink"/>
          <w:color w:val="auto"/>
          <w:u w:val="none"/>
          <w:lang w:val="en-US"/>
        </w:rPr>
        <w:t>float</w:t>
      </w:r>
      <w:r w:rsidRPr="00E81290">
        <w:rPr>
          <w:rStyle w:val="Hyperlink"/>
          <w:color w:val="auto"/>
          <w:u w:val="none"/>
          <w:lang w:val="en-US"/>
        </w:rPr>
        <w:t xml:space="preserve"> </w:t>
      </w:r>
      <w:r>
        <w:rPr>
          <w:rStyle w:val="Hyperlink"/>
          <w:color w:val="auto"/>
          <w:u w:val="none"/>
          <w:lang w:val="en-US"/>
        </w:rPr>
        <w:t>and half filtering</w:t>
      </w:r>
    </w:p>
    <w:p w14:paraId="294AD228" w14:textId="77777777" w:rsidR="00E81290" w:rsidRPr="00E00E4D" w:rsidRDefault="00E81290" w:rsidP="00E81290">
      <w:pPr>
        <w:pStyle w:val="Paragraph"/>
      </w:pPr>
      <w:r w:rsidRPr="00E00E4D">
        <w:t xml:space="preserve">Blablabla. </w:t>
      </w:r>
    </w:p>
    <w:p w14:paraId="19969DE4" w14:textId="40536D0C" w:rsidR="00E1142C" w:rsidRPr="0043761F" w:rsidRDefault="00E1142C" w:rsidP="00E1142C">
      <w:pPr>
        <w:pStyle w:val="Heading2"/>
        <w:rPr>
          <w:lang w:val="fr-FR"/>
        </w:rPr>
      </w:pPr>
      <w:r w:rsidRPr="0043761F">
        <w:rPr>
          <w:lang w:val="fr-FR"/>
        </w:rPr>
        <w:t>1.</w:t>
      </w:r>
      <w:r w:rsidR="00E00E4D">
        <w:rPr>
          <w:lang w:val="fr-FR"/>
        </w:rPr>
        <w:t>7</w:t>
      </w:r>
      <w:r w:rsidRPr="0043761F">
        <w:rPr>
          <w:lang w:val="fr-FR"/>
        </w:rPr>
        <w:t xml:space="preserve">. </w:t>
      </w:r>
      <w:hyperlink r:id="rId22" w:history="1">
        <w:r>
          <w:rPr>
            <w:rStyle w:val="Hyperlink"/>
            <w:color w:val="auto"/>
            <w:u w:val="none"/>
            <w:lang w:val="fr-FR"/>
          </w:rPr>
          <w:t>ETC</w:t>
        </w:r>
      </w:hyperlink>
      <w:r>
        <w:rPr>
          <w:rStyle w:val="Hyperlink"/>
          <w:color w:val="auto"/>
          <w:u w:val="none"/>
          <w:lang w:val="en-US"/>
        </w:rPr>
        <w:t xml:space="preserve"> texture </w:t>
      </w:r>
      <w:r>
        <w:rPr>
          <w:rStyle w:val="Hyperlink"/>
          <w:color w:val="auto"/>
          <w:u w:val="none"/>
          <w:lang w:val="fr-FR"/>
        </w:rPr>
        <w:t>formats</w:t>
      </w:r>
    </w:p>
    <w:p w14:paraId="0D29D9D6" w14:textId="423401AE" w:rsidR="00E1142C" w:rsidRDefault="00E1142C" w:rsidP="00E1142C">
      <w:pPr>
        <w:pStyle w:val="Heading2"/>
        <w:rPr>
          <w:lang w:val="fr-FR"/>
        </w:rPr>
      </w:pPr>
      <w:r w:rsidRPr="00E1142C">
        <w:rPr>
          <w:lang w:val="fr-FR"/>
        </w:rPr>
        <w:t>Blablabla.</w:t>
      </w:r>
    </w:p>
    <w:p w14:paraId="67B586B6" w14:textId="09E4639B" w:rsidR="00E1142C" w:rsidRPr="0043761F" w:rsidRDefault="00E1142C" w:rsidP="00E1142C">
      <w:pPr>
        <w:pStyle w:val="Heading2"/>
        <w:rPr>
          <w:lang w:val="fr-FR"/>
        </w:rPr>
      </w:pPr>
      <w:r w:rsidRPr="0043761F">
        <w:rPr>
          <w:lang w:val="fr-FR"/>
        </w:rPr>
        <w:t>1.</w:t>
      </w:r>
      <w:r w:rsidR="00E00E4D">
        <w:rPr>
          <w:lang w:val="fr-FR"/>
        </w:rPr>
        <w:t>8</w:t>
      </w:r>
      <w:r w:rsidRPr="0043761F">
        <w:rPr>
          <w:lang w:val="fr-FR"/>
        </w:rPr>
        <w:t xml:space="preserve">. </w:t>
      </w:r>
      <w:hyperlink r:id="rId23" w:history="1">
        <w:r w:rsidRPr="0043761F">
          <w:rPr>
            <w:rStyle w:val="Hyperlink"/>
            <w:color w:val="auto"/>
            <w:u w:val="none"/>
            <w:lang w:val="fr-FR"/>
          </w:rPr>
          <w:t>Texture</w:t>
        </w:r>
      </w:hyperlink>
      <w:r w:rsidRPr="0043761F">
        <w:rPr>
          <w:rStyle w:val="Hyperlink"/>
          <w:color w:val="auto"/>
          <w:u w:val="none"/>
          <w:lang w:val="fr-FR"/>
        </w:rPr>
        <w:t xml:space="preserve"> </w:t>
      </w:r>
      <w:r>
        <w:rPr>
          <w:rStyle w:val="Hyperlink"/>
          <w:color w:val="auto"/>
          <w:u w:val="none"/>
          <w:lang w:val="fr-FR"/>
        </w:rPr>
        <w:t>conversion</w:t>
      </w:r>
    </w:p>
    <w:p w14:paraId="39FDD6CC" w14:textId="77777777" w:rsidR="00E1142C" w:rsidRDefault="00E1142C" w:rsidP="00E1142C">
      <w:pPr>
        <w:pStyle w:val="Paragraph"/>
        <w:rPr>
          <w:lang w:val="fr-FR"/>
        </w:rPr>
      </w:pPr>
      <w:r w:rsidRPr="00E1142C">
        <w:rPr>
          <w:lang w:val="fr-FR"/>
        </w:rPr>
        <w:t xml:space="preserve">Blablabla. </w:t>
      </w:r>
    </w:p>
    <w:p w14:paraId="075E2ECE" w14:textId="0B16A176" w:rsidR="001F5471" w:rsidRPr="0043761F" w:rsidRDefault="001F5471" w:rsidP="001F5471">
      <w:pPr>
        <w:pStyle w:val="Heading2"/>
        <w:rPr>
          <w:lang w:val="fr-FR"/>
        </w:rPr>
      </w:pPr>
      <w:r w:rsidRPr="0043761F">
        <w:rPr>
          <w:lang w:val="fr-FR"/>
        </w:rPr>
        <w:t>1.</w:t>
      </w:r>
      <w:r w:rsidR="00E00E4D">
        <w:rPr>
          <w:lang w:val="fr-FR"/>
        </w:rPr>
        <w:t>9</w:t>
      </w:r>
      <w:r w:rsidRPr="0043761F">
        <w:rPr>
          <w:lang w:val="fr-FR"/>
        </w:rPr>
        <w:t xml:space="preserve">. </w:t>
      </w:r>
      <w:r>
        <w:t>BGRA texture format</w:t>
      </w:r>
    </w:p>
    <w:p w14:paraId="433650EE" w14:textId="77777777" w:rsidR="001F5471" w:rsidRPr="00E1142C" w:rsidRDefault="001F5471" w:rsidP="001F5471">
      <w:pPr>
        <w:pStyle w:val="Paragraph"/>
        <w:rPr>
          <w:lang w:val="fr-FR"/>
        </w:rPr>
      </w:pPr>
      <w:r w:rsidRPr="00E1142C">
        <w:rPr>
          <w:lang w:val="fr-FR"/>
        </w:rPr>
        <w:t xml:space="preserve">Blablabla. </w:t>
      </w:r>
    </w:p>
    <w:p w14:paraId="2711DFB8" w14:textId="020E9099" w:rsidR="00032596" w:rsidRPr="0043761F" w:rsidRDefault="00032596" w:rsidP="00032596">
      <w:pPr>
        <w:pStyle w:val="Heading2"/>
        <w:rPr>
          <w:lang w:val="fr-FR"/>
        </w:rPr>
      </w:pPr>
      <w:r w:rsidRPr="0043761F">
        <w:rPr>
          <w:lang w:val="fr-FR"/>
        </w:rPr>
        <w:t>1.</w:t>
      </w:r>
      <w:r w:rsidR="00E00E4D">
        <w:rPr>
          <w:lang w:val="fr-FR"/>
        </w:rPr>
        <w:t>10</w:t>
      </w:r>
      <w:r w:rsidRPr="0043761F">
        <w:rPr>
          <w:lang w:val="fr-FR"/>
        </w:rPr>
        <w:t xml:space="preserve">. </w:t>
      </w:r>
      <w:hyperlink r:id="rId24" w:history="1">
        <w:bookmarkEnd w:id="12"/>
        <w:r w:rsidR="00774352" w:rsidRPr="0043761F">
          <w:rPr>
            <w:rStyle w:val="Hyperlink"/>
            <w:color w:val="auto"/>
            <w:u w:val="none"/>
            <w:lang w:val="fr-FR"/>
          </w:rPr>
          <w:t>Texture</w:t>
        </w:r>
      </w:hyperlink>
      <w:r w:rsidR="00774352" w:rsidRPr="0043761F">
        <w:rPr>
          <w:rStyle w:val="Hyperlink"/>
          <w:color w:val="auto"/>
          <w:u w:val="none"/>
          <w:lang w:val="fr-FR"/>
        </w:rPr>
        <w:t xml:space="preserve"> swizzle</w:t>
      </w:r>
    </w:p>
    <w:p w14:paraId="6C2F8BCD" w14:textId="77777777" w:rsidR="005373EA" w:rsidRPr="005373EA" w:rsidRDefault="005373EA" w:rsidP="005373EA">
      <w:pPr>
        <w:pStyle w:val="Paragraph"/>
      </w:pPr>
      <w:r w:rsidRPr="005373EA">
        <w:t xml:space="preserve">Blablabla.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47D4" w14:paraId="494D36E8" w14:textId="77777777" w:rsidTr="00AE52FF">
        <w:tc>
          <w:tcPr>
            <w:tcW w:w="9576" w:type="dxa"/>
          </w:tcPr>
          <w:p w14:paraId="6DB42A9B" w14:textId="77777777" w:rsidR="009547D4" w:rsidRDefault="009547D4" w:rsidP="00AE52FF">
            <w:pPr>
              <w:pStyle w:val="Code"/>
              <w:rPr>
                <w:lang w:eastAsia="en-US"/>
              </w:rPr>
            </w:pPr>
            <w:r w:rsidRPr="00A45EA7">
              <w:rPr>
                <w:color w:val="0000FF"/>
                <w:lang w:eastAsia="en-US"/>
              </w:rPr>
              <w:t>layout</w:t>
            </w:r>
            <w:r w:rsidRPr="004A161B">
              <w:rPr>
                <w:lang w:eastAsia="en-US"/>
              </w:rPr>
              <w:t>(</w:t>
            </w:r>
            <w:r w:rsidRPr="00A45EA7">
              <w:rPr>
                <w:color w:val="0000FF"/>
                <w:lang w:eastAsia="en-US"/>
              </w:rPr>
              <w:t>binding</w:t>
            </w:r>
            <w:r w:rsidRPr="004A161B">
              <w:rPr>
                <w:lang w:eastAsia="en-US"/>
              </w:rPr>
              <w:t xml:space="preserve"> = INDIR</w:t>
            </w:r>
            <w:r>
              <w:rPr>
                <w:lang w:eastAsia="en-US"/>
              </w:rPr>
              <w:t xml:space="preserve">ECTION) </w:t>
            </w:r>
            <w:r w:rsidRPr="00A45EA7">
              <w:rPr>
                <w:color w:val="0000FF"/>
                <w:lang w:eastAsia="en-US"/>
              </w:rPr>
              <w:t>uniform</w:t>
            </w:r>
            <w:r>
              <w:rPr>
                <w:lang w:eastAsia="en-US"/>
              </w:rPr>
              <w:t xml:space="preserve"> indirection {</w:t>
            </w:r>
          </w:p>
          <w:p w14:paraId="33D36522" w14:textId="77777777" w:rsidR="009547D4" w:rsidRDefault="009547D4" w:rsidP="00AE52FF">
            <w:pPr>
              <w:pStyle w:val="Code"/>
              <w:ind w:left="720"/>
              <w:rPr>
                <w:lang w:eastAsia="en-US"/>
              </w:rPr>
            </w:pPr>
            <w:r w:rsidRPr="00A45EA7">
              <w:rPr>
                <w:color w:val="0000FF"/>
                <w:lang w:eastAsia="en-US"/>
              </w:rPr>
              <w:t>int</w:t>
            </w:r>
            <w:r>
              <w:rPr>
                <w:lang w:eastAsia="en-US"/>
              </w:rPr>
              <w:t xml:space="preserve"> Transform[MAX_DRAW];</w:t>
            </w:r>
          </w:p>
          <w:p w14:paraId="4FDBA7B0" w14:textId="77777777" w:rsidR="009547D4" w:rsidRDefault="009547D4" w:rsidP="00AE52FF">
            <w:pPr>
              <w:pStyle w:val="Code"/>
              <w:rPr>
                <w:lang w:eastAsia="en-US"/>
              </w:rPr>
            </w:pPr>
            <w:r w:rsidRPr="004A161B">
              <w:rPr>
                <w:lang w:eastAsia="en-US"/>
              </w:rPr>
              <w:t>} Indirection;</w:t>
            </w:r>
          </w:p>
          <w:p w14:paraId="38BCD8B7" w14:textId="77777777" w:rsidR="009547D4" w:rsidRDefault="009547D4" w:rsidP="00AE52FF">
            <w:pPr>
              <w:pStyle w:val="Code"/>
              <w:rPr>
                <w:lang w:eastAsia="en-US"/>
              </w:rPr>
            </w:pPr>
          </w:p>
          <w:p w14:paraId="3FD2ACC9" w14:textId="77777777" w:rsidR="009547D4" w:rsidRDefault="009547D4" w:rsidP="00AE52FF">
            <w:pPr>
              <w:pStyle w:val="Code"/>
              <w:rPr>
                <w:lang w:eastAsia="en-US"/>
              </w:rPr>
            </w:pPr>
            <w:r w:rsidRPr="00A45EA7">
              <w:rPr>
                <w:color w:val="0000FF"/>
                <w:lang w:eastAsia="en-US"/>
              </w:rPr>
              <w:lastRenderedPageBreak/>
              <w:t>layout</w:t>
            </w:r>
            <w:r w:rsidRPr="004A161B">
              <w:rPr>
                <w:lang w:eastAsia="en-US"/>
              </w:rPr>
              <w:t>(</w:t>
            </w:r>
            <w:r w:rsidRPr="00A45EA7">
              <w:rPr>
                <w:color w:val="0000FF"/>
                <w:lang w:eastAsia="en-US"/>
              </w:rPr>
              <w:t>binding</w:t>
            </w:r>
            <w:r w:rsidRPr="004A161B">
              <w:rPr>
                <w:lang w:eastAsia="en-US"/>
              </w:rPr>
              <w:t xml:space="preserve"> = TR</w:t>
            </w:r>
            <w:r>
              <w:rPr>
                <w:lang w:eastAsia="en-US"/>
              </w:rPr>
              <w:t xml:space="preserve">ANSFORM0) </w:t>
            </w:r>
            <w:r w:rsidRPr="00A45EA7">
              <w:rPr>
                <w:color w:val="0000FF"/>
                <w:lang w:eastAsia="en-US"/>
              </w:rPr>
              <w:t>uniform</w:t>
            </w:r>
            <w:r>
              <w:rPr>
                <w:lang w:eastAsia="en-US"/>
              </w:rPr>
              <w:t xml:space="preserve"> transform </w:t>
            </w:r>
            <w:r w:rsidRPr="004A161B">
              <w:rPr>
                <w:lang w:eastAsia="en-US"/>
              </w:rPr>
              <w:t>{</w:t>
            </w:r>
          </w:p>
          <w:p w14:paraId="103B7FBA" w14:textId="77777777" w:rsidR="009547D4" w:rsidRDefault="009547D4" w:rsidP="00A052B1">
            <w:pPr>
              <w:pStyle w:val="Code"/>
              <w:ind w:left="720"/>
              <w:rPr>
                <w:lang w:eastAsia="en-US"/>
              </w:rPr>
            </w:pPr>
            <w:r w:rsidRPr="00A45EA7">
              <w:rPr>
                <w:color w:val="0000FF"/>
                <w:lang w:eastAsia="en-US"/>
              </w:rPr>
              <w:t>mat4</w:t>
            </w:r>
            <w:r w:rsidRPr="004A161B">
              <w:rPr>
                <w:lang w:eastAsia="en-US"/>
              </w:rPr>
              <w:t xml:space="preserve"> MVP</w:t>
            </w:r>
            <w:r>
              <w:rPr>
                <w:lang w:eastAsia="en-US"/>
              </w:rPr>
              <w:t>[MAX_DRAW];</w:t>
            </w:r>
          </w:p>
          <w:p w14:paraId="559FBAD7" w14:textId="77777777" w:rsidR="009547D4" w:rsidRDefault="009547D4" w:rsidP="00AE52FF">
            <w:pPr>
              <w:pStyle w:val="Code"/>
              <w:rPr>
                <w:lang w:eastAsia="en-US"/>
              </w:rPr>
            </w:pPr>
            <w:r w:rsidRPr="004A161B">
              <w:rPr>
                <w:lang w:eastAsia="en-US"/>
              </w:rPr>
              <w:t>} Transform;</w:t>
            </w:r>
          </w:p>
          <w:p w14:paraId="6BCFB3C1" w14:textId="77777777" w:rsidR="009547D4" w:rsidRDefault="009547D4" w:rsidP="00AE52FF">
            <w:pPr>
              <w:pStyle w:val="Code"/>
              <w:rPr>
                <w:lang w:eastAsia="en-US"/>
              </w:rPr>
            </w:pPr>
          </w:p>
          <w:p w14:paraId="1A2FD14D" w14:textId="77777777" w:rsidR="009547D4" w:rsidRDefault="009547D4" w:rsidP="00AE52FF">
            <w:pPr>
              <w:pStyle w:val="Code"/>
              <w:rPr>
                <w:lang w:eastAsia="en-US"/>
              </w:rPr>
            </w:pPr>
            <w:r w:rsidRPr="00A45EA7">
              <w:rPr>
                <w:color w:val="0000FF"/>
                <w:lang w:eastAsia="en-US"/>
              </w:rPr>
              <w:t>layout</w:t>
            </w:r>
            <w:r w:rsidRPr="004A161B">
              <w:rPr>
                <w:lang w:eastAsia="en-US"/>
              </w:rPr>
              <w:t>(</w:t>
            </w:r>
            <w:r w:rsidRPr="00A45EA7">
              <w:rPr>
                <w:color w:val="0000FF"/>
                <w:lang w:eastAsia="en-US"/>
              </w:rPr>
              <w:t>location</w:t>
            </w:r>
            <w:r w:rsidRPr="004A161B">
              <w:rPr>
                <w:lang w:eastAsia="en-US"/>
              </w:rPr>
              <w:t xml:space="preserve"> = POSITION) </w:t>
            </w:r>
            <w:r w:rsidRPr="00A45EA7">
              <w:rPr>
                <w:color w:val="0000FF"/>
                <w:lang w:eastAsia="en-US"/>
              </w:rPr>
              <w:t>in</w:t>
            </w:r>
            <w:r w:rsidRPr="004A161B">
              <w:rPr>
                <w:lang w:eastAsia="en-US"/>
              </w:rPr>
              <w:t xml:space="preserve"> </w:t>
            </w:r>
            <w:r w:rsidRPr="00A45EA7">
              <w:rPr>
                <w:color w:val="0000FF"/>
                <w:lang w:eastAsia="en-US"/>
              </w:rPr>
              <w:t>vec3</w:t>
            </w:r>
            <w:r w:rsidRPr="004A161B">
              <w:rPr>
                <w:lang w:eastAsia="en-US"/>
              </w:rPr>
              <w:t xml:space="preserve"> Position;</w:t>
            </w:r>
          </w:p>
          <w:p w14:paraId="377D36E3" w14:textId="77777777" w:rsidR="009547D4" w:rsidRDefault="009547D4" w:rsidP="00AE52FF">
            <w:pPr>
              <w:pStyle w:val="Code"/>
              <w:rPr>
                <w:lang w:eastAsia="en-US"/>
              </w:rPr>
            </w:pPr>
            <w:r w:rsidRPr="00A45EA7">
              <w:rPr>
                <w:color w:val="0000FF"/>
                <w:lang w:eastAsia="en-US"/>
              </w:rPr>
              <w:t>layout</w:t>
            </w:r>
            <w:r w:rsidRPr="004A161B">
              <w:rPr>
                <w:lang w:eastAsia="en-US"/>
              </w:rPr>
              <w:t>(</w:t>
            </w:r>
            <w:r w:rsidRPr="00A45EA7">
              <w:rPr>
                <w:color w:val="0000FF"/>
                <w:lang w:eastAsia="en-US"/>
              </w:rPr>
              <w:t>location</w:t>
            </w:r>
            <w:r w:rsidRPr="004A161B">
              <w:rPr>
                <w:lang w:eastAsia="en-US"/>
              </w:rPr>
              <w:t xml:space="preserve"> = T</w:t>
            </w:r>
            <w:r>
              <w:rPr>
                <w:lang w:eastAsia="en-US"/>
              </w:rPr>
              <w:t xml:space="preserve">EXCOORD) </w:t>
            </w:r>
            <w:r w:rsidRPr="00A45EA7">
              <w:rPr>
                <w:color w:val="0000FF"/>
                <w:lang w:eastAsia="en-US"/>
              </w:rPr>
              <w:t>in</w:t>
            </w:r>
            <w:r>
              <w:rPr>
                <w:lang w:eastAsia="en-US"/>
              </w:rPr>
              <w:t xml:space="preserve"> </w:t>
            </w:r>
            <w:r w:rsidRPr="00A45EA7">
              <w:rPr>
                <w:color w:val="0000FF"/>
                <w:lang w:eastAsia="en-US"/>
              </w:rPr>
              <w:t>vec3</w:t>
            </w:r>
            <w:r>
              <w:rPr>
                <w:lang w:eastAsia="en-US"/>
              </w:rPr>
              <w:t xml:space="preserve"> Texcoord;</w:t>
            </w:r>
          </w:p>
          <w:p w14:paraId="59AF79FB" w14:textId="77777777" w:rsidR="009547D4" w:rsidRDefault="009547D4" w:rsidP="00AE52FF">
            <w:pPr>
              <w:pStyle w:val="Code"/>
              <w:rPr>
                <w:lang w:eastAsia="en-US"/>
              </w:rPr>
            </w:pPr>
          </w:p>
          <w:p w14:paraId="3BE77204" w14:textId="77777777" w:rsidR="009547D4" w:rsidRDefault="009547D4" w:rsidP="00AE52FF">
            <w:pPr>
              <w:pStyle w:val="Code"/>
              <w:rPr>
                <w:lang w:eastAsia="en-US"/>
              </w:rPr>
            </w:pPr>
            <w:r w:rsidRPr="00A45EA7">
              <w:rPr>
                <w:color w:val="0000FF"/>
                <w:lang w:eastAsia="en-US"/>
              </w:rPr>
              <w:t>out</w:t>
            </w:r>
            <w:r>
              <w:rPr>
                <w:lang w:eastAsia="en-US"/>
              </w:rPr>
              <w:t xml:space="preserve"> gl_PerVertex {</w:t>
            </w:r>
          </w:p>
          <w:p w14:paraId="390DE982" w14:textId="77777777" w:rsidR="009547D4" w:rsidRDefault="009547D4" w:rsidP="00AE52FF">
            <w:pPr>
              <w:pStyle w:val="Code"/>
              <w:ind w:left="720"/>
              <w:rPr>
                <w:lang w:eastAsia="en-US"/>
              </w:rPr>
            </w:pPr>
            <w:r w:rsidRPr="00A45EA7">
              <w:rPr>
                <w:color w:val="0000FF"/>
                <w:lang w:eastAsia="en-US"/>
              </w:rPr>
              <w:t>vec4</w:t>
            </w:r>
            <w:r w:rsidRPr="004A161B">
              <w:rPr>
                <w:lang w:eastAsia="en-US"/>
              </w:rPr>
              <w:t xml:space="preserve"> gl_Position;</w:t>
            </w:r>
          </w:p>
          <w:p w14:paraId="65C3E2D6" w14:textId="77777777" w:rsidR="009547D4" w:rsidRDefault="009547D4" w:rsidP="00AE52FF">
            <w:pPr>
              <w:pStyle w:val="Code"/>
              <w:rPr>
                <w:lang w:eastAsia="en-US"/>
              </w:rPr>
            </w:pPr>
            <w:r w:rsidRPr="004A161B">
              <w:rPr>
                <w:lang w:eastAsia="en-US"/>
              </w:rPr>
              <w:t xml:space="preserve">};      </w:t>
            </w:r>
          </w:p>
          <w:p w14:paraId="26E217F1" w14:textId="77777777" w:rsidR="009547D4" w:rsidRDefault="009547D4" w:rsidP="00AE52FF">
            <w:pPr>
              <w:pStyle w:val="Code"/>
              <w:rPr>
                <w:lang w:eastAsia="en-US"/>
              </w:rPr>
            </w:pPr>
          </w:p>
          <w:p w14:paraId="4ABD371E" w14:textId="77777777" w:rsidR="009547D4" w:rsidRDefault="009547D4" w:rsidP="00AE52FF">
            <w:pPr>
              <w:pStyle w:val="Code"/>
              <w:rPr>
                <w:lang w:eastAsia="en-US"/>
              </w:rPr>
            </w:pPr>
            <w:r w:rsidRPr="00A45EA7">
              <w:rPr>
                <w:color w:val="0000FF"/>
                <w:lang w:eastAsia="en-US"/>
              </w:rPr>
              <w:t>out</w:t>
            </w:r>
            <w:r>
              <w:rPr>
                <w:lang w:eastAsia="en-US"/>
              </w:rPr>
              <w:t xml:space="preserve"> block </w:t>
            </w:r>
            <w:r w:rsidRPr="004A161B">
              <w:rPr>
                <w:lang w:eastAsia="en-US"/>
              </w:rPr>
              <w:t>{</w:t>
            </w:r>
          </w:p>
          <w:p w14:paraId="57F84713" w14:textId="77777777" w:rsidR="009547D4" w:rsidRDefault="009547D4" w:rsidP="00AE52FF">
            <w:pPr>
              <w:pStyle w:val="Code"/>
              <w:ind w:left="720"/>
              <w:rPr>
                <w:lang w:eastAsia="en-US"/>
              </w:rPr>
            </w:pPr>
            <w:r w:rsidRPr="00A45EA7">
              <w:rPr>
                <w:color w:val="0000FF"/>
                <w:lang w:eastAsia="en-US"/>
              </w:rPr>
              <w:t>vec2</w:t>
            </w:r>
            <w:r>
              <w:rPr>
                <w:lang w:eastAsia="en-US"/>
              </w:rPr>
              <w:t xml:space="preserve"> Texcoord;</w:t>
            </w:r>
          </w:p>
          <w:p w14:paraId="6ACB8130" w14:textId="77777777" w:rsidR="009547D4" w:rsidRDefault="009547D4" w:rsidP="00AE52FF">
            <w:pPr>
              <w:pStyle w:val="Code"/>
              <w:rPr>
                <w:lang w:eastAsia="en-US"/>
              </w:rPr>
            </w:pPr>
            <w:r w:rsidRPr="004A161B">
              <w:rPr>
                <w:lang w:eastAsia="en-US"/>
              </w:rPr>
              <w:t>} Out;</w:t>
            </w:r>
          </w:p>
          <w:p w14:paraId="1C27EDC0" w14:textId="77777777" w:rsidR="009547D4" w:rsidRDefault="009547D4" w:rsidP="00AE52FF">
            <w:pPr>
              <w:pStyle w:val="Code"/>
              <w:rPr>
                <w:lang w:eastAsia="en-US"/>
              </w:rPr>
            </w:pPr>
          </w:p>
          <w:p w14:paraId="42D89406" w14:textId="77777777" w:rsidR="009547D4" w:rsidRDefault="009547D4" w:rsidP="00AE52FF">
            <w:pPr>
              <w:pStyle w:val="Code"/>
              <w:rPr>
                <w:lang w:eastAsia="en-US"/>
              </w:rPr>
            </w:pPr>
            <w:r w:rsidRPr="00A45EA7">
              <w:rPr>
                <w:color w:val="0000FF"/>
                <w:lang w:eastAsia="en-US"/>
              </w:rPr>
              <w:t>void</w:t>
            </w:r>
            <w:r w:rsidRPr="004A161B">
              <w:rPr>
                <w:lang w:eastAsia="en-US"/>
              </w:rPr>
              <w:t xml:space="preserve"> main(){</w:t>
            </w:r>
          </w:p>
          <w:p w14:paraId="09B389A4" w14:textId="77777777" w:rsidR="009547D4" w:rsidRDefault="009547D4" w:rsidP="00AE52FF">
            <w:pPr>
              <w:pStyle w:val="Code"/>
              <w:ind w:left="720"/>
              <w:rPr>
                <w:lang w:eastAsia="en-US"/>
              </w:rPr>
            </w:pPr>
            <w:r w:rsidRPr="004A161B">
              <w:rPr>
                <w:lang w:eastAsia="en-US"/>
              </w:rPr>
              <w:t>Out.Texcoord = Texcoord.st;</w:t>
            </w:r>
          </w:p>
          <w:p w14:paraId="47B41BCA" w14:textId="77777777" w:rsidR="009547D4" w:rsidRPr="00602D77" w:rsidRDefault="009547D4" w:rsidP="00AE52FF">
            <w:pPr>
              <w:pStyle w:val="Code"/>
              <w:ind w:left="720"/>
              <w:rPr>
                <w:lang w:val="fr-FR" w:eastAsia="en-US"/>
              </w:rPr>
            </w:pPr>
            <w:r w:rsidRPr="00602D77">
              <w:rPr>
                <w:lang w:val="fr-FR" w:eastAsia="en-US"/>
              </w:rPr>
              <w:t xml:space="preserve">gl_Position = Transform.MVP[Indirection.Transform[gl_DrawIDARB]] * </w:t>
            </w:r>
            <w:r w:rsidRPr="00602D77">
              <w:rPr>
                <w:color w:val="0000FF"/>
                <w:lang w:val="fr-FR" w:eastAsia="en-US"/>
              </w:rPr>
              <w:t>vec4</w:t>
            </w:r>
            <w:r w:rsidRPr="00602D77">
              <w:rPr>
                <w:lang w:val="fr-FR" w:eastAsia="en-US"/>
              </w:rPr>
              <w:t>(Position, 1.0);</w:t>
            </w:r>
          </w:p>
          <w:p w14:paraId="639AEB99" w14:textId="77777777" w:rsidR="009547D4" w:rsidRDefault="009547D4" w:rsidP="00AE52FF">
            <w:pPr>
              <w:pStyle w:val="Code"/>
              <w:rPr>
                <w:lang w:eastAsia="en-US"/>
              </w:rPr>
            </w:pPr>
            <w:r w:rsidRPr="004A161B">
              <w:rPr>
                <w:lang w:eastAsia="en-US"/>
              </w:rPr>
              <w:t>}</w:t>
            </w:r>
          </w:p>
        </w:tc>
      </w:tr>
    </w:tbl>
    <w:p w14:paraId="32403275" w14:textId="2860F78A" w:rsidR="009547D4" w:rsidRDefault="009547D4" w:rsidP="009547D4">
      <w:r w:rsidRPr="00760FB7">
        <w:lastRenderedPageBreak/>
        <w:t xml:space="preserve">Listing 2.1.1: Use sample of </w:t>
      </w:r>
      <w:r w:rsidRPr="00706F2A">
        <w:rPr>
          <w:rStyle w:val="codeword0"/>
        </w:rPr>
        <w:t>gl_DrawIDARB</w:t>
      </w:r>
      <w:r w:rsidRPr="00760FB7">
        <w:t xml:space="preserve"> to use a different matrix per draw in a multi draw call</w:t>
      </w:r>
    </w:p>
    <w:p w14:paraId="609ABFEA" w14:textId="77777777" w:rsidR="00DD69A5" w:rsidRDefault="00DD69A5">
      <w:pPr>
        <w:jc w:val="left"/>
      </w:pPr>
    </w:p>
    <w:p w14:paraId="2BC16EF7" w14:textId="1099C7A0" w:rsidR="00DD69A5" w:rsidRPr="00D57A13" w:rsidRDefault="00DD69A5" w:rsidP="00DD69A5">
      <w:pPr>
        <w:pStyle w:val="Heading2"/>
        <w:rPr>
          <w:lang w:val="en-US"/>
        </w:rPr>
      </w:pPr>
      <w:r w:rsidRPr="00D57A13">
        <w:rPr>
          <w:lang w:val="en-US"/>
        </w:rPr>
        <w:t>1.</w:t>
      </w:r>
      <w:r w:rsidR="00E00E4D" w:rsidRPr="00D57A13">
        <w:rPr>
          <w:lang w:val="en-US"/>
        </w:rPr>
        <w:t>11</w:t>
      </w:r>
      <w:r w:rsidRPr="00D57A13">
        <w:rPr>
          <w:lang w:val="en-US"/>
        </w:rPr>
        <w:t xml:space="preserve">. </w:t>
      </w:r>
      <w:r w:rsidRPr="00D57A13">
        <w:rPr>
          <w:lang w:val="en-US"/>
        </w:rPr>
        <w:t xml:space="preserve">Seamless cubemap </w:t>
      </w:r>
      <w:hyperlink r:id="rId25" w:history="1">
        <w:r w:rsidRPr="00D57A13">
          <w:rPr>
            <w:rStyle w:val="Hyperlink"/>
            <w:color w:val="auto"/>
            <w:u w:val="none"/>
            <w:lang w:val="en-US"/>
          </w:rPr>
          <w:t>texture</w:t>
        </w:r>
      </w:hyperlink>
    </w:p>
    <w:p w14:paraId="36CAD658" w14:textId="77777777" w:rsidR="00DD69A5" w:rsidRPr="005373EA" w:rsidRDefault="00DD69A5" w:rsidP="00DD69A5">
      <w:pPr>
        <w:pStyle w:val="Paragraph"/>
      </w:pPr>
      <w:r w:rsidRPr="005373EA">
        <w:t xml:space="preserve">Blablabla. </w:t>
      </w:r>
    </w:p>
    <w:p w14:paraId="5068BF3E" w14:textId="54CBE061" w:rsidR="00D57A13" w:rsidRPr="00D57A13" w:rsidRDefault="00D57A13" w:rsidP="00D57A13">
      <w:pPr>
        <w:pStyle w:val="Heading2"/>
        <w:rPr>
          <w:lang w:val="en-US"/>
        </w:rPr>
      </w:pPr>
      <w:r w:rsidRPr="00D57A13">
        <w:rPr>
          <w:lang w:val="en-US"/>
        </w:rPr>
        <w:t>1.1</w:t>
      </w:r>
      <w:r>
        <w:rPr>
          <w:lang w:val="en-US"/>
        </w:rPr>
        <w:t>2</w:t>
      </w:r>
      <w:r w:rsidRPr="00D57A13">
        <w:rPr>
          <w:lang w:val="en-US"/>
        </w:rPr>
        <w:t xml:space="preserve">. </w:t>
      </w:r>
      <w:r>
        <w:rPr>
          <w:lang w:val="en-US"/>
        </w:rPr>
        <w:t>Non power of two texture</w:t>
      </w:r>
    </w:p>
    <w:p w14:paraId="5D7D9EAA" w14:textId="77777777" w:rsidR="00D57A13" w:rsidRPr="005373EA" w:rsidRDefault="00D57A13" w:rsidP="00D57A13">
      <w:pPr>
        <w:pStyle w:val="Paragraph"/>
      </w:pPr>
      <w:r w:rsidRPr="005373EA">
        <w:t xml:space="preserve">Blablabla. </w:t>
      </w:r>
      <w:bookmarkStart w:id="13" w:name="_GoBack"/>
      <w:bookmarkEnd w:id="13"/>
    </w:p>
    <w:p w14:paraId="467402AE" w14:textId="1B52BEA7" w:rsidR="00894794" w:rsidRDefault="00894794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390BFE80" w14:textId="781DD12D" w:rsidR="00A73E7F" w:rsidRPr="00602D77" w:rsidRDefault="00A73E7F" w:rsidP="00A73E7F">
      <w:pPr>
        <w:pStyle w:val="Heading1"/>
      </w:pPr>
      <w:bookmarkStart w:id="14" w:name="_Toc260739004"/>
      <w:r w:rsidRPr="00602D77">
        <w:lastRenderedPageBreak/>
        <w:t xml:space="preserve">2. </w:t>
      </w:r>
      <w:r>
        <w:t>Buffer</w:t>
      </w:r>
      <w:r>
        <w:t xml:space="preserve"> differences</w:t>
      </w:r>
    </w:p>
    <w:p w14:paraId="1C2F498C" w14:textId="21A26D1D" w:rsidR="00A73E7F" w:rsidRDefault="00A73E7F" w:rsidP="00A73E7F">
      <w:pPr>
        <w:pStyle w:val="Heading2"/>
        <w:rPr>
          <w:lang w:val="en-US"/>
        </w:rPr>
      </w:pPr>
      <w:r>
        <w:t>2.1.</w:t>
      </w:r>
      <w:r w:rsidRPr="00032596">
        <w:rPr>
          <w:lang w:val="en-US"/>
        </w:rPr>
        <w:t xml:space="preserve"> </w:t>
      </w:r>
      <w:r>
        <w:rPr>
          <w:lang w:val="en-US"/>
        </w:rPr>
        <w:t>Buffer target</w:t>
      </w:r>
    </w:p>
    <w:p w14:paraId="3196D5A6" w14:textId="77777777" w:rsidR="00A73E7F" w:rsidRPr="00D57A13" w:rsidRDefault="00A73E7F" w:rsidP="00A73E7F">
      <w:pPr>
        <w:pStyle w:val="Paragraph"/>
      </w:pPr>
      <w:r w:rsidRPr="00D57A13">
        <w:t xml:space="preserve">Blablabla. </w:t>
      </w:r>
    </w:p>
    <w:p w14:paraId="633B0F44" w14:textId="6F870CAB" w:rsidR="00645EC9" w:rsidRDefault="00645EC9" w:rsidP="00645EC9">
      <w:pPr>
        <w:pStyle w:val="Heading2"/>
        <w:rPr>
          <w:lang w:val="en-US"/>
        </w:rPr>
      </w:pPr>
      <w:r>
        <w:t>2.</w:t>
      </w:r>
      <w:r>
        <w:t>2</w:t>
      </w:r>
      <w:r>
        <w:t>.</w:t>
      </w:r>
      <w:r w:rsidRPr="00032596">
        <w:rPr>
          <w:lang w:val="en-US"/>
        </w:rPr>
        <w:t xml:space="preserve"> </w:t>
      </w:r>
      <w:r>
        <w:rPr>
          <w:lang w:val="en-US"/>
        </w:rPr>
        <w:t>Mapped buffer</w:t>
      </w:r>
    </w:p>
    <w:p w14:paraId="6BC59D89" w14:textId="77777777" w:rsidR="00645EC9" w:rsidRPr="00D57A13" w:rsidRDefault="00645EC9" w:rsidP="00645EC9">
      <w:pPr>
        <w:pStyle w:val="Paragraph"/>
      </w:pPr>
      <w:r w:rsidRPr="00D57A13">
        <w:t xml:space="preserve">Blablabla. </w:t>
      </w:r>
    </w:p>
    <w:p w14:paraId="74FD6B58" w14:textId="77777777" w:rsidR="00A73E7F" w:rsidRDefault="00A73E7F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2B549FEF" w14:textId="1E1B54DC" w:rsidR="00602D77" w:rsidRPr="00602D77" w:rsidRDefault="00A73E7F" w:rsidP="00602D77">
      <w:pPr>
        <w:pStyle w:val="Heading1"/>
      </w:pPr>
      <w:r>
        <w:lastRenderedPageBreak/>
        <w:t>3</w:t>
      </w:r>
      <w:r w:rsidR="00602D77" w:rsidRPr="00602D77">
        <w:t xml:space="preserve">. </w:t>
      </w:r>
      <w:bookmarkEnd w:id="14"/>
      <w:r w:rsidR="0065724F">
        <w:t>Framebuffer differences</w:t>
      </w:r>
    </w:p>
    <w:p w14:paraId="1E8273B4" w14:textId="7D0B889E" w:rsidR="0065724F" w:rsidRPr="00677A0D" w:rsidRDefault="00A73E7F" w:rsidP="00677A0D">
      <w:pPr>
        <w:pStyle w:val="Heading2"/>
      </w:pPr>
      <w:r w:rsidRPr="00677A0D">
        <w:t>3.</w:t>
      </w:r>
      <w:r w:rsidR="0065724F" w:rsidRPr="00677A0D">
        <w:t>1. glDrawBuffer</w:t>
      </w:r>
    </w:p>
    <w:p w14:paraId="4FCA67FD" w14:textId="77777777" w:rsidR="0065724F" w:rsidRDefault="0065724F" w:rsidP="0065724F">
      <w:pPr>
        <w:rPr>
          <w:lang w:val="en-US"/>
        </w:rPr>
      </w:pPr>
    </w:p>
    <w:p w14:paraId="74DB1264" w14:textId="11F6AE24" w:rsidR="0065724F" w:rsidRPr="00677A0D" w:rsidRDefault="00A73E7F" w:rsidP="00677A0D">
      <w:pPr>
        <w:pStyle w:val="Heading2"/>
      </w:pPr>
      <w:r w:rsidRPr="00677A0D">
        <w:t>3</w:t>
      </w:r>
      <w:r w:rsidR="0065724F" w:rsidRPr="00677A0D">
        <w:t>.2. glDrawBuffer(GL_NONE)</w:t>
      </w:r>
    </w:p>
    <w:p w14:paraId="498119AF" w14:textId="77777777" w:rsidR="0065724F" w:rsidRDefault="0065724F" w:rsidP="0065724F">
      <w:pPr>
        <w:rPr>
          <w:lang w:val="en-US"/>
        </w:rPr>
      </w:pPr>
    </w:p>
    <w:p w14:paraId="3A04FAFF" w14:textId="2E23EFD5" w:rsidR="0065724F" w:rsidRPr="00677A0D" w:rsidRDefault="00A73E7F" w:rsidP="00677A0D">
      <w:pPr>
        <w:pStyle w:val="Heading2"/>
      </w:pPr>
      <w:r w:rsidRPr="00677A0D">
        <w:t>3</w:t>
      </w:r>
      <w:r w:rsidR="0065724F" w:rsidRPr="00677A0D">
        <w:t>.3. glDrawBuffers(1, &amp;GL_BACK)</w:t>
      </w:r>
    </w:p>
    <w:p w14:paraId="70824CBB" w14:textId="77777777" w:rsidR="0065724F" w:rsidRDefault="0065724F" w:rsidP="0065724F">
      <w:pPr>
        <w:rPr>
          <w:lang w:val="en-US"/>
        </w:rPr>
      </w:pPr>
    </w:p>
    <w:p w14:paraId="4EE594E6" w14:textId="313F9AB9" w:rsidR="00A73E7F" w:rsidRPr="00677A0D" w:rsidRDefault="00A73E7F" w:rsidP="00677A0D">
      <w:pPr>
        <w:pStyle w:val="Heading2"/>
      </w:pPr>
      <w:r w:rsidRPr="00677A0D">
        <w:t>3.4. GL_DEPTH_STENCIL_ATTACHMENT</w:t>
      </w:r>
    </w:p>
    <w:p w14:paraId="59D4AC5F" w14:textId="77777777" w:rsidR="00A73E7F" w:rsidRPr="0065724F" w:rsidRDefault="00A73E7F" w:rsidP="0065724F">
      <w:pPr>
        <w:rPr>
          <w:lang w:val="en-US"/>
        </w:rPr>
      </w:pPr>
    </w:p>
    <w:p w14:paraId="1345F3E0" w14:textId="549B8F60" w:rsidR="00677A0D" w:rsidRPr="00677A0D" w:rsidRDefault="00677A0D" w:rsidP="00677A0D">
      <w:pPr>
        <w:pStyle w:val="Heading2"/>
      </w:pPr>
      <w:r w:rsidRPr="00677A0D">
        <w:t xml:space="preserve">3.5. </w:t>
      </w:r>
      <w:r>
        <w:t>Framebuffer read</w:t>
      </w:r>
    </w:p>
    <w:p w14:paraId="2080ABA0" w14:textId="77777777" w:rsidR="00DD69A5" w:rsidRDefault="00DD69A5">
      <w:pPr>
        <w:jc w:val="left"/>
      </w:pPr>
    </w:p>
    <w:p w14:paraId="502AB856" w14:textId="5846EBC6" w:rsidR="00DD69A5" w:rsidRDefault="00DD69A5" w:rsidP="00DD69A5">
      <w:pPr>
        <w:pStyle w:val="Heading2"/>
      </w:pPr>
      <w:r w:rsidRPr="00677A0D">
        <w:t>3.</w:t>
      </w:r>
      <w:r>
        <w:t>6</w:t>
      </w:r>
      <w:r w:rsidRPr="00677A0D">
        <w:t xml:space="preserve">. </w:t>
      </w:r>
      <w:r>
        <w:t xml:space="preserve">Framebuffer </w:t>
      </w:r>
      <w:r>
        <w:t>sRGB enable</w:t>
      </w:r>
    </w:p>
    <w:p w14:paraId="4C092E66" w14:textId="77777777" w:rsidR="00DD69A5" w:rsidRDefault="00DD69A5" w:rsidP="00DD69A5"/>
    <w:p w14:paraId="7BE6600C" w14:textId="407759C2" w:rsidR="00F96588" w:rsidRDefault="00F96588" w:rsidP="00F96588">
      <w:pPr>
        <w:pStyle w:val="Heading2"/>
      </w:pPr>
      <w:r w:rsidRPr="00677A0D">
        <w:t>3.</w:t>
      </w:r>
      <w:r>
        <w:t>7</w:t>
      </w:r>
      <w:r w:rsidRPr="00677A0D">
        <w:t xml:space="preserve">. </w:t>
      </w:r>
      <w:r>
        <w:t>Rendering to float textures</w:t>
      </w:r>
    </w:p>
    <w:p w14:paraId="39330359" w14:textId="77777777" w:rsidR="00A278ED" w:rsidRDefault="00A278ED" w:rsidP="00A278ED"/>
    <w:p w14:paraId="237751A1" w14:textId="17FBFDE3" w:rsidR="00A278ED" w:rsidRDefault="00A278ED" w:rsidP="00A278ED">
      <w:pPr>
        <w:pStyle w:val="Heading2"/>
      </w:pPr>
      <w:r w:rsidRPr="00677A0D">
        <w:t>3.</w:t>
      </w:r>
      <w:r>
        <w:t>8</w:t>
      </w:r>
      <w:r w:rsidRPr="00677A0D">
        <w:t xml:space="preserve">. </w:t>
      </w:r>
      <w:r>
        <w:t>Invalidate framebuffer</w:t>
      </w:r>
    </w:p>
    <w:p w14:paraId="75143662" w14:textId="77777777" w:rsidR="00A278ED" w:rsidRPr="00A278ED" w:rsidRDefault="00A278ED" w:rsidP="00A278ED"/>
    <w:p w14:paraId="253728F3" w14:textId="77777777" w:rsidR="00DD69A5" w:rsidRDefault="00DD69A5">
      <w:pPr>
        <w:jc w:val="left"/>
      </w:pPr>
    </w:p>
    <w:p w14:paraId="0EA38EBE" w14:textId="0321CDD6" w:rsidR="00730E6A" w:rsidRDefault="00730E6A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47DBCFF2" w14:textId="77777777" w:rsidR="00F039CF" w:rsidRDefault="00F039CF" w:rsidP="00F039CF">
      <w:pPr>
        <w:pStyle w:val="Heading1"/>
      </w:pPr>
      <w:bookmarkStart w:id="15" w:name="_Toc260739018"/>
      <w:r>
        <w:lastRenderedPageBreak/>
        <w:t>4</w:t>
      </w:r>
      <w:r w:rsidRPr="00602D77">
        <w:t xml:space="preserve">. </w:t>
      </w:r>
      <w:r>
        <w:t xml:space="preserve">Shader </w:t>
      </w:r>
      <w:bookmarkEnd w:id="15"/>
      <w:r>
        <w:t>differences</w:t>
      </w:r>
    </w:p>
    <w:p w14:paraId="4B54F1D1" w14:textId="73552137" w:rsidR="00DD69A5" w:rsidRPr="00677A0D" w:rsidRDefault="00DD69A5" w:rsidP="00DD69A5">
      <w:pPr>
        <w:pStyle w:val="Heading2"/>
      </w:pPr>
      <w:r>
        <w:t>4</w:t>
      </w:r>
      <w:r w:rsidRPr="00677A0D">
        <w:t>.</w:t>
      </w:r>
      <w:r>
        <w:t>1</w:t>
      </w:r>
      <w:r w:rsidRPr="00677A0D">
        <w:t xml:space="preserve">. </w:t>
      </w:r>
      <w:r>
        <w:t>Precision qualifiers</w:t>
      </w:r>
    </w:p>
    <w:p w14:paraId="1138B747" w14:textId="77777777" w:rsidR="00F039CF" w:rsidRDefault="00F039CF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rPr>
          <w:rFonts w:ascii="Cambria" w:eastAsia="Droid Serif" w:hAnsi="Cambria" w:cs="Droid Serif"/>
          <w:b/>
          <w:bCs/>
          <w:color w:val="FF7F00"/>
          <w:sz w:val="28"/>
          <w:szCs w:val="48"/>
        </w:rPr>
        <w:br w:type="page"/>
      </w:r>
    </w:p>
    <w:p w14:paraId="78718029" w14:textId="77777777" w:rsidR="00E31551" w:rsidRDefault="00E31551" w:rsidP="00E31551">
      <w:pPr>
        <w:pStyle w:val="Heading1"/>
      </w:pPr>
      <w:r>
        <w:lastRenderedPageBreak/>
        <w:t>5</w:t>
      </w:r>
      <w:r w:rsidRPr="00602D77">
        <w:t xml:space="preserve">. </w:t>
      </w:r>
      <w:r>
        <w:t>Misc differences</w:t>
      </w:r>
    </w:p>
    <w:p w14:paraId="5CCD5078" w14:textId="43D7DFB9" w:rsidR="00B7116F" w:rsidRPr="00B7116F" w:rsidRDefault="00B7116F" w:rsidP="00B7116F">
      <w:pPr>
        <w:pStyle w:val="Heading2"/>
      </w:pPr>
      <w:r w:rsidRPr="00B7116F">
        <w:t xml:space="preserve">5.1. </w:t>
      </w:r>
      <w:r w:rsidRPr="00B7116F">
        <w:rPr>
          <w:highlight w:val="white"/>
        </w:rPr>
        <w:t>GL_MAX_VERTEX_UNIFORM_VECTORS</w:t>
      </w:r>
      <w:r w:rsidRPr="00B7116F">
        <w:t xml:space="preserve"> vs </w:t>
      </w:r>
      <w:r w:rsidRPr="00B7116F">
        <w:rPr>
          <w:highlight w:val="white"/>
        </w:rPr>
        <w:t>GL_MAX_VERTEX_UNIFORM_COMPONENTS</w:t>
      </w:r>
    </w:p>
    <w:p w14:paraId="6A8E448F" w14:textId="75B3B54A" w:rsidR="00B57FAE" w:rsidRPr="00B7116F" w:rsidRDefault="00B57FAE" w:rsidP="00B57FAE">
      <w:pPr>
        <w:pStyle w:val="Heading2"/>
      </w:pPr>
      <w:bookmarkStart w:id="16" w:name="_Toc260739031"/>
      <w:r w:rsidRPr="00B7116F">
        <w:t>5.</w:t>
      </w:r>
      <w:r>
        <w:t>2</w:t>
      </w:r>
      <w:r w:rsidRPr="00B7116F">
        <w:t xml:space="preserve">. </w:t>
      </w:r>
      <w:r>
        <w:t>Multiple transform feedback buffers</w:t>
      </w:r>
    </w:p>
    <w:p w14:paraId="28141156" w14:textId="32D21A71" w:rsidR="00CA1FD7" w:rsidRPr="00B7116F" w:rsidRDefault="00CA1FD7" w:rsidP="00CA1FD7">
      <w:pPr>
        <w:pStyle w:val="Heading2"/>
      </w:pPr>
      <w:r w:rsidRPr="00B7116F">
        <w:t>5.</w:t>
      </w:r>
      <w:r>
        <w:t>3</w:t>
      </w:r>
      <w:r w:rsidRPr="00B7116F">
        <w:t xml:space="preserve">. </w:t>
      </w:r>
      <w:r>
        <w:t>Version and extension queries</w:t>
      </w:r>
    </w:p>
    <w:p w14:paraId="438543FE" w14:textId="77777777" w:rsidR="00B57FAE" w:rsidRDefault="00B57FAE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2977A7B5" w14:textId="6A8D2304" w:rsidR="00602D77" w:rsidRPr="00602D77" w:rsidRDefault="00F039CF" w:rsidP="00602D77">
      <w:pPr>
        <w:pStyle w:val="Heading1"/>
      </w:pPr>
      <w:r>
        <w:lastRenderedPageBreak/>
        <w:t>6</w:t>
      </w:r>
      <w:r w:rsidR="00602D77" w:rsidRPr="00602D77">
        <w:t xml:space="preserve">. </w:t>
      </w:r>
      <w:bookmarkEnd w:id="16"/>
      <w:r w:rsidR="0041102B">
        <w:t>Window system differences</w:t>
      </w:r>
    </w:p>
    <w:p w14:paraId="59D9359E" w14:textId="77777777" w:rsidR="00602D77" w:rsidRDefault="00602D77" w:rsidP="00602D77"/>
    <w:p w14:paraId="27F76E2C" w14:textId="77777777" w:rsidR="00730E6A" w:rsidRDefault="00730E6A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004C49C9" w14:textId="710D580A" w:rsidR="00032596" w:rsidRPr="00602D77" w:rsidRDefault="009547D4" w:rsidP="00032596">
      <w:pPr>
        <w:pStyle w:val="Heading1"/>
      </w:pPr>
      <w:bookmarkStart w:id="17" w:name="_Toc260739036"/>
      <w:r>
        <w:lastRenderedPageBreak/>
        <w:t>5</w:t>
      </w:r>
      <w:r w:rsidR="00032596" w:rsidRPr="00602D77">
        <w:t xml:space="preserve">. </w:t>
      </w:r>
      <w:r w:rsidR="00032596">
        <w:t>Blending</w:t>
      </w:r>
      <w:bookmarkEnd w:id="17"/>
    </w:p>
    <w:p w14:paraId="6FCF05BE" w14:textId="5AD9B030" w:rsidR="00730E6A" w:rsidRDefault="00730E6A" w:rsidP="00467CD2">
      <w:pPr>
        <w:pStyle w:val="Paragraph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7A4C8E93" w14:textId="77777777" w:rsidR="005C28AB" w:rsidRDefault="005C28AB" w:rsidP="00D6652A">
      <w:pPr>
        <w:pStyle w:val="Heading1"/>
      </w:pPr>
      <w:bookmarkStart w:id="18" w:name="_Toc236677153"/>
      <w:bookmarkStart w:id="19" w:name="_Toc236677222"/>
      <w:bookmarkStart w:id="20" w:name="_Toc236677346"/>
      <w:bookmarkStart w:id="21" w:name="_Toc260739059"/>
      <w:r>
        <w:lastRenderedPageBreak/>
        <w:t>Conclusions</w:t>
      </w:r>
      <w:bookmarkEnd w:id="18"/>
      <w:bookmarkEnd w:id="19"/>
      <w:bookmarkEnd w:id="20"/>
      <w:bookmarkEnd w:id="21"/>
    </w:p>
    <w:p w14:paraId="133A4820" w14:textId="77777777" w:rsidR="005E73D9" w:rsidRDefault="005E73D9">
      <w:pPr>
        <w:rPr>
          <w:rFonts w:ascii="Droid Sans" w:eastAsia="Droid Sans" w:hAnsi="Droid Sans" w:cs="Droid Sans"/>
          <w:color w:val="auto"/>
        </w:rPr>
      </w:pPr>
    </w:p>
    <w:p w14:paraId="3DEDC0E0" w14:textId="77777777" w:rsidR="005E73D9" w:rsidRDefault="005E73D9">
      <w:pPr>
        <w:rPr>
          <w:rFonts w:ascii="Droid Sans" w:eastAsia="Droid Sans" w:hAnsi="Droid Sans" w:cs="Droid Sans"/>
          <w:color w:val="auto"/>
        </w:rPr>
      </w:pPr>
    </w:p>
    <w:p w14:paraId="7B46A054" w14:textId="77777777" w:rsidR="00727066" w:rsidRDefault="00727066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672F3842" w14:textId="3D7CB83F" w:rsidR="00727066" w:rsidRDefault="00727066" w:rsidP="00727066">
      <w:pPr>
        <w:pStyle w:val="Heading1"/>
      </w:pPr>
      <w:bookmarkStart w:id="22" w:name="_Toc260739060"/>
      <w:r>
        <w:lastRenderedPageBreak/>
        <w:t>References</w:t>
      </w:r>
      <w:bookmarkEnd w:id="22"/>
    </w:p>
    <w:p w14:paraId="6816D206" w14:textId="0CB4354A" w:rsidR="00BB4A78" w:rsidRDefault="00BB4A78">
      <w:pPr>
        <w:rPr>
          <w:rFonts w:ascii="Droid Sans" w:eastAsia="Droid Sans" w:hAnsi="Droid Sans" w:cs="Droid Sans"/>
          <w:color w:val="auto"/>
        </w:rPr>
      </w:pPr>
    </w:p>
    <w:p w14:paraId="6B32545A" w14:textId="6DC6709B" w:rsidR="007D047D" w:rsidRDefault="007D047D" w:rsidP="007D047D">
      <w:pPr>
        <w:rPr>
          <w:rFonts w:ascii="Droid Sans" w:eastAsia="Droid Sans" w:hAnsi="Droid Sans" w:cs="Droid Sans"/>
          <w:color w:val="auto"/>
        </w:rPr>
      </w:pPr>
    </w:p>
    <w:sectPr w:rsidR="007D0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F81B4" w14:textId="77777777" w:rsidR="008C5635" w:rsidRDefault="008C5635" w:rsidP="00D6652A">
      <w:r>
        <w:separator/>
      </w:r>
    </w:p>
  </w:endnote>
  <w:endnote w:type="continuationSeparator" w:id="0">
    <w:p w14:paraId="57E9A891" w14:textId="77777777" w:rsidR="008C5635" w:rsidRDefault="008C5635" w:rsidP="00D6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B0476" w14:textId="77777777" w:rsidR="008C5635" w:rsidRDefault="008C5635" w:rsidP="00D6652A">
      <w:r>
        <w:separator/>
      </w:r>
    </w:p>
  </w:footnote>
  <w:footnote w:type="continuationSeparator" w:id="0">
    <w:p w14:paraId="2768024A" w14:textId="77777777" w:rsidR="008C5635" w:rsidRDefault="008C5635" w:rsidP="00D66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4EC53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F30CB79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E43A345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868B66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06E92E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DEA648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9DC145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61CEAD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7242C7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48821D0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2"/>
    <w:multiLevelType w:val="hybridMultilevel"/>
    <w:tmpl w:val="00000002"/>
    <w:lvl w:ilvl="0" w:tplc="13167FD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86A681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4D06FF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97FE965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2E8132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07E969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1A2194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F286C2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C500AA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3"/>
    <w:multiLevelType w:val="hybridMultilevel"/>
    <w:tmpl w:val="00000003"/>
    <w:lvl w:ilvl="0" w:tplc="368CE34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CC284A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4B2C355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A0AA18F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12294D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1C70554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2F58AC4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29D4315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DD92DB3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4"/>
    <w:multiLevelType w:val="hybridMultilevel"/>
    <w:tmpl w:val="00000004"/>
    <w:lvl w:ilvl="0" w:tplc="A7F63B0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8F060C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900FC6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9C60B03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28C713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A0032F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BE8441C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3C88C8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FC4215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0000005"/>
    <w:multiLevelType w:val="hybridMultilevel"/>
    <w:tmpl w:val="00000005"/>
    <w:lvl w:ilvl="0" w:tplc="F914209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372CFCC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E7EA838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A90CC7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E58324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918B51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682937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1BC5B1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F4CC79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6"/>
    <w:multiLevelType w:val="hybridMultilevel"/>
    <w:tmpl w:val="00000006"/>
    <w:lvl w:ilvl="0" w:tplc="2E84CAD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5A04ED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D70CCE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1CE356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92EFBA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D1ADBF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BE3A3A2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D2CC2E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180C24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 w15:restartNumberingAfterBreak="0">
    <w:nsid w:val="00000007"/>
    <w:multiLevelType w:val="hybridMultilevel"/>
    <w:tmpl w:val="00000007"/>
    <w:lvl w:ilvl="0" w:tplc="6FA22BA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86AC28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92BA80D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1E8DE1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9D2A51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158485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73DE811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429EF86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4F055D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2AB0E91"/>
    <w:multiLevelType w:val="hybridMultilevel"/>
    <w:tmpl w:val="7FA0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38549D"/>
    <w:multiLevelType w:val="hybridMultilevel"/>
    <w:tmpl w:val="C118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6B0757"/>
    <w:multiLevelType w:val="hybridMultilevel"/>
    <w:tmpl w:val="862CB75C"/>
    <w:lvl w:ilvl="0" w:tplc="810AEBBE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BA5830"/>
    <w:multiLevelType w:val="hybridMultilevel"/>
    <w:tmpl w:val="E768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55689A"/>
    <w:multiLevelType w:val="hybridMultilevel"/>
    <w:tmpl w:val="343A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332F9B"/>
    <w:multiLevelType w:val="hybridMultilevel"/>
    <w:tmpl w:val="0464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A22E3"/>
    <w:multiLevelType w:val="hybridMultilevel"/>
    <w:tmpl w:val="28B40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432632"/>
    <w:multiLevelType w:val="hybridMultilevel"/>
    <w:tmpl w:val="E8C2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FA762C"/>
    <w:multiLevelType w:val="hybridMultilevel"/>
    <w:tmpl w:val="A23C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9F1267"/>
    <w:multiLevelType w:val="hybridMultilevel"/>
    <w:tmpl w:val="9698AA30"/>
    <w:lvl w:ilvl="0" w:tplc="3BA22D1E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F202FB"/>
    <w:multiLevelType w:val="hybridMultilevel"/>
    <w:tmpl w:val="5FCA5C8C"/>
    <w:lvl w:ilvl="0" w:tplc="39D4F84E">
      <w:start w:val="2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A25AC"/>
    <w:multiLevelType w:val="hybridMultilevel"/>
    <w:tmpl w:val="DDEAD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682786"/>
    <w:multiLevelType w:val="hybridMultilevel"/>
    <w:tmpl w:val="19BA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1D5DBC"/>
    <w:multiLevelType w:val="multilevel"/>
    <w:tmpl w:val="5CD2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5D6790"/>
    <w:multiLevelType w:val="hybridMultilevel"/>
    <w:tmpl w:val="748C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E070FE"/>
    <w:multiLevelType w:val="hybridMultilevel"/>
    <w:tmpl w:val="2204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FC1816"/>
    <w:multiLevelType w:val="hybridMultilevel"/>
    <w:tmpl w:val="762C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5D7E24"/>
    <w:multiLevelType w:val="hybridMultilevel"/>
    <w:tmpl w:val="2006F182"/>
    <w:lvl w:ilvl="0" w:tplc="39D4F84E">
      <w:start w:val="2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E47EA4"/>
    <w:multiLevelType w:val="hybridMultilevel"/>
    <w:tmpl w:val="40A0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003428"/>
    <w:multiLevelType w:val="multilevel"/>
    <w:tmpl w:val="63DEC8F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3DB33BE0"/>
    <w:multiLevelType w:val="hybridMultilevel"/>
    <w:tmpl w:val="A204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96676"/>
    <w:multiLevelType w:val="hybridMultilevel"/>
    <w:tmpl w:val="0FA2F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336822"/>
    <w:multiLevelType w:val="multilevel"/>
    <w:tmpl w:val="49D8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DB15E3"/>
    <w:multiLevelType w:val="hybridMultilevel"/>
    <w:tmpl w:val="9E18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6276C8"/>
    <w:multiLevelType w:val="hybridMultilevel"/>
    <w:tmpl w:val="5E3E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A295F"/>
    <w:multiLevelType w:val="multilevel"/>
    <w:tmpl w:val="C642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B65FDF"/>
    <w:multiLevelType w:val="hybridMultilevel"/>
    <w:tmpl w:val="95A6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45194D"/>
    <w:multiLevelType w:val="multilevel"/>
    <w:tmpl w:val="9AD8D29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DD838F6"/>
    <w:multiLevelType w:val="multilevel"/>
    <w:tmpl w:val="49D8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E16359"/>
    <w:multiLevelType w:val="hybridMultilevel"/>
    <w:tmpl w:val="DA42B928"/>
    <w:lvl w:ilvl="0" w:tplc="6644A61A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A43C4"/>
    <w:multiLevelType w:val="multilevel"/>
    <w:tmpl w:val="0E4CFE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5EB139F"/>
    <w:multiLevelType w:val="hybridMultilevel"/>
    <w:tmpl w:val="CE6C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C74E6"/>
    <w:multiLevelType w:val="hybridMultilevel"/>
    <w:tmpl w:val="D47AD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C409FD"/>
    <w:multiLevelType w:val="hybridMultilevel"/>
    <w:tmpl w:val="7B1A2624"/>
    <w:lvl w:ilvl="0" w:tplc="A5E6F902">
      <w:start w:val="6"/>
      <w:numFmt w:val="bullet"/>
      <w:pStyle w:val="ListParagraph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C1AE7"/>
    <w:multiLevelType w:val="multilevel"/>
    <w:tmpl w:val="7C28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37"/>
  </w:num>
  <w:num w:numId="10">
    <w:abstractNumId w:val="35"/>
  </w:num>
  <w:num w:numId="11">
    <w:abstractNumId w:val="36"/>
    <w:lvlOverride w:ilvl="0">
      <w:startOverride w:val="97"/>
    </w:lvlOverride>
  </w:num>
  <w:num w:numId="12">
    <w:abstractNumId w:val="30"/>
  </w:num>
  <w:num w:numId="13">
    <w:abstractNumId w:val="41"/>
  </w:num>
  <w:num w:numId="14">
    <w:abstractNumId w:val="33"/>
  </w:num>
  <w:num w:numId="15">
    <w:abstractNumId w:val="13"/>
  </w:num>
  <w:num w:numId="16">
    <w:abstractNumId w:val="20"/>
  </w:num>
  <w:num w:numId="17">
    <w:abstractNumId w:val="12"/>
  </w:num>
  <w:num w:numId="18">
    <w:abstractNumId w:val="15"/>
  </w:num>
  <w:num w:numId="19">
    <w:abstractNumId w:val="11"/>
  </w:num>
  <w:num w:numId="20">
    <w:abstractNumId w:val="14"/>
  </w:num>
  <w:num w:numId="21">
    <w:abstractNumId w:val="22"/>
  </w:num>
  <w:num w:numId="22">
    <w:abstractNumId w:val="39"/>
  </w:num>
  <w:num w:numId="23">
    <w:abstractNumId w:val="19"/>
  </w:num>
  <w:num w:numId="24">
    <w:abstractNumId w:val="21"/>
  </w:num>
  <w:num w:numId="25">
    <w:abstractNumId w:val="42"/>
  </w:num>
  <w:num w:numId="26">
    <w:abstractNumId w:val="9"/>
  </w:num>
  <w:num w:numId="27">
    <w:abstractNumId w:val="31"/>
  </w:num>
  <w:num w:numId="28">
    <w:abstractNumId w:val="23"/>
  </w:num>
  <w:num w:numId="29">
    <w:abstractNumId w:val="16"/>
  </w:num>
  <w:num w:numId="30">
    <w:abstractNumId w:val="32"/>
  </w:num>
  <w:num w:numId="31">
    <w:abstractNumId w:val="29"/>
  </w:num>
  <w:num w:numId="32">
    <w:abstractNumId w:val="26"/>
  </w:num>
  <w:num w:numId="33">
    <w:abstractNumId w:val="40"/>
  </w:num>
  <w:num w:numId="34">
    <w:abstractNumId w:val="34"/>
  </w:num>
  <w:num w:numId="35">
    <w:abstractNumId w:val="28"/>
  </w:num>
  <w:num w:numId="36">
    <w:abstractNumId w:val="24"/>
  </w:num>
  <w:num w:numId="37">
    <w:abstractNumId w:val="10"/>
  </w:num>
  <w:num w:numId="38">
    <w:abstractNumId w:val="27"/>
  </w:num>
  <w:num w:numId="39">
    <w:abstractNumId w:val="8"/>
  </w:num>
  <w:num w:numId="40">
    <w:abstractNumId w:val="38"/>
  </w:num>
  <w:num w:numId="41">
    <w:abstractNumId w:val="17"/>
  </w:num>
  <w:num w:numId="42">
    <w:abstractNumId w:val="18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02B3"/>
    <w:rsid w:val="0000047E"/>
    <w:rsid w:val="00000F76"/>
    <w:rsid w:val="000061CF"/>
    <w:rsid w:val="000104E8"/>
    <w:rsid w:val="0001077D"/>
    <w:rsid w:val="00012176"/>
    <w:rsid w:val="000136DB"/>
    <w:rsid w:val="00013B07"/>
    <w:rsid w:val="0001424A"/>
    <w:rsid w:val="00015E17"/>
    <w:rsid w:val="00017808"/>
    <w:rsid w:val="00020B57"/>
    <w:rsid w:val="00021374"/>
    <w:rsid w:val="0002272C"/>
    <w:rsid w:val="00022B61"/>
    <w:rsid w:val="00022BAF"/>
    <w:rsid w:val="00022FB0"/>
    <w:rsid w:val="000241CF"/>
    <w:rsid w:val="00030047"/>
    <w:rsid w:val="00030F1C"/>
    <w:rsid w:val="00031F62"/>
    <w:rsid w:val="00032596"/>
    <w:rsid w:val="0003376A"/>
    <w:rsid w:val="00033A88"/>
    <w:rsid w:val="00034340"/>
    <w:rsid w:val="0003635A"/>
    <w:rsid w:val="0003685D"/>
    <w:rsid w:val="000368B3"/>
    <w:rsid w:val="00036C63"/>
    <w:rsid w:val="00037B48"/>
    <w:rsid w:val="00041808"/>
    <w:rsid w:val="00044775"/>
    <w:rsid w:val="00045943"/>
    <w:rsid w:val="00046467"/>
    <w:rsid w:val="00046BA6"/>
    <w:rsid w:val="000561BD"/>
    <w:rsid w:val="000618EF"/>
    <w:rsid w:val="0006192D"/>
    <w:rsid w:val="0006383F"/>
    <w:rsid w:val="0006398B"/>
    <w:rsid w:val="00064CBA"/>
    <w:rsid w:val="0006614D"/>
    <w:rsid w:val="00070D4C"/>
    <w:rsid w:val="000756B9"/>
    <w:rsid w:val="00076A3C"/>
    <w:rsid w:val="000770A6"/>
    <w:rsid w:val="00077234"/>
    <w:rsid w:val="00080D0C"/>
    <w:rsid w:val="00080D4D"/>
    <w:rsid w:val="00081CB7"/>
    <w:rsid w:val="00082171"/>
    <w:rsid w:val="0008217E"/>
    <w:rsid w:val="00087137"/>
    <w:rsid w:val="000877AF"/>
    <w:rsid w:val="0009035B"/>
    <w:rsid w:val="000903E2"/>
    <w:rsid w:val="00090D29"/>
    <w:rsid w:val="00091F47"/>
    <w:rsid w:val="00092148"/>
    <w:rsid w:val="00095F0E"/>
    <w:rsid w:val="000961F9"/>
    <w:rsid w:val="00096483"/>
    <w:rsid w:val="00096508"/>
    <w:rsid w:val="0009750B"/>
    <w:rsid w:val="000A2591"/>
    <w:rsid w:val="000A265B"/>
    <w:rsid w:val="000A324C"/>
    <w:rsid w:val="000A763A"/>
    <w:rsid w:val="000B0B52"/>
    <w:rsid w:val="000B421F"/>
    <w:rsid w:val="000B558B"/>
    <w:rsid w:val="000B5AB7"/>
    <w:rsid w:val="000B6ED8"/>
    <w:rsid w:val="000B715B"/>
    <w:rsid w:val="000C10B9"/>
    <w:rsid w:val="000C216A"/>
    <w:rsid w:val="000C2219"/>
    <w:rsid w:val="000C2BD2"/>
    <w:rsid w:val="000C4861"/>
    <w:rsid w:val="000C51DA"/>
    <w:rsid w:val="000C63FC"/>
    <w:rsid w:val="000C6F79"/>
    <w:rsid w:val="000D0E0D"/>
    <w:rsid w:val="000D1FCB"/>
    <w:rsid w:val="000D2299"/>
    <w:rsid w:val="000D3291"/>
    <w:rsid w:val="000D490C"/>
    <w:rsid w:val="000D6E9B"/>
    <w:rsid w:val="000E0BD3"/>
    <w:rsid w:val="000E1BC9"/>
    <w:rsid w:val="000E2DB7"/>
    <w:rsid w:val="000E4C9C"/>
    <w:rsid w:val="000F0049"/>
    <w:rsid w:val="001004B2"/>
    <w:rsid w:val="00102CAA"/>
    <w:rsid w:val="0010601A"/>
    <w:rsid w:val="00106965"/>
    <w:rsid w:val="00106C65"/>
    <w:rsid w:val="001072CB"/>
    <w:rsid w:val="00107E98"/>
    <w:rsid w:val="00111242"/>
    <w:rsid w:val="00111340"/>
    <w:rsid w:val="001144EF"/>
    <w:rsid w:val="00115DD0"/>
    <w:rsid w:val="0011697B"/>
    <w:rsid w:val="001169C6"/>
    <w:rsid w:val="00116E12"/>
    <w:rsid w:val="001210D8"/>
    <w:rsid w:val="001240E9"/>
    <w:rsid w:val="0012425D"/>
    <w:rsid w:val="001259DB"/>
    <w:rsid w:val="00126BA0"/>
    <w:rsid w:val="00126CA6"/>
    <w:rsid w:val="00127D8F"/>
    <w:rsid w:val="001307DD"/>
    <w:rsid w:val="00130999"/>
    <w:rsid w:val="00131CFD"/>
    <w:rsid w:val="001321DC"/>
    <w:rsid w:val="0013363D"/>
    <w:rsid w:val="00140191"/>
    <w:rsid w:val="001402C7"/>
    <w:rsid w:val="00141CBE"/>
    <w:rsid w:val="00141F3F"/>
    <w:rsid w:val="001426E2"/>
    <w:rsid w:val="0014282D"/>
    <w:rsid w:val="00143F73"/>
    <w:rsid w:val="0015220F"/>
    <w:rsid w:val="0015289B"/>
    <w:rsid w:val="001541EE"/>
    <w:rsid w:val="00154E58"/>
    <w:rsid w:val="001558A5"/>
    <w:rsid w:val="00157326"/>
    <w:rsid w:val="00160974"/>
    <w:rsid w:val="0016119A"/>
    <w:rsid w:val="00161F63"/>
    <w:rsid w:val="0016213F"/>
    <w:rsid w:val="001634D5"/>
    <w:rsid w:val="001723A2"/>
    <w:rsid w:val="00173B1F"/>
    <w:rsid w:val="00174334"/>
    <w:rsid w:val="00175328"/>
    <w:rsid w:val="00175AF9"/>
    <w:rsid w:val="001760A3"/>
    <w:rsid w:val="00176849"/>
    <w:rsid w:val="0018038C"/>
    <w:rsid w:val="0018066E"/>
    <w:rsid w:val="00180E9B"/>
    <w:rsid w:val="001811E1"/>
    <w:rsid w:val="00181B95"/>
    <w:rsid w:val="00181C0A"/>
    <w:rsid w:val="001900CF"/>
    <w:rsid w:val="00191102"/>
    <w:rsid w:val="00191E80"/>
    <w:rsid w:val="00192100"/>
    <w:rsid w:val="00192BBB"/>
    <w:rsid w:val="00193002"/>
    <w:rsid w:val="001954BF"/>
    <w:rsid w:val="001969FA"/>
    <w:rsid w:val="001977CE"/>
    <w:rsid w:val="00197C82"/>
    <w:rsid w:val="00197E1E"/>
    <w:rsid w:val="001A09F0"/>
    <w:rsid w:val="001A2500"/>
    <w:rsid w:val="001A31B0"/>
    <w:rsid w:val="001A342C"/>
    <w:rsid w:val="001A6851"/>
    <w:rsid w:val="001A6B11"/>
    <w:rsid w:val="001B139F"/>
    <w:rsid w:val="001B1E5D"/>
    <w:rsid w:val="001B2F5B"/>
    <w:rsid w:val="001C1E6D"/>
    <w:rsid w:val="001C5B95"/>
    <w:rsid w:val="001C5FE6"/>
    <w:rsid w:val="001C6431"/>
    <w:rsid w:val="001C6B5D"/>
    <w:rsid w:val="001D46EA"/>
    <w:rsid w:val="001D5BAE"/>
    <w:rsid w:val="001D699F"/>
    <w:rsid w:val="001D6E95"/>
    <w:rsid w:val="001E0942"/>
    <w:rsid w:val="001E22A1"/>
    <w:rsid w:val="001E2DC5"/>
    <w:rsid w:val="001E343F"/>
    <w:rsid w:val="001E3A12"/>
    <w:rsid w:val="001E66E0"/>
    <w:rsid w:val="001E70A1"/>
    <w:rsid w:val="001F0D81"/>
    <w:rsid w:val="001F1A71"/>
    <w:rsid w:val="001F414D"/>
    <w:rsid w:val="001F5471"/>
    <w:rsid w:val="001F6F8D"/>
    <w:rsid w:val="001F7E0E"/>
    <w:rsid w:val="0020032B"/>
    <w:rsid w:val="0020105D"/>
    <w:rsid w:val="0020232A"/>
    <w:rsid w:val="00202A42"/>
    <w:rsid w:val="002033D1"/>
    <w:rsid w:val="00204464"/>
    <w:rsid w:val="0021009B"/>
    <w:rsid w:val="00210ABA"/>
    <w:rsid w:val="00211B59"/>
    <w:rsid w:val="0021265C"/>
    <w:rsid w:val="002175F8"/>
    <w:rsid w:val="002207EB"/>
    <w:rsid w:val="00220ECE"/>
    <w:rsid w:val="00221ACA"/>
    <w:rsid w:val="00222F1A"/>
    <w:rsid w:val="00224FCC"/>
    <w:rsid w:val="00226D6F"/>
    <w:rsid w:val="00231365"/>
    <w:rsid w:val="002315CE"/>
    <w:rsid w:val="00231CDE"/>
    <w:rsid w:val="00231DA4"/>
    <w:rsid w:val="00234A14"/>
    <w:rsid w:val="0023585F"/>
    <w:rsid w:val="00235E1C"/>
    <w:rsid w:val="002368C5"/>
    <w:rsid w:val="00240D63"/>
    <w:rsid w:val="0024331F"/>
    <w:rsid w:val="002449E2"/>
    <w:rsid w:val="00245007"/>
    <w:rsid w:val="00245E6A"/>
    <w:rsid w:val="00251680"/>
    <w:rsid w:val="00251870"/>
    <w:rsid w:val="00252A1E"/>
    <w:rsid w:val="00255192"/>
    <w:rsid w:val="002565CA"/>
    <w:rsid w:val="00256714"/>
    <w:rsid w:val="0026178F"/>
    <w:rsid w:val="00261C60"/>
    <w:rsid w:val="0026230F"/>
    <w:rsid w:val="00262EBD"/>
    <w:rsid w:val="0026316D"/>
    <w:rsid w:val="00265CF7"/>
    <w:rsid w:val="0027212D"/>
    <w:rsid w:val="002733EA"/>
    <w:rsid w:val="00273F24"/>
    <w:rsid w:val="0027431A"/>
    <w:rsid w:val="0027565F"/>
    <w:rsid w:val="0028014F"/>
    <w:rsid w:val="0028040A"/>
    <w:rsid w:val="00280E8A"/>
    <w:rsid w:val="00283264"/>
    <w:rsid w:val="00284C33"/>
    <w:rsid w:val="00284CC6"/>
    <w:rsid w:val="002851A1"/>
    <w:rsid w:val="0028673A"/>
    <w:rsid w:val="00290F9F"/>
    <w:rsid w:val="00291198"/>
    <w:rsid w:val="00292D0D"/>
    <w:rsid w:val="00292F0C"/>
    <w:rsid w:val="00294C8D"/>
    <w:rsid w:val="00295205"/>
    <w:rsid w:val="002A1C8F"/>
    <w:rsid w:val="002A2845"/>
    <w:rsid w:val="002A545D"/>
    <w:rsid w:val="002A69D9"/>
    <w:rsid w:val="002A6DE2"/>
    <w:rsid w:val="002A720C"/>
    <w:rsid w:val="002A7BC7"/>
    <w:rsid w:val="002B1219"/>
    <w:rsid w:val="002B1AAE"/>
    <w:rsid w:val="002B1E72"/>
    <w:rsid w:val="002B31F6"/>
    <w:rsid w:val="002B3E76"/>
    <w:rsid w:val="002B4592"/>
    <w:rsid w:val="002B481A"/>
    <w:rsid w:val="002B5BF2"/>
    <w:rsid w:val="002C0A65"/>
    <w:rsid w:val="002C0A7E"/>
    <w:rsid w:val="002C3800"/>
    <w:rsid w:val="002C3C31"/>
    <w:rsid w:val="002C668E"/>
    <w:rsid w:val="002D1A8F"/>
    <w:rsid w:val="002D1B69"/>
    <w:rsid w:val="002D3FC1"/>
    <w:rsid w:val="002D546D"/>
    <w:rsid w:val="002D57A8"/>
    <w:rsid w:val="002E04C3"/>
    <w:rsid w:val="002E0C4E"/>
    <w:rsid w:val="002E0D44"/>
    <w:rsid w:val="002E3BF3"/>
    <w:rsid w:val="002E4BAA"/>
    <w:rsid w:val="002E4F8E"/>
    <w:rsid w:val="002F4D8B"/>
    <w:rsid w:val="002F5389"/>
    <w:rsid w:val="002F606B"/>
    <w:rsid w:val="002F7C83"/>
    <w:rsid w:val="003040DD"/>
    <w:rsid w:val="00305F66"/>
    <w:rsid w:val="00310E34"/>
    <w:rsid w:val="00313EC0"/>
    <w:rsid w:val="003159A6"/>
    <w:rsid w:val="00317CEC"/>
    <w:rsid w:val="003217C1"/>
    <w:rsid w:val="00321BB9"/>
    <w:rsid w:val="0032280C"/>
    <w:rsid w:val="003259F4"/>
    <w:rsid w:val="003264AB"/>
    <w:rsid w:val="00327C84"/>
    <w:rsid w:val="00331F40"/>
    <w:rsid w:val="0033290C"/>
    <w:rsid w:val="00332BEC"/>
    <w:rsid w:val="003333B6"/>
    <w:rsid w:val="00334BE4"/>
    <w:rsid w:val="00335EFF"/>
    <w:rsid w:val="0034185A"/>
    <w:rsid w:val="003460C3"/>
    <w:rsid w:val="00346704"/>
    <w:rsid w:val="00346AFE"/>
    <w:rsid w:val="003478B8"/>
    <w:rsid w:val="00350B5D"/>
    <w:rsid w:val="00351D4E"/>
    <w:rsid w:val="003520E7"/>
    <w:rsid w:val="00353E22"/>
    <w:rsid w:val="00356B35"/>
    <w:rsid w:val="00357902"/>
    <w:rsid w:val="00360AB1"/>
    <w:rsid w:val="00365459"/>
    <w:rsid w:val="0036597F"/>
    <w:rsid w:val="00366EAF"/>
    <w:rsid w:val="003670C7"/>
    <w:rsid w:val="00367688"/>
    <w:rsid w:val="00367DB9"/>
    <w:rsid w:val="00370BC5"/>
    <w:rsid w:val="00374094"/>
    <w:rsid w:val="00374F49"/>
    <w:rsid w:val="00377A10"/>
    <w:rsid w:val="0038129C"/>
    <w:rsid w:val="00385D6B"/>
    <w:rsid w:val="0039093B"/>
    <w:rsid w:val="003918D0"/>
    <w:rsid w:val="00392003"/>
    <w:rsid w:val="00392783"/>
    <w:rsid w:val="003951D9"/>
    <w:rsid w:val="00397B8D"/>
    <w:rsid w:val="00397FF4"/>
    <w:rsid w:val="003A2520"/>
    <w:rsid w:val="003A35A3"/>
    <w:rsid w:val="003A7DEE"/>
    <w:rsid w:val="003B3F0E"/>
    <w:rsid w:val="003B42AF"/>
    <w:rsid w:val="003B549B"/>
    <w:rsid w:val="003B5EF3"/>
    <w:rsid w:val="003B6034"/>
    <w:rsid w:val="003B7701"/>
    <w:rsid w:val="003C07D3"/>
    <w:rsid w:val="003C1A69"/>
    <w:rsid w:val="003C35E0"/>
    <w:rsid w:val="003C6A48"/>
    <w:rsid w:val="003C6AC9"/>
    <w:rsid w:val="003D1BAA"/>
    <w:rsid w:val="003D27A7"/>
    <w:rsid w:val="003D51C5"/>
    <w:rsid w:val="003D5B09"/>
    <w:rsid w:val="003D6C8D"/>
    <w:rsid w:val="003D7133"/>
    <w:rsid w:val="003D7449"/>
    <w:rsid w:val="003D752C"/>
    <w:rsid w:val="003D7ADC"/>
    <w:rsid w:val="003E0D80"/>
    <w:rsid w:val="003E2384"/>
    <w:rsid w:val="003E2AFA"/>
    <w:rsid w:val="003E3ADB"/>
    <w:rsid w:val="003E4188"/>
    <w:rsid w:val="003E4C42"/>
    <w:rsid w:val="003E5DD6"/>
    <w:rsid w:val="003F1086"/>
    <w:rsid w:val="003F2054"/>
    <w:rsid w:val="003F2143"/>
    <w:rsid w:val="003F5958"/>
    <w:rsid w:val="003F5BEC"/>
    <w:rsid w:val="0040013B"/>
    <w:rsid w:val="004003AB"/>
    <w:rsid w:val="004006EB"/>
    <w:rsid w:val="0040097A"/>
    <w:rsid w:val="004011E9"/>
    <w:rsid w:val="004016D8"/>
    <w:rsid w:val="0040439A"/>
    <w:rsid w:val="00405223"/>
    <w:rsid w:val="00410288"/>
    <w:rsid w:val="00410B8D"/>
    <w:rsid w:val="00410E70"/>
    <w:rsid w:val="0041102B"/>
    <w:rsid w:val="0041248D"/>
    <w:rsid w:val="00412E5B"/>
    <w:rsid w:val="00414027"/>
    <w:rsid w:val="00416AA4"/>
    <w:rsid w:val="004175D4"/>
    <w:rsid w:val="00417732"/>
    <w:rsid w:val="00417EDE"/>
    <w:rsid w:val="00417EE2"/>
    <w:rsid w:val="00420438"/>
    <w:rsid w:val="00421BFC"/>
    <w:rsid w:val="0042284C"/>
    <w:rsid w:val="00422ACE"/>
    <w:rsid w:val="004249FD"/>
    <w:rsid w:val="00425A58"/>
    <w:rsid w:val="0042790C"/>
    <w:rsid w:val="00430ABB"/>
    <w:rsid w:val="00430C21"/>
    <w:rsid w:val="00431595"/>
    <w:rsid w:val="00432923"/>
    <w:rsid w:val="0043484A"/>
    <w:rsid w:val="00437399"/>
    <w:rsid w:val="0043761F"/>
    <w:rsid w:val="004414DF"/>
    <w:rsid w:val="004424EF"/>
    <w:rsid w:val="00443200"/>
    <w:rsid w:val="00446453"/>
    <w:rsid w:val="00451350"/>
    <w:rsid w:val="00452388"/>
    <w:rsid w:val="00453088"/>
    <w:rsid w:val="00453BEA"/>
    <w:rsid w:val="004555C2"/>
    <w:rsid w:val="00460771"/>
    <w:rsid w:val="0046250B"/>
    <w:rsid w:val="004626F0"/>
    <w:rsid w:val="0046334F"/>
    <w:rsid w:val="00463A93"/>
    <w:rsid w:val="00463EE4"/>
    <w:rsid w:val="00463FD3"/>
    <w:rsid w:val="0046553F"/>
    <w:rsid w:val="00466EBE"/>
    <w:rsid w:val="00467CD2"/>
    <w:rsid w:val="00471681"/>
    <w:rsid w:val="00472A5D"/>
    <w:rsid w:val="004755AC"/>
    <w:rsid w:val="00476489"/>
    <w:rsid w:val="004765BB"/>
    <w:rsid w:val="0047781A"/>
    <w:rsid w:val="00477B0D"/>
    <w:rsid w:val="00477BB6"/>
    <w:rsid w:val="004806B8"/>
    <w:rsid w:val="00481B26"/>
    <w:rsid w:val="00482834"/>
    <w:rsid w:val="004829C4"/>
    <w:rsid w:val="00485C34"/>
    <w:rsid w:val="00486076"/>
    <w:rsid w:val="004877BE"/>
    <w:rsid w:val="004904DE"/>
    <w:rsid w:val="00492150"/>
    <w:rsid w:val="00492D73"/>
    <w:rsid w:val="00494D2A"/>
    <w:rsid w:val="00494E79"/>
    <w:rsid w:val="0049614D"/>
    <w:rsid w:val="004964A9"/>
    <w:rsid w:val="004A161B"/>
    <w:rsid w:val="004A3D72"/>
    <w:rsid w:val="004A41F8"/>
    <w:rsid w:val="004A70A6"/>
    <w:rsid w:val="004B2E03"/>
    <w:rsid w:val="004B3E8A"/>
    <w:rsid w:val="004B521B"/>
    <w:rsid w:val="004B57DF"/>
    <w:rsid w:val="004B7087"/>
    <w:rsid w:val="004C133D"/>
    <w:rsid w:val="004C147D"/>
    <w:rsid w:val="004C2FFE"/>
    <w:rsid w:val="004C4F56"/>
    <w:rsid w:val="004C5CAD"/>
    <w:rsid w:val="004C7868"/>
    <w:rsid w:val="004C7CFD"/>
    <w:rsid w:val="004D20FC"/>
    <w:rsid w:val="004D2192"/>
    <w:rsid w:val="004E2DEF"/>
    <w:rsid w:val="004E30C1"/>
    <w:rsid w:val="004E3D79"/>
    <w:rsid w:val="004F0453"/>
    <w:rsid w:val="004F118C"/>
    <w:rsid w:val="004F18AE"/>
    <w:rsid w:val="004F3B10"/>
    <w:rsid w:val="004F47BA"/>
    <w:rsid w:val="004F5DCA"/>
    <w:rsid w:val="004F751E"/>
    <w:rsid w:val="00500D66"/>
    <w:rsid w:val="00501E01"/>
    <w:rsid w:val="005031DC"/>
    <w:rsid w:val="00503250"/>
    <w:rsid w:val="00507543"/>
    <w:rsid w:val="005107AF"/>
    <w:rsid w:val="00510F66"/>
    <w:rsid w:val="00514280"/>
    <w:rsid w:val="005155C6"/>
    <w:rsid w:val="00516EA0"/>
    <w:rsid w:val="00517D11"/>
    <w:rsid w:val="00520439"/>
    <w:rsid w:val="00520D0D"/>
    <w:rsid w:val="00521523"/>
    <w:rsid w:val="005218E2"/>
    <w:rsid w:val="00523291"/>
    <w:rsid w:val="005234DB"/>
    <w:rsid w:val="005240D3"/>
    <w:rsid w:val="005249CC"/>
    <w:rsid w:val="0052521A"/>
    <w:rsid w:val="005260AB"/>
    <w:rsid w:val="005267AB"/>
    <w:rsid w:val="00527345"/>
    <w:rsid w:val="00527B26"/>
    <w:rsid w:val="00530ED2"/>
    <w:rsid w:val="005312E4"/>
    <w:rsid w:val="00532C8D"/>
    <w:rsid w:val="00534D05"/>
    <w:rsid w:val="00535F39"/>
    <w:rsid w:val="0053676F"/>
    <w:rsid w:val="0053685E"/>
    <w:rsid w:val="005373EA"/>
    <w:rsid w:val="0053791C"/>
    <w:rsid w:val="00540AC3"/>
    <w:rsid w:val="00540AFB"/>
    <w:rsid w:val="00542E6A"/>
    <w:rsid w:val="00544158"/>
    <w:rsid w:val="00554891"/>
    <w:rsid w:val="00554E77"/>
    <w:rsid w:val="005558FC"/>
    <w:rsid w:val="00563620"/>
    <w:rsid w:val="00563CB0"/>
    <w:rsid w:val="005647D1"/>
    <w:rsid w:val="0056507B"/>
    <w:rsid w:val="00570868"/>
    <w:rsid w:val="005711BC"/>
    <w:rsid w:val="00571B99"/>
    <w:rsid w:val="005732A8"/>
    <w:rsid w:val="00573587"/>
    <w:rsid w:val="00577072"/>
    <w:rsid w:val="00577393"/>
    <w:rsid w:val="00577E6F"/>
    <w:rsid w:val="00580F10"/>
    <w:rsid w:val="00581033"/>
    <w:rsid w:val="00582A8C"/>
    <w:rsid w:val="005851A8"/>
    <w:rsid w:val="005863B0"/>
    <w:rsid w:val="005907ED"/>
    <w:rsid w:val="00591915"/>
    <w:rsid w:val="00591F6F"/>
    <w:rsid w:val="005922E3"/>
    <w:rsid w:val="0059240E"/>
    <w:rsid w:val="00594FBA"/>
    <w:rsid w:val="005971EF"/>
    <w:rsid w:val="005975E8"/>
    <w:rsid w:val="005A108B"/>
    <w:rsid w:val="005A2638"/>
    <w:rsid w:val="005A3AF4"/>
    <w:rsid w:val="005A62A5"/>
    <w:rsid w:val="005A636A"/>
    <w:rsid w:val="005B05A7"/>
    <w:rsid w:val="005B1FA6"/>
    <w:rsid w:val="005B323E"/>
    <w:rsid w:val="005B381C"/>
    <w:rsid w:val="005B3829"/>
    <w:rsid w:val="005B4BE2"/>
    <w:rsid w:val="005B5E7D"/>
    <w:rsid w:val="005B6378"/>
    <w:rsid w:val="005B7FE3"/>
    <w:rsid w:val="005C124F"/>
    <w:rsid w:val="005C1F75"/>
    <w:rsid w:val="005C27B3"/>
    <w:rsid w:val="005C28AB"/>
    <w:rsid w:val="005C2D90"/>
    <w:rsid w:val="005C63A8"/>
    <w:rsid w:val="005C6D88"/>
    <w:rsid w:val="005C6ED7"/>
    <w:rsid w:val="005C75E3"/>
    <w:rsid w:val="005D4D5A"/>
    <w:rsid w:val="005D7762"/>
    <w:rsid w:val="005D79B3"/>
    <w:rsid w:val="005E2F51"/>
    <w:rsid w:val="005E3FF1"/>
    <w:rsid w:val="005E5A33"/>
    <w:rsid w:val="005E5DA0"/>
    <w:rsid w:val="005E73D9"/>
    <w:rsid w:val="005E7FC3"/>
    <w:rsid w:val="005F034F"/>
    <w:rsid w:val="005F1249"/>
    <w:rsid w:val="005F1F3D"/>
    <w:rsid w:val="005F22AD"/>
    <w:rsid w:val="005F2B91"/>
    <w:rsid w:val="005F48B5"/>
    <w:rsid w:val="005F5052"/>
    <w:rsid w:val="005F5124"/>
    <w:rsid w:val="005F6C12"/>
    <w:rsid w:val="005F7229"/>
    <w:rsid w:val="00600D34"/>
    <w:rsid w:val="00601758"/>
    <w:rsid w:val="00602160"/>
    <w:rsid w:val="00602D77"/>
    <w:rsid w:val="00603E06"/>
    <w:rsid w:val="00605A5B"/>
    <w:rsid w:val="00606E99"/>
    <w:rsid w:val="00607F9F"/>
    <w:rsid w:val="00607FF4"/>
    <w:rsid w:val="0061034A"/>
    <w:rsid w:val="00610F7A"/>
    <w:rsid w:val="006117ED"/>
    <w:rsid w:val="006120E2"/>
    <w:rsid w:val="00612432"/>
    <w:rsid w:val="00612BBB"/>
    <w:rsid w:val="0061308A"/>
    <w:rsid w:val="00613BA1"/>
    <w:rsid w:val="0061417D"/>
    <w:rsid w:val="0061483F"/>
    <w:rsid w:val="00614F86"/>
    <w:rsid w:val="00615047"/>
    <w:rsid w:val="0061506B"/>
    <w:rsid w:val="00615A76"/>
    <w:rsid w:val="00615BF4"/>
    <w:rsid w:val="00616DA6"/>
    <w:rsid w:val="00620973"/>
    <w:rsid w:val="0062194F"/>
    <w:rsid w:val="00622F2D"/>
    <w:rsid w:val="00623859"/>
    <w:rsid w:val="00624481"/>
    <w:rsid w:val="00624A8C"/>
    <w:rsid w:val="006254F8"/>
    <w:rsid w:val="0062636E"/>
    <w:rsid w:val="006269BE"/>
    <w:rsid w:val="00627867"/>
    <w:rsid w:val="0063020F"/>
    <w:rsid w:val="00631136"/>
    <w:rsid w:val="0063236A"/>
    <w:rsid w:val="006325A9"/>
    <w:rsid w:val="00633639"/>
    <w:rsid w:val="0063392A"/>
    <w:rsid w:val="00633DCF"/>
    <w:rsid w:val="00634FC7"/>
    <w:rsid w:val="00636245"/>
    <w:rsid w:val="00641A4F"/>
    <w:rsid w:val="00641B4C"/>
    <w:rsid w:val="00644417"/>
    <w:rsid w:val="00644665"/>
    <w:rsid w:val="00644946"/>
    <w:rsid w:val="00644EEE"/>
    <w:rsid w:val="00645EC9"/>
    <w:rsid w:val="00645EDA"/>
    <w:rsid w:val="00655296"/>
    <w:rsid w:val="006557BC"/>
    <w:rsid w:val="00655F37"/>
    <w:rsid w:val="00656C43"/>
    <w:rsid w:val="0065724F"/>
    <w:rsid w:val="00661101"/>
    <w:rsid w:val="0066258B"/>
    <w:rsid w:val="00662C5F"/>
    <w:rsid w:val="00664066"/>
    <w:rsid w:val="006648E0"/>
    <w:rsid w:val="0066680A"/>
    <w:rsid w:val="00667792"/>
    <w:rsid w:val="0067114C"/>
    <w:rsid w:val="00671EDF"/>
    <w:rsid w:val="00674FB2"/>
    <w:rsid w:val="006766CC"/>
    <w:rsid w:val="00676B62"/>
    <w:rsid w:val="00677A0D"/>
    <w:rsid w:val="006827CF"/>
    <w:rsid w:val="00683582"/>
    <w:rsid w:val="006856F8"/>
    <w:rsid w:val="006859B0"/>
    <w:rsid w:val="00690860"/>
    <w:rsid w:val="00693710"/>
    <w:rsid w:val="00693FD4"/>
    <w:rsid w:val="00695B06"/>
    <w:rsid w:val="00697DF0"/>
    <w:rsid w:val="006A15B2"/>
    <w:rsid w:val="006A38F2"/>
    <w:rsid w:val="006A5E9F"/>
    <w:rsid w:val="006A6AD9"/>
    <w:rsid w:val="006B13D5"/>
    <w:rsid w:val="006B1A1E"/>
    <w:rsid w:val="006B30A0"/>
    <w:rsid w:val="006C0301"/>
    <w:rsid w:val="006C710A"/>
    <w:rsid w:val="006D0569"/>
    <w:rsid w:val="006D22CD"/>
    <w:rsid w:val="006D7FC3"/>
    <w:rsid w:val="006E7050"/>
    <w:rsid w:val="006E7D50"/>
    <w:rsid w:val="006F154A"/>
    <w:rsid w:val="006F392D"/>
    <w:rsid w:val="006F3BF0"/>
    <w:rsid w:val="006F608B"/>
    <w:rsid w:val="006F60DB"/>
    <w:rsid w:val="006F7AF0"/>
    <w:rsid w:val="0070347A"/>
    <w:rsid w:val="00704DE4"/>
    <w:rsid w:val="00706F2A"/>
    <w:rsid w:val="00713033"/>
    <w:rsid w:val="00714CC9"/>
    <w:rsid w:val="00715B80"/>
    <w:rsid w:val="00715B8B"/>
    <w:rsid w:val="0072218A"/>
    <w:rsid w:val="007229CC"/>
    <w:rsid w:val="00723EA9"/>
    <w:rsid w:val="00727066"/>
    <w:rsid w:val="00727AAB"/>
    <w:rsid w:val="00730E6A"/>
    <w:rsid w:val="0073248B"/>
    <w:rsid w:val="00732FDF"/>
    <w:rsid w:val="00737E2B"/>
    <w:rsid w:val="007402AE"/>
    <w:rsid w:val="007423FE"/>
    <w:rsid w:val="00743EB3"/>
    <w:rsid w:val="00750609"/>
    <w:rsid w:val="0075162B"/>
    <w:rsid w:val="00751704"/>
    <w:rsid w:val="007531A1"/>
    <w:rsid w:val="00754BF0"/>
    <w:rsid w:val="00754EB6"/>
    <w:rsid w:val="00754FDA"/>
    <w:rsid w:val="00760FB7"/>
    <w:rsid w:val="00763D44"/>
    <w:rsid w:val="0076531C"/>
    <w:rsid w:val="00765D66"/>
    <w:rsid w:val="007660C4"/>
    <w:rsid w:val="00766329"/>
    <w:rsid w:val="00770610"/>
    <w:rsid w:val="00770AAE"/>
    <w:rsid w:val="00770AE1"/>
    <w:rsid w:val="00770EAB"/>
    <w:rsid w:val="007730F9"/>
    <w:rsid w:val="007733B7"/>
    <w:rsid w:val="00774352"/>
    <w:rsid w:val="00775441"/>
    <w:rsid w:val="00775EEB"/>
    <w:rsid w:val="00776FC7"/>
    <w:rsid w:val="0078027C"/>
    <w:rsid w:val="00780B20"/>
    <w:rsid w:val="0078172C"/>
    <w:rsid w:val="00782A14"/>
    <w:rsid w:val="00782EB3"/>
    <w:rsid w:val="007830D6"/>
    <w:rsid w:val="00784643"/>
    <w:rsid w:val="00784FC1"/>
    <w:rsid w:val="00785C1F"/>
    <w:rsid w:val="00790812"/>
    <w:rsid w:val="00791ACE"/>
    <w:rsid w:val="00792CDE"/>
    <w:rsid w:val="007934C9"/>
    <w:rsid w:val="007942E1"/>
    <w:rsid w:val="007952B0"/>
    <w:rsid w:val="007968BB"/>
    <w:rsid w:val="007A0BBB"/>
    <w:rsid w:val="007A256E"/>
    <w:rsid w:val="007A25DB"/>
    <w:rsid w:val="007A42C8"/>
    <w:rsid w:val="007B1685"/>
    <w:rsid w:val="007B2830"/>
    <w:rsid w:val="007B3604"/>
    <w:rsid w:val="007B44BE"/>
    <w:rsid w:val="007B5506"/>
    <w:rsid w:val="007B56D5"/>
    <w:rsid w:val="007B7747"/>
    <w:rsid w:val="007C0441"/>
    <w:rsid w:val="007C4F9E"/>
    <w:rsid w:val="007C782F"/>
    <w:rsid w:val="007D047D"/>
    <w:rsid w:val="007D1004"/>
    <w:rsid w:val="007D675F"/>
    <w:rsid w:val="007E1F67"/>
    <w:rsid w:val="007E4E8D"/>
    <w:rsid w:val="007E52DF"/>
    <w:rsid w:val="007F0D27"/>
    <w:rsid w:val="007F0E56"/>
    <w:rsid w:val="007F2C3D"/>
    <w:rsid w:val="007F4C9C"/>
    <w:rsid w:val="007F641B"/>
    <w:rsid w:val="007F6BF0"/>
    <w:rsid w:val="008005AF"/>
    <w:rsid w:val="0081003E"/>
    <w:rsid w:val="00813BEE"/>
    <w:rsid w:val="00816616"/>
    <w:rsid w:val="008175CA"/>
    <w:rsid w:val="008208E8"/>
    <w:rsid w:val="00820DC7"/>
    <w:rsid w:val="00822534"/>
    <w:rsid w:val="00823A5A"/>
    <w:rsid w:val="00824D64"/>
    <w:rsid w:val="00825478"/>
    <w:rsid w:val="00826714"/>
    <w:rsid w:val="0082770B"/>
    <w:rsid w:val="00827AF6"/>
    <w:rsid w:val="00834CFC"/>
    <w:rsid w:val="008352AF"/>
    <w:rsid w:val="00835F55"/>
    <w:rsid w:val="00843951"/>
    <w:rsid w:val="00843D86"/>
    <w:rsid w:val="00844267"/>
    <w:rsid w:val="0084442C"/>
    <w:rsid w:val="00846115"/>
    <w:rsid w:val="00846DA1"/>
    <w:rsid w:val="00850071"/>
    <w:rsid w:val="008542B3"/>
    <w:rsid w:val="0085430F"/>
    <w:rsid w:val="00854FB6"/>
    <w:rsid w:val="00855E8B"/>
    <w:rsid w:val="00856A1E"/>
    <w:rsid w:val="00856B1A"/>
    <w:rsid w:val="00857952"/>
    <w:rsid w:val="008606B0"/>
    <w:rsid w:val="00860A9D"/>
    <w:rsid w:val="00862BDE"/>
    <w:rsid w:val="00863526"/>
    <w:rsid w:val="00863F34"/>
    <w:rsid w:val="008657EF"/>
    <w:rsid w:val="00870A35"/>
    <w:rsid w:val="00872E30"/>
    <w:rsid w:val="0087443B"/>
    <w:rsid w:val="00874A71"/>
    <w:rsid w:val="00874FA4"/>
    <w:rsid w:val="0087647C"/>
    <w:rsid w:val="008770C3"/>
    <w:rsid w:val="00877366"/>
    <w:rsid w:val="0087736E"/>
    <w:rsid w:val="00880031"/>
    <w:rsid w:val="008843F1"/>
    <w:rsid w:val="00886964"/>
    <w:rsid w:val="008906B2"/>
    <w:rsid w:val="008927B7"/>
    <w:rsid w:val="00893955"/>
    <w:rsid w:val="00894794"/>
    <w:rsid w:val="00894A70"/>
    <w:rsid w:val="00895C84"/>
    <w:rsid w:val="008A4871"/>
    <w:rsid w:val="008A50CA"/>
    <w:rsid w:val="008A619F"/>
    <w:rsid w:val="008B299B"/>
    <w:rsid w:val="008B2E22"/>
    <w:rsid w:val="008B32A5"/>
    <w:rsid w:val="008B4E77"/>
    <w:rsid w:val="008B7958"/>
    <w:rsid w:val="008B7F20"/>
    <w:rsid w:val="008C3C03"/>
    <w:rsid w:val="008C4FCF"/>
    <w:rsid w:val="008C5635"/>
    <w:rsid w:val="008C6589"/>
    <w:rsid w:val="008C6B67"/>
    <w:rsid w:val="008C712A"/>
    <w:rsid w:val="008C71D7"/>
    <w:rsid w:val="008D49D6"/>
    <w:rsid w:val="008D78D2"/>
    <w:rsid w:val="008E04F5"/>
    <w:rsid w:val="008E170C"/>
    <w:rsid w:val="008E2F64"/>
    <w:rsid w:val="008E467A"/>
    <w:rsid w:val="008E516E"/>
    <w:rsid w:val="008E6E9B"/>
    <w:rsid w:val="008E6FD2"/>
    <w:rsid w:val="008E7010"/>
    <w:rsid w:val="008F10E8"/>
    <w:rsid w:val="008F11D3"/>
    <w:rsid w:val="008F287B"/>
    <w:rsid w:val="008F29BD"/>
    <w:rsid w:val="008F3C1F"/>
    <w:rsid w:val="008F73BC"/>
    <w:rsid w:val="008F74CC"/>
    <w:rsid w:val="008F7D2F"/>
    <w:rsid w:val="008F7DC9"/>
    <w:rsid w:val="008F7E2E"/>
    <w:rsid w:val="00900FEA"/>
    <w:rsid w:val="009019DB"/>
    <w:rsid w:val="00901FD8"/>
    <w:rsid w:val="00904650"/>
    <w:rsid w:val="00906277"/>
    <w:rsid w:val="00907C9E"/>
    <w:rsid w:val="009114D7"/>
    <w:rsid w:val="009124AC"/>
    <w:rsid w:val="00916CB8"/>
    <w:rsid w:val="00921C10"/>
    <w:rsid w:val="009243CD"/>
    <w:rsid w:val="009263B0"/>
    <w:rsid w:val="00926937"/>
    <w:rsid w:val="00931370"/>
    <w:rsid w:val="009315B7"/>
    <w:rsid w:val="0093266F"/>
    <w:rsid w:val="009330EC"/>
    <w:rsid w:val="009334B4"/>
    <w:rsid w:val="00933CFC"/>
    <w:rsid w:val="00936CE0"/>
    <w:rsid w:val="00937333"/>
    <w:rsid w:val="00937B81"/>
    <w:rsid w:val="00937EEF"/>
    <w:rsid w:val="0094070F"/>
    <w:rsid w:val="00940B38"/>
    <w:rsid w:val="00940ED0"/>
    <w:rsid w:val="00941D71"/>
    <w:rsid w:val="0094200C"/>
    <w:rsid w:val="00942826"/>
    <w:rsid w:val="00942C2D"/>
    <w:rsid w:val="00943FB5"/>
    <w:rsid w:val="00944786"/>
    <w:rsid w:val="00944ECE"/>
    <w:rsid w:val="00946B83"/>
    <w:rsid w:val="00947B96"/>
    <w:rsid w:val="009547D4"/>
    <w:rsid w:val="009554FF"/>
    <w:rsid w:val="00956FEC"/>
    <w:rsid w:val="00957926"/>
    <w:rsid w:val="00957B50"/>
    <w:rsid w:val="00957D28"/>
    <w:rsid w:val="009625B1"/>
    <w:rsid w:val="00965A72"/>
    <w:rsid w:val="00967986"/>
    <w:rsid w:val="009733B0"/>
    <w:rsid w:val="00974D88"/>
    <w:rsid w:val="00975983"/>
    <w:rsid w:val="00977A1A"/>
    <w:rsid w:val="00985C22"/>
    <w:rsid w:val="00986802"/>
    <w:rsid w:val="00987D72"/>
    <w:rsid w:val="00987F61"/>
    <w:rsid w:val="0099398E"/>
    <w:rsid w:val="00996537"/>
    <w:rsid w:val="00996BF7"/>
    <w:rsid w:val="00996CC3"/>
    <w:rsid w:val="00997181"/>
    <w:rsid w:val="009A03F8"/>
    <w:rsid w:val="009A3EC4"/>
    <w:rsid w:val="009B22E8"/>
    <w:rsid w:val="009B3AB1"/>
    <w:rsid w:val="009B579D"/>
    <w:rsid w:val="009C36EF"/>
    <w:rsid w:val="009C4CFF"/>
    <w:rsid w:val="009C5C03"/>
    <w:rsid w:val="009C795F"/>
    <w:rsid w:val="009C7E3B"/>
    <w:rsid w:val="009D20E2"/>
    <w:rsid w:val="009D211B"/>
    <w:rsid w:val="009D4308"/>
    <w:rsid w:val="009D4712"/>
    <w:rsid w:val="009D4C83"/>
    <w:rsid w:val="009D733E"/>
    <w:rsid w:val="009D7EC2"/>
    <w:rsid w:val="009E08FE"/>
    <w:rsid w:val="009E32A7"/>
    <w:rsid w:val="009E3340"/>
    <w:rsid w:val="009E4210"/>
    <w:rsid w:val="009E4C6F"/>
    <w:rsid w:val="009E51B0"/>
    <w:rsid w:val="009F17B7"/>
    <w:rsid w:val="009F3FB1"/>
    <w:rsid w:val="009F4B81"/>
    <w:rsid w:val="009F57B0"/>
    <w:rsid w:val="009F6844"/>
    <w:rsid w:val="009F7BD9"/>
    <w:rsid w:val="00A01D9D"/>
    <w:rsid w:val="00A02F61"/>
    <w:rsid w:val="00A048C2"/>
    <w:rsid w:val="00A04C52"/>
    <w:rsid w:val="00A05062"/>
    <w:rsid w:val="00A052B1"/>
    <w:rsid w:val="00A10455"/>
    <w:rsid w:val="00A11707"/>
    <w:rsid w:val="00A1198F"/>
    <w:rsid w:val="00A125F5"/>
    <w:rsid w:val="00A14BC0"/>
    <w:rsid w:val="00A158DD"/>
    <w:rsid w:val="00A222BB"/>
    <w:rsid w:val="00A229AA"/>
    <w:rsid w:val="00A260C1"/>
    <w:rsid w:val="00A2670D"/>
    <w:rsid w:val="00A278B7"/>
    <w:rsid w:val="00A278ED"/>
    <w:rsid w:val="00A2795D"/>
    <w:rsid w:val="00A301A1"/>
    <w:rsid w:val="00A31EEE"/>
    <w:rsid w:val="00A36278"/>
    <w:rsid w:val="00A379BE"/>
    <w:rsid w:val="00A41368"/>
    <w:rsid w:val="00A42A48"/>
    <w:rsid w:val="00A42A80"/>
    <w:rsid w:val="00A4327B"/>
    <w:rsid w:val="00A454C4"/>
    <w:rsid w:val="00A45EA7"/>
    <w:rsid w:val="00A51722"/>
    <w:rsid w:val="00A51A27"/>
    <w:rsid w:val="00A60B38"/>
    <w:rsid w:val="00A6161B"/>
    <w:rsid w:val="00A624B6"/>
    <w:rsid w:val="00A63E4C"/>
    <w:rsid w:val="00A66006"/>
    <w:rsid w:val="00A731E7"/>
    <w:rsid w:val="00A7383B"/>
    <w:rsid w:val="00A73B6D"/>
    <w:rsid w:val="00A73E7F"/>
    <w:rsid w:val="00A75BEE"/>
    <w:rsid w:val="00A77B3E"/>
    <w:rsid w:val="00A81788"/>
    <w:rsid w:val="00A81882"/>
    <w:rsid w:val="00A82109"/>
    <w:rsid w:val="00A831A3"/>
    <w:rsid w:val="00A83298"/>
    <w:rsid w:val="00A8397E"/>
    <w:rsid w:val="00A84E4A"/>
    <w:rsid w:val="00A87F33"/>
    <w:rsid w:val="00A91150"/>
    <w:rsid w:val="00A9144F"/>
    <w:rsid w:val="00A91A5E"/>
    <w:rsid w:val="00A92455"/>
    <w:rsid w:val="00A937D4"/>
    <w:rsid w:val="00A95118"/>
    <w:rsid w:val="00A96493"/>
    <w:rsid w:val="00AA0EFB"/>
    <w:rsid w:val="00AA462E"/>
    <w:rsid w:val="00AA4B4D"/>
    <w:rsid w:val="00AA58ED"/>
    <w:rsid w:val="00AA60CE"/>
    <w:rsid w:val="00AA621A"/>
    <w:rsid w:val="00AA685C"/>
    <w:rsid w:val="00AA6D80"/>
    <w:rsid w:val="00AA75A1"/>
    <w:rsid w:val="00AB223C"/>
    <w:rsid w:val="00AB2ECF"/>
    <w:rsid w:val="00AB3181"/>
    <w:rsid w:val="00AB378C"/>
    <w:rsid w:val="00AB3820"/>
    <w:rsid w:val="00AB4ECE"/>
    <w:rsid w:val="00AB5060"/>
    <w:rsid w:val="00AC36A7"/>
    <w:rsid w:val="00AC3910"/>
    <w:rsid w:val="00AC51A7"/>
    <w:rsid w:val="00AC6416"/>
    <w:rsid w:val="00AC7648"/>
    <w:rsid w:val="00AD04A3"/>
    <w:rsid w:val="00AD0ECB"/>
    <w:rsid w:val="00AD38D0"/>
    <w:rsid w:val="00AD4064"/>
    <w:rsid w:val="00AD7F5C"/>
    <w:rsid w:val="00AE0376"/>
    <w:rsid w:val="00AE082C"/>
    <w:rsid w:val="00AE12F9"/>
    <w:rsid w:val="00AE1D86"/>
    <w:rsid w:val="00AE4A1D"/>
    <w:rsid w:val="00AE52FF"/>
    <w:rsid w:val="00AE6A32"/>
    <w:rsid w:val="00AE6A8F"/>
    <w:rsid w:val="00AE764F"/>
    <w:rsid w:val="00AE7790"/>
    <w:rsid w:val="00AF0D11"/>
    <w:rsid w:val="00AF1258"/>
    <w:rsid w:val="00AF57F0"/>
    <w:rsid w:val="00B01BCC"/>
    <w:rsid w:val="00B03057"/>
    <w:rsid w:val="00B0641D"/>
    <w:rsid w:val="00B06E47"/>
    <w:rsid w:val="00B1123B"/>
    <w:rsid w:val="00B138FA"/>
    <w:rsid w:val="00B15D03"/>
    <w:rsid w:val="00B207A1"/>
    <w:rsid w:val="00B228C7"/>
    <w:rsid w:val="00B23D84"/>
    <w:rsid w:val="00B244D5"/>
    <w:rsid w:val="00B24693"/>
    <w:rsid w:val="00B24B4D"/>
    <w:rsid w:val="00B26775"/>
    <w:rsid w:val="00B26C8A"/>
    <w:rsid w:val="00B31402"/>
    <w:rsid w:val="00B31E7D"/>
    <w:rsid w:val="00B3333E"/>
    <w:rsid w:val="00B33D98"/>
    <w:rsid w:val="00B34857"/>
    <w:rsid w:val="00B3776F"/>
    <w:rsid w:val="00B42A31"/>
    <w:rsid w:val="00B4463C"/>
    <w:rsid w:val="00B4629E"/>
    <w:rsid w:val="00B503D0"/>
    <w:rsid w:val="00B5063D"/>
    <w:rsid w:val="00B513FD"/>
    <w:rsid w:val="00B525EF"/>
    <w:rsid w:val="00B53CD4"/>
    <w:rsid w:val="00B542D4"/>
    <w:rsid w:val="00B577F0"/>
    <w:rsid w:val="00B57FAE"/>
    <w:rsid w:val="00B60B8D"/>
    <w:rsid w:val="00B610C1"/>
    <w:rsid w:val="00B63099"/>
    <w:rsid w:val="00B66EB2"/>
    <w:rsid w:val="00B70579"/>
    <w:rsid w:val="00B70A68"/>
    <w:rsid w:val="00B7116F"/>
    <w:rsid w:val="00B72C97"/>
    <w:rsid w:val="00B74091"/>
    <w:rsid w:val="00B74A9D"/>
    <w:rsid w:val="00B74D37"/>
    <w:rsid w:val="00B75733"/>
    <w:rsid w:val="00B86090"/>
    <w:rsid w:val="00B86AB7"/>
    <w:rsid w:val="00B86D81"/>
    <w:rsid w:val="00B8708A"/>
    <w:rsid w:val="00B87752"/>
    <w:rsid w:val="00B91637"/>
    <w:rsid w:val="00B93FF7"/>
    <w:rsid w:val="00B943F8"/>
    <w:rsid w:val="00B94A12"/>
    <w:rsid w:val="00B97E55"/>
    <w:rsid w:val="00BA01C5"/>
    <w:rsid w:val="00BA12D0"/>
    <w:rsid w:val="00BA13AA"/>
    <w:rsid w:val="00BA14F9"/>
    <w:rsid w:val="00BA2F42"/>
    <w:rsid w:val="00BA3105"/>
    <w:rsid w:val="00BA7BD3"/>
    <w:rsid w:val="00BB1946"/>
    <w:rsid w:val="00BB2555"/>
    <w:rsid w:val="00BB2A07"/>
    <w:rsid w:val="00BB3037"/>
    <w:rsid w:val="00BB31C8"/>
    <w:rsid w:val="00BB4A78"/>
    <w:rsid w:val="00BB5B05"/>
    <w:rsid w:val="00BB6F5C"/>
    <w:rsid w:val="00BB73A7"/>
    <w:rsid w:val="00BB7B00"/>
    <w:rsid w:val="00BC0510"/>
    <w:rsid w:val="00BC2D85"/>
    <w:rsid w:val="00BC5C83"/>
    <w:rsid w:val="00BD0589"/>
    <w:rsid w:val="00BD0718"/>
    <w:rsid w:val="00BD26FF"/>
    <w:rsid w:val="00BD3DB5"/>
    <w:rsid w:val="00BD4FC2"/>
    <w:rsid w:val="00BD71CB"/>
    <w:rsid w:val="00BD7339"/>
    <w:rsid w:val="00BE26DF"/>
    <w:rsid w:val="00BE27C6"/>
    <w:rsid w:val="00BE2DCC"/>
    <w:rsid w:val="00BE438F"/>
    <w:rsid w:val="00BE7C9B"/>
    <w:rsid w:val="00BF0186"/>
    <w:rsid w:val="00BF032A"/>
    <w:rsid w:val="00BF1802"/>
    <w:rsid w:val="00BF222A"/>
    <w:rsid w:val="00BF786C"/>
    <w:rsid w:val="00C02748"/>
    <w:rsid w:val="00C02F8D"/>
    <w:rsid w:val="00C06C56"/>
    <w:rsid w:val="00C06DF0"/>
    <w:rsid w:val="00C06E6B"/>
    <w:rsid w:val="00C06EFA"/>
    <w:rsid w:val="00C1393F"/>
    <w:rsid w:val="00C14FDD"/>
    <w:rsid w:val="00C16FA4"/>
    <w:rsid w:val="00C22524"/>
    <w:rsid w:val="00C225D3"/>
    <w:rsid w:val="00C25EE2"/>
    <w:rsid w:val="00C276C1"/>
    <w:rsid w:val="00C30833"/>
    <w:rsid w:val="00C32312"/>
    <w:rsid w:val="00C3290C"/>
    <w:rsid w:val="00C32E65"/>
    <w:rsid w:val="00C347C6"/>
    <w:rsid w:val="00C36A4E"/>
    <w:rsid w:val="00C416C4"/>
    <w:rsid w:val="00C41D11"/>
    <w:rsid w:val="00C4622F"/>
    <w:rsid w:val="00C4647B"/>
    <w:rsid w:val="00C4654B"/>
    <w:rsid w:val="00C46CD1"/>
    <w:rsid w:val="00C46D9A"/>
    <w:rsid w:val="00C47C95"/>
    <w:rsid w:val="00C47DA7"/>
    <w:rsid w:val="00C547AB"/>
    <w:rsid w:val="00C54A79"/>
    <w:rsid w:val="00C54FC5"/>
    <w:rsid w:val="00C55373"/>
    <w:rsid w:val="00C564E8"/>
    <w:rsid w:val="00C62C9E"/>
    <w:rsid w:val="00C62E13"/>
    <w:rsid w:val="00C639FD"/>
    <w:rsid w:val="00C63EE4"/>
    <w:rsid w:val="00C70502"/>
    <w:rsid w:val="00C70837"/>
    <w:rsid w:val="00C71443"/>
    <w:rsid w:val="00C71828"/>
    <w:rsid w:val="00C718C6"/>
    <w:rsid w:val="00C72B79"/>
    <w:rsid w:val="00C7314F"/>
    <w:rsid w:val="00C737C9"/>
    <w:rsid w:val="00C73840"/>
    <w:rsid w:val="00C77870"/>
    <w:rsid w:val="00C77910"/>
    <w:rsid w:val="00C77A56"/>
    <w:rsid w:val="00C80200"/>
    <w:rsid w:val="00C80636"/>
    <w:rsid w:val="00C80652"/>
    <w:rsid w:val="00C824EE"/>
    <w:rsid w:val="00C829AF"/>
    <w:rsid w:val="00C8434E"/>
    <w:rsid w:val="00C876D7"/>
    <w:rsid w:val="00C923D1"/>
    <w:rsid w:val="00C92DA1"/>
    <w:rsid w:val="00C93D7E"/>
    <w:rsid w:val="00C95091"/>
    <w:rsid w:val="00CA0F47"/>
    <w:rsid w:val="00CA1FD7"/>
    <w:rsid w:val="00CA24CA"/>
    <w:rsid w:val="00CA2B2C"/>
    <w:rsid w:val="00CA4934"/>
    <w:rsid w:val="00CA7E1F"/>
    <w:rsid w:val="00CB03CF"/>
    <w:rsid w:val="00CB0572"/>
    <w:rsid w:val="00CB160E"/>
    <w:rsid w:val="00CB1D63"/>
    <w:rsid w:val="00CB2764"/>
    <w:rsid w:val="00CB4550"/>
    <w:rsid w:val="00CB56FA"/>
    <w:rsid w:val="00CB7390"/>
    <w:rsid w:val="00CC44F1"/>
    <w:rsid w:val="00CC7413"/>
    <w:rsid w:val="00CD09E3"/>
    <w:rsid w:val="00CD1067"/>
    <w:rsid w:val="00CD1C91"/>
    <w:rsid w:val="00CD1DE4"/>
    <w:rsid w:val="00CD32C5"/>
    <w:rsid w:val="00CD49A1"/>
    <w:rsid w:val="00CD4C3D"/>
    <w:rsid w:val="00CD7920"/>
    <w:rsid w:val="00CD7E9A"/>
    <w:rsid w:val="00CD7ED9"/>
    <w:rsid w:val="00CE2468"/>
    <w:rsid w:val="00CE2C98"/>
    <w:rsid w:val="00CE441A"/>
    <w:rsid w:val="00CE4BF1"/>
    <w:rsid w:val="00CE7214"/>
    <w:rsid w:val="00CF59BA"/>
    <w:rsid w:val="00CF6BCA"/>
    <w:rsid w:val="00D00FA6"/>
    <w:rsid w:val="00D02B2C"/>
    <w:rsid w:val="00D03094"/>
    <w:rsid w:val="00D10EE7"/>
    <w:rsid w:val="00D17124"/>
    <w:rsid w:val="00D20C50"/>
    <w:rsid w:val="00D21E2A"/>
    <w:rsid w:val="00D23C42"/>
    <w:rsid w:val="00D25869"/>
    <w:rsid w:val="00D31E34"/>
    <w:rsid w:val="00D33FFA"/>
    <w:rsid w:val="00D3596F"/>
    <w:rsid w:val="00D368FB"/>
    <w:rsid w:val="00D37D84"/>
    <w:rsid w:val="00D44855"/>
    <w:rsid w:val="00D47DDF"/>
    <w:rsid w:val="00D504AF"/>
    <w:rsid w:val="00D50C08"/>
    <w:rsid w:val="00D51201"/>
    <w:rsid w:val="00D5240E"/>
    <w:rsid w:val="00D52A8B"/>
    <w:rsid w:val="00D53604"/>
    <w:rsid w:val="00D53E4D"/>
    <w:rsid w:val="00D548EC"/>
    <w:rsid w:val="00D57294"/>
    <w:rsid w:val="00D57A13"/>
    <w:rsid w:val="00D62236"/>
    <w:rsid w:val="00D63186"/>
    <w:rsid w:val="00D631B3"/>
    <w:rsid w:val="00D6652A"/>
    <w:rsid w:val="00D67A02"/>
    <w:rsid w:val="00D833F6"/>
    <w:rsid w:val="00D85619"/>
    <w:rsid w:val="00D85EE0"/>
    <w:rsid w:val="00D92A50"/>
    <w:rsid w:val="00D92E21"/>
    <w:rsid w:val="00D93E6A"/>
    <w:rsid w:val="00D97288"/>
    <w:rsid w:val="00DA016D"/>
    <w:rsid w:val="00DA28F5"/>
    <w:rsid w:val="00DA5438"/>
    <w:rsid w:val="00DA70AF"/>
    <w:rsid w:val="00DA7D1A"/>
    <w:rsid w:val="00DB1729"/>
    <w:rsid w:val="00DB2121"/>
    <w:rsid w:val="00DB7072"/>
    <w:rsid w:val="00DC1598"/>
    <w:rsid w:val="00DC20B7"/>
    <w:rsid w:val="00DD4B35"/>
    <w:rsid w:val="00DD69A5"/>
    <w:rsid w:val="00DD78B6"/>
    <w:rsid w:val="00DE02FB"/>
    <w:rsid w:val="00DE0AB1"/>
    <w:rsid w:val="00DE18C8"/>
    <w:rsid w:val="00DE509B"/>
    <w:rsid w:val="00DE67B4"/>
    <w:rsid w:val="00DE69EB"/>
    <w:rsid w:val="00DF0661"/>
    <w:rsid w:val="00DF0ADF"/>
    <w:rsid w:val="00DF30E9"/>
    <w:rsid w:val="00DF40E9"/>
    <w:rsid w:val="00DF4D3C"/>
    <w:rsid w:val="00DF5E18"/>
    <w:rsid w:val="00DF7738"/>
    <w:rsid w:val="00E00C59"/>
    <w:rsid w:val="00E00E4D"/>
    <w:rsid w:val="00E03ED1"/>
    <w:rsid w:val="00E06EBD"/>
    <w:rsid w:val="00E1008E"/>
    <w:rsid w:val="00E10F92"/>
    <w:rsid w:val="00E1142C"/>
    <w:rsid w:val="00E1247B"/>
    <w:rsid w:val="00E16398"/>
    <w:rsid w:val="00E1746C"/>
    <w:rsid w:val="00E20403"/>
    <w:rsid w:val="00E24E73"/>
    <w:rsid w:val="00E31551"/>
    <w:rsid w:val="00E334E5"/>
    <w:rsid w:val="00E373FA"/>
    <w:rsid w:val="00E37F12"/>
    <w:rsid w:val="00E43A80"/>
    <w:rsid w:val="00E43C02"/>
    <w:rsid w:val="00E44A84"/>
    <w:rsid w:val="00E452DE"/>
    <w:rsid w:val="00E4556E"/>
    <w:rsid w:val="00E4567F"/>
    <w:rsid w:val="00E525F7"/>
    <w:rsid w:val="00E53147"/>
    <w:rsid w:val="00E54C93"/>
    <w:rsid w:val="00E54D99"/>
    <w:rsid w:val="00E55D98"/>
    <w:rsid w:val="00E57108"/>
    <w:rsid w:val="00E57F69"/>
    <w:rsid w:val="00E608B1"/>
    <w:rsid w:val="00E616DB"/>
    <w:rsid w:val="00E635D5"/>
    <w:rsid w:val="00E738F1"/>
    <w:rsid w:val="00E745C7"/>
    <w:rsid w:val="00E7498A"/>
    <w:rsid w:val="00E754E3"/>
    <w:rsid w:val="00E75869"/>
    <w:rsid w:val="00E75F1E"/>
    <w:rsid w:val="00E76752"/>
    <w:rsid w:val="00E768D9"/>
    <w:rsid w:val="00E81290"/>
    <w:rsid w:val="00E8202C"/>
    <w:rsid w:val="00E82584"/>
    <w:rsid w:val="00E84589"/>
    <w:rsid w:val="00E84F57"/>
    <w:rsid w:val="00E85B57"/>
    <w:rsid w:val="00E90AA5"/>
    <w:rsid w:val="00E92AE6"/>
    <w:rsid w:val="00E93C38"/>
    <w:rsid w:val="00E95241"/>
    <w:rsid w:val="00E955E8"/>
    <w:rsid w:val="00E97304"/>
    <w:rsid w:val="00E979CA"/>
    <w:rsid w:val="00EA2474"/>
    <w:rsid w:val="00EA73B8"/>
    <w:rsid w:val="00EA7CC9"/>
    <w:rsid w:val="00EB0E5E"/>
    <w:rsid w:val="00EB12A5"/>
    <w:rsid w:val="00EB2C44"/>
    <w:rsid w:val="00EB33CC"/>
    <w:rsid w:val="00EB3BA9"/>
    <w:rsid w:val="00EB634C"/>
    <w:rsid w:val="00EB7E79"/>
    <w:rsid w:val="00EC326E"/>
    <w:rsid w:val="00EC7B46"/>
    <w:rsid w:val="00ED02EE"/>
    <w:rsid w:val="00ED0F5B"/>
    <w:rsid w:val="00ED3D46"/>
    <w:rsid w:val="00ED4F57"/>
    <w:rsid w:val="00EE1378"/>
    <w:rsid w:val="00EE1F2E"/>
    <w:rsid w:val="00EE2048"/>
    <w:rsid w:val="00EE3853"/>
    <w:rsid w:val="00EE4BE4"/>
    <w:rsid w:val="00EE52A6"/>
    <w:rsid w:val="00EE5AA3"/>
    <w:rsid w:val="00EE5BD8"/>
    <w:rsid w:val="00EE683B"/>
    <w:rsid w:val="00EE786A"/>
    <w:rsid w:val="00EE7D2C"/>
    <w:rsid w:val="00EF40B8"/>
    <w:rsid w:val="00EF429F"/>
    <w:rsid w:val="00EF4F9F"/>
    <w:rsid w:val="00EF5BA1"/>
    <w:rsid w:val="00EF7D82"/>
    <w:rsid w:val="00F039CF"/>
    <w:rsid w:val="00F06AE7"/>
    <w:rsid w:val="00F12B8B"/>
    <w:rsid w:val="00F12E68"/>
    <w:rsid w:val="00F14786"/>
    <w:rsid w:val="00F1651B"/>
    <w:rsid w:val="00F2170B"/>
    <w:rsid w:val="00F21A5D"/>
    <w:rsid w:val="00F220D1"/>
    <w:rsid w:val="00F228FC"/>
    <w:rsid w:val="00F23F93"/>
    <w:rsid w:val="00F24160"/>
    <w:rsid w:val="00F26136"/>
    <w:rsid w:val="00F268B7"/>
    <w:rsid w:val="00F26BC9"/>
    <w:rsid w:val="00F31F5B"/>
    <w:rsid w:val="00F34C17"/>
    <w:rsid w:val="00F34CDD"/>
    <w:rsid w:val="00F36DEF"/>
    <w:rsid w:val="00F37EBD"/>
    <w:rsid w:val="00F406A9"/>
    <w:rsid w:val="00F414DD"/>
    <w:rsid w:val="00F42058"/>
    <w:rsid w:val="00F42AD6"/>
    <w:rsid w:val="00F45033"/>
    <w:rsid w:val="00F4599A"/>
    <w:rsid w:val="00F467A2"/>
    <w:rsid w:val="00F46E07"/>
    <w:rsid w:val="00F46E44"/>
    <w:rsid w:val="00F4746B"/>
    <w:rsid w:val="00F53560"/>
    <w:rsid w:val="00F5448D"/>
    <w:rsid w:val="00F56C1D"/>
    <w:rsid w:val="00F57E4A"/>
    <w:rsid w:val="00F60FAF"/>
    <w:rsid w:val="00F61ED7"/>
    <w:rsid w:val="00F61FB0"/>
    <w:rsid w:val="00F65602"/>
    <w:rsid w:val="00F65E29"/>
    <w:rsid w:val="00F67015"/>
    <w:rsid w:val="00F7219E"/>
    <w:rsid w:val="00F72DF1"/>
    <w:rsid w:val="00F74344"/>
    <w:rsid w:val="00F763DF"/>
    <w:rsid w:val="00F76E82"/>
    <w:rsid w:val="00F776DB"/>
    <w:rsid w:val="00F810A7"/>
    <w:rsid w:val="00F85730"/>
    <w:rsid w:val="00F909C7"/>
    <w:rsid w:val="00F9133D"/>
    <w:rsid w:val="00F9314E"/>
    <w:rsid w:val="00F94D73"/>
    <w:rsid w:val="00F96588"/>
    <w:rsid w:val="00FA0C06"/>
    <w:rsid w:val="00FA1F40"/>
    <w:rsid w:val="00FA28BC"/>
    <w:rsid w:val="00FA29BD"/>
    <w:rsid w:val="00FA3AC4"/>
    <w:rsid w:val="00FA56E6"/>
    <w:rsid w:val="00FA71A9"/>
    <w:rsid w:val="00FA74B3"/>
    <w:rsid w:val="00FB0D60"/>
    <w:rsid w:val="00FB1262"/>
    <w:rsid w:val="00FB1339"/>
    <w:rsid w:val="00FB4172"/>
    <w:rsid w:val="00FB5CDD"/>
    <w:rsid w:val="00FB7232"/>
    <w:rsid w:val="00FC0D53"/>
    <w:rsid w:val="00FC2AAC"/>
    <w:rsid w:val="00FC4065"/>
    <w:rsid w:val="00FC5772"/>
    <w:rsid w:val="00FC70E8"/>
    <w:rsid w:val="00FD02AE"/>
    <w:rsid w:val="00FD1B71"/>
    <w:rsid w:val="00FD3DA4"/>
    <w:rsid w:val="00FD5B5A"/>
    <w:rsid w:val="00FD76A6"/>
    <w:rsid w:val="00FE3DBA"/>
    <w:rsid w:val="00FE4D77"/>
    <w:rsid w:val="00FE670D"/>
    <w:rsid w:val="00FE766E"/>
    <w:rsid w:val="00FF21CB"/>
    <w:rsid w:val="00FF4308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E850E6"/>
  <w15:docId w15:val="{A0B5BEF9-22AA-488B-BA14-B405D77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54A"/>
    <w:pPr>
      <w:jc w:val="both"/>
    </w:pPr>
    <w:rPr>
      <w:rFonts w:ascii="Calibri" w:eastAsia="Arial" w:hAnsi="Calibri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B4550"/>
    <w:pPr>
      <w:spacing w:before="480" w:after="120"/>
      <w:outlineLvl w:val="0"/>
    </w:pPr>
    <w:rPr>
      <w:rFonts w:ascii="Cambria" w:eastAsia="Droid Serif" w:hAnsi="Cambria" w:cs="Droid Serif"/>
      <w:b/>
      <w:bCs/>
      <w:color w:val="FF7F00"/>
      <w:sz w:val="28"/>
      <w:szCs w:val="48"/>
    </w:rPr>
  </w:style>
  <w:style w:type="paragraph" w:styleId="Heading2">
    <w:name w:val="heading 2"/>
    <w:basedOn w:val="Normal"/>
    <w:next w:val="Normal"/>
    <w:qFormat/>
    <w:rsid w:val="003D7ADC"/>
    <w:pPr>
      <w:spacing w:before="360" w:after="80"/>
      <w:outlineLvl w:val="1"/>
    </w:pPr>
    <w:rPr>
      <w:rFonts w:ascii="Cambria" w:hAnsi="Cambria"/>
      <w:b/>
      <w:bCs/>
      <w:color w:val="auto"/>
      <w:szCs w:val="36"/>
    </w:rPr>
  </w:style>
  <w:style w:type="paragraph" w:styleId="Heading3">
    <w:name w:val="heading 3"/>
    <w:basedOn w:val="Normal"/>
    <w:next w:val="Normal"/>
    <w:qFormat/>
    <w:rsid w:val="00D6652A"/>
    <w:pPr>
      <w:spacing w:before="280" w:after="80"/>
      <w:outlineLvl w:val="2"/>
    </w:pPr>
    <w:rPr>
      <w:b/>
      <w:bCs/>
      <w:color w:val="FF7F00"/>
      <w:sz w:val="24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B4550"/>
    <w:pPr>
      <w:spacing w:before="480" w:after="120"/>
    </w:pPr>
    <w:rPr>
      <w:rFonts w:ascii="Cambria" w:hAnsi="Cambria"/>
      <w:b/>
      <w:bCs/>
      <w:color w:val="auto"/>
      <w:sz w:val="56"/>
      <w:szCs w:val="72"/>
    </w:rPr>
  </w:style>
  <w:style w:type="paragraph" w:styleId="Subtitle">
    <w:name w:val="Subtitle"/>
    <w:basedOn w:val="Normal"/>
    <w:qFormat/>
    <w:rsid w:val="00CB4550"/>
    <w:pPr>
      <w:jc w:val="center"/>
    </w:pPr>
    <w:rPr>
      <w:rFonts w:eastAsia="Georgia" w:cs="Georgia"/>
      <w:i/>
      <w:iCs/>
      <w:color w:val="FF7F00"/>
      <w:sz w:val="24"/>
      <w:szCs w:val="48"/>
    </w:rPr>
  </w:style>
  <w:style w:type="character" w:styleId="CommentReference">
    <w:name w:val="annotation reference"/>
    <w:rsid w:val="00805BCE"/>
    <w:rPr>
      <w:sz w:val="16"/>
      <w:szCs w:val="16"/>
    </w:rPr>
  </w:style>
  <w:style w:type="paragraph" w:styleId="BalloonText">
    <w:name w:val="Balloon Text"/>
    <w:basedOn w:val="Normal"/>
    <w:link w:val="BalloonTextChar"/>
    <w:rsid w:val="005C2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28AB"/>
    <w:rPr>
      <w:rFonts w:ascii="Tahoma" w:eastAsia="Arial" w:hAnsi="Tahoma" w:cs="Tahoma"/>
      <w:color w:val="000000"/>
      <w:sz w:val="16"/>
      <w:szCs w:val="16"/>
    </w:rPr>
  </w:style>
  <w:style w:type="character" w:customStyle="1" w:styleId="Heading1Char">
    <w:name w:val="Heading 1 Char"/>
    <w:link w:val="Heading1"/>
    <w:rsid w:val="00CB4550"/>
    <w:rPr>
      <w:rFonts w:ascii="Cambria" w:eastAsia="Droid Serif" w:hAnsi="Cambria" w:cs="Droid Serif"/>
      <w:b/>
      <w:bCs/>
      <w:color w:val="FF7F00"/>
      <w:sz w:val="28"/>
      <w:szCs w:val="48"/>
    </w:rPr>
  </w:style>
  <w:style w:type="paragraph" w:styleId="Header">
    <w:name w:val="header"/>
    <w:basedOn w:val="Normal"/>
    <w:link w:val="HeaderChar"/>
    <w:rsid w:val="00D665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6652A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Footer">
    <w:name w:val="footer"/>
    <w:basedOn w:val="Normal"/>
    <w:link w:val="FooterChar"/>
    <w:rsid w:val="00D665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6652A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A0EFB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B1FA6"/>
    <w:rPr>
      <w:rFonts w:ascii="Courier" w:eastAsia="Times New Roman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0F10"/>
    <w:rPr>
      <w:color w:val="0000FF"/>
      <w:u w:val="single"/>
    </w:rPr>
  </w:style>
  <w:style w:type="character" w:styleId="FollowedHyperlink">
    <w:name w:val="FollowedHyperlink"/>
    <w:basedOn w:val="DefaultParagraphFont"/>
    <w:rsid w:val="0053676F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760FB7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C8434E"/>
    <w:rPr>
      <w:i/>
      <w:iCs/>
    </w:rPr>
  </w:style>
  <w:style w:type="paragraph" w:customStyle="1" w:styleId="Paragraph">
    <w:name w:val="Paragraph"/>
    <w:basedOn w:val="Normal"/>
    <w:link w:val="ParagraphChar"/>
    <w:qFormat/>
    <w:rsid w:val="006F154A"/>
    <w:pPr>
      <w:spacing w:before="240" w:after="240"/>
    </w:pPr>
    <w:rPr>
      <w:lang w:val="en-US"/>
    </w:rPr>
  </w:style>
  <w:style w:type="character" w:styleId="Strong">
    <w:name w:val="Strong"/>
    <w:basedOn w:val="DefaultParagraphFont"/>
    <w:qFormat/>
    <w:rsid w:val="00A379BE"/>
    <w:rPr>
      <w:b/>
      <w:bCs/>
    </w:rPr>
  </w:style>
  <w:style w:type="character" w:customStyle="1" w:styleId="ParagraphChar">
    <w:name w:val="Paragraph Char"/>
    <w:basedOn w:val="DefaultParagraphFont"/>
    <w:link w:val="Paragraph"/>
    <w:rsid w:val="006F154A"/>
    <w:rPr>
      <w:rFonts w:ascii="Calibri" w:eastAsia="Arial" w:hAnsi="Calibri" w:cs="Arial"/>
      <w:color w:val="000000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173B1F"/>
    <w:pPr>
      <w:numPr>
        <w:numId w:val="13"/>
      </w:numPr>
      <w:spacing w:before="120" w:after="120"/>
      <w:contextualSpacing/>
      <w:jc w:val="left"/>
    </w:pPr>
  </w:style>
  <w:style w:type="table" w:styleId="TableGrid">
    <w:name w:val="Table Grid"/>
    <w:basedOn w:val="TableNormal"/>
    <w:rsid w:val="00F14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D27A7"/>
  </w:style>
  <w:style w:type="paragraph" w:customStyle="1" w:styleId="Code">
    <w:name w:val="Code"/>
    <w:basedOn w:val="Normal"/>
    <w:qFormat/>
    <w:rsid w:val="006F154A"/>
    <w:pPr>
      <w:autoSpaceDE w:val="0"/>
      <w:autoSpaceDN w:val="0"/>
      <w:adjustRightInd w:val="0"/>
      <w:jc w:val="left"/>
    </w:pPr>
    <w:rPr>
      <w:rFonts w:ascii="Consolas" w:eastAsia="Times New Roman" w:hAnsi="Consolas" w:cs="Consolas"/>
      <w:color w:val="auto"/>
      <w:sz w:val="18"/>
      <w:szCs w:val="16"/>
      <w:lang w:val="en-US"/>
    </w:rPr>
  </w:style>
  <w:style w:type="paragraph" w:customStyle="1" w:styleId="codeword">
    <w:name w:val="codeword"/>
    <w:basedOn w:val="BodyText"/>
    <w:rsid w:val="004B3E8A"/>
    <w:pPr>
      <w:spacing w:before="120"/>
    </w:pPr>
    <w:rPr>
      <w:rFonts w:ascii="Consolas" w:hAnsi="Consolas"/>
      <w:sz w:val="18"/>
      <w:lang w:val="en-US"/>
    </w:rPr>
  </w:style>
  <w:style w:type="paragraph" w:styleId="BodyText">
    <w:name w:val="Body Text"/>
    <w:basedOn w:val="Normal"/>
    <w:link w:val="BodyTextChar"/>
    <w:rsid w:val="00534D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34D05"/>
    <w:rPr>
      <w:rFonts w:ascii="Calibri" w:eastAsia="Arial" w:hAnsi="Calibri" w:cs="Arial"/>
      <w:color w:val="000000"/>
      <w:sz w:val="22"/>
      <w:szCs w:val="22"/>
    </w:rPr>
  </w:style>
  <w:style w:type="character" w:customStyle="1" w:styleId="codeword0">
    <w:name w:val="code_word"/>
    <w:basedOn w:val="Strong"/>
    <w:uiPriority w:val="1"/>
    <w:qFormat/>
    <w:rsid w:val="006A38F2"/>
    <w:rPr>
      <w:rFonts w:ascii="Consolas" w:hAnsi="Consolas"/>
      <w:b/>
      <w:bCs/>
      <w:sz w:val="18"/>
      <w:u w:val="none"/>
    </w:rPr>
  </w:style>
  <w:style w:type="paragraph" w:styleId="TOC1">
    <w:name w:val="toc 1"/>
    <w:basedOn w:val="Normal"/>
    <w:next w:val="Normal"/>
    <w:autoRedefine/>
    <w:uiPriority w:val="39"/>
    <w:rsid w:val="00335EFF"/>
    <w:pPr>
      <w:spacing w:before="240" w:after="120"/>
      <w:jc w:val="left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rsid w:val="00335EFF"/>
    <w:pPr>
      <w:jc w:val="left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rsid w:val="00335EFF"/>
    <w:pPr>
      <w:jc w:val="left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0325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C4F5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C4F56"/>
    <w:rPr>
      <w:rFonts w:ascii="Calibri" w:eastAsia="Arial" w:hAnsi="Calibri" w:cs="Arial"/>
      <w:i/>
      <w:iCs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g-truc.net" TargetMode="External"/><Relationship Id="rId13" Type="http://schemas.openxmlformats.org/officeDocument/2006/relationships/hyperlink" Target="http://www.g-truc.net" TargetMode="External"/><Relationship Id="rId18" Type="http://schemas.openxmlformats.org/officeDocument/2006/relationships/hyperlink" Target="http://www.opengl.org/registry/specs/ARB/multi_draw_indirect.tx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opengl.org/registry/specs/ARB/multi_draw_indirect.tx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-truc.net" TargetMode="External"/><Relationship Id="rId17" Type="http://schemas.openxmlformats.org/officeDocument/2006/relationships/hyperlink" Target="http://www.opengl.org/registry/specs/ARB/multi_draw_indirect.txt" TargetMode="External"/><Relationship Id="rId25" Type="http://schemas.openxmlformats.org/officeDocument/2006/relationships/hyperlink" Target="http://www.opengl.org/registry/specs/ARB/multi_draw_indirect.tx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-truc.net" TargetMode="External"/><Relationship Id="rId20" Type="http://schemas.openxmlformats.org/officeDocument/2006/relationships/hyperlink" Target="http://www.opengl.org/registry/specs/ARB/multi_draw_indirect.t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hyperlink" Target="http://www.opengl.org/registry/specs/ARB/multi_draw_indirect.t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-truc.net" TargetMode="External"/><Relationship Id="rId23" Type="http://schemas.openxmlformats.org/officeDocument/2006/relationships/hyperlink" Target="http://www.opengl.org/registry/specs/ARB/multi_draw_indirect.txt" TargetMode="External"/><Relationship Id="rId10" Type="http://schemas.openxmlformats.org/officeDocument/2006/relationships/hyperlink" Target="mailto:mail@g-truc.net" TargetMode="External"/><Relationship Id="rId19" Type="http://schemas.openxmlformats.org/officeDocument/2006/relationships/hyperlink" Target="http://www.opengl.org/registry/specs/ARB/multi_draw_indirect.tx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il@g-truc.net" TargetMode="External"/><Relationship Id="rId14" Type="http://schemas.openxmlformats.org/officeDocument/2006/relationships/hyperlink" Target="http://www.g-truc.net" TargetMode="External"/><Relationship Id="rId22" Type="http://schemas.openxmlformats.org/officeDocument/2006/relationships/hyperlink" Target="http://www.opengl.org/registry/specs/ARB/multi_draw_indirect.tx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5E9940-CB95-4171-919F-3BBED4367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13927</TotalTime>
  <Pages>14</Pages>
  <Words>1137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7377</CharactersWithSpaces>
  <SharedDoc>false</SharedDoc>
  <HLinks>
    <vt:vector size="306" baseType="variant">
      <vt:variant>
        <vt:i4>7143480</vt:i4>
      </vt:variant>
      <vt:variant>
        <vt:i4>150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7143480</vt:i4>
      </vt:variant>
      <vt:variant>
        <vt:i4>147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7143480</vt:i4>
      </vt:variant>
      <vt:variant>
        <vt:i4>144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4849711</vt:i4>
      </vt:variant>
      <vt:variant>
        <vt:i4>141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4849711</vt:i4>
      </vt:variant>
      <vt:variant>
        <vt:i4>138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4849711</vt:i4>
      </vt:variant>
      <vt:variant>
        <vt:i4>135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131163</vt:i4>
      </vt:variant>
      <vt:variant>
        <vt:i4>132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129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126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123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120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117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5242975</vt:i4>
      </vt:variant>
      <vt:variant>
        <vt:i4>114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111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108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105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5701703</vt:i4>
      </vt:variant>
      <vt:variant>
        <vt:i4>102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99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96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93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90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87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4194386</vt:i4>
      </vt:variant>
      <vt:variant>
        <vt:i4>84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81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78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75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72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69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66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7733301</vt:i4>
      </vt:variant>
      <vt:variant>
        <vt:i4>63</vt:i4>
      </vt:variant>
      <vt:variant>
        <vt:i4>0</vt:i4>
      </vt:variant>
      <vt:variant>
        <vt:i4>5</vt:i4>
      </vt:variant>
      <vt:variant>
        <vt:lpwstr>http://www.opengl.org/registry/specs/ARB/shading_language_420pack.txt</vt:lpwstr>
      </vt:variant>
      <vt:variant>
        <vt:lpwstr/>
      </vt:variant>
      <vt:variant>
        <vt:i4>6094945</vt:i4>
      </vt:variant>
      <vt:variant>
        <vt:i4>60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57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54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51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4587605</vt:i4>
      </vt:variant>
      <vt:variant>
        <vt:i4>48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45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42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39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36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33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30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27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24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2687094</vt:i4>
      </vt:variant>
      <vt:variant>
        <vt:i4>21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18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15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12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9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106</vt:i4>
      </vt:variant>
      <vt:variant>
        <vt:i4>6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  <vt:variant>
        <vt:i4>106</vt:i4>
      </vt:variant>
      <vt:variant>
        <vt:i4>3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  <vt:variant>
        <vt:i4>106</vt:i4>
      </vt:variant>
      <vt:variant>
        <vt:i4>0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Groove</dc:creator>
  <cp:lastModifiedBy>Christophe Riccio</cp:lastModifiedBy>
  <cp:revision>129</cp:revision>
  <cp:lastPrinted>2014-05-03T11:32:00Z</cp:lastPrinted>
  <dcterms:created xsi:type="dcterms:W3CDTF">2014-04-06T12:20:00Z</dcterms:created>
  <dcterms:modified xsi:type="dcterms:W3CDTF">2015-07-16T20:56:00Z</dcterms:modified>
</cp:coreProperties>
</file>